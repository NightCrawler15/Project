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5AC" w:rsidRDefault="000255AC">
      <w:pPr>
        <w:spacing w:before="4" w:line="140" w:lineRule="exact"/>
        <w:rPr>
          <w:sz w:val="14"/>
          <w:szCs w:val="14"/>
        </w:rPr>
      </w:pPr>
      <w:bookmarkStart w:id="0" w:name="_Hlk481118425"/>
      <w:bookmarkEnd w:id="0"/>
    </w:p>
    <w:p w:rsidR="000255AC" w:rsidRDefault="000255AC">
      <w:pPr>
        <w:spacing w:line="200" w:lineRule="exact"/>
      </w:pPr>
    </w:p>
    <w:p w:rsidR="000255AC" w:rsidRDefault="00391F79">
      <w:pPr>
        <w:spacing w:before="13"/>
        <w:ind w:left="3211" w:right="3208"/>
        <w:jc w:val="center"/>
        <w:rPr>
          <w:sz w:val="36"/>
          <w:szCs w:val="36"/>
        </w:rPr>
      </w:pPr>
      <w:r>
        <w:rPr>
          <w:b/>
          <w:sz w:val="36"/>
          <w:szCs w:val="36"/>
        </w:rPr>
        <w:t>Pro</w:t>
      </w:r>
      <w:r>
        <w:rPr>
          <w:b/>
          <w:spacing w:val="-2"/>
          <w:sz w:val="36"/>
          <w:szCs w:val="36"/>
        </w:rPr>
        <w:t>j</w:t>
      </w:r>
      <w:r>
        <w:rPr>
          <w:b/>
          <w:sz w:val="36"/>
          <w:szCs w:val="36"/>
        </w:rPr>
        <w:t>ect Report</w:t>
      </w:r>
    </w:p>
    <w:p w:rsidR="000255AC" w:rsidRDefault="000255AC">
      <w:pPr>
        <w:spacing w:before="6" w:line="200" w:lineRule="exact"/>
      </w:pPr>
    </w:p>
    <w:p w:rsidR="000255AC" w:rsidRDefault="000255AC">
      <w:pPr>
        <w:spacing w:before="8" w:line="200" w:lineRule="exact"/>
      </w:pPr>
    </w:p>
    <w:p w:rsidR="000255AC" w:rsidRDefault="007E6EB5" w:rsidP="00FE0400">
      <w:pPr>
        <w:ind w:left="1128" w:right="1121"/>
        <w:rPr>
          <w:b/>
          <w:spacing w:val="1"/>
          <w:sz w:val="48"/>
          <w:szCs w:val="48"/>
        </w:rPr>
      </w:pPr>
      <w:r>
        <w:rPr>
          <w:b/>
          <w:spacing w:val="-1"/>
          <w:sz w:val="48"/>
          <w:szCs w:val="48"/>
        </w:rPr>
        <w:t xml:space="preserve">       </w:t>
      </w:r>
      <w:r w:rsidR="00F953DE">
        <w:rPr>
          <w:b/>
          <w:spacing w:val="-1"/>
          <w:sz w:val="48"/>
          <w:szCs w:val="48"/>
        </w:rPr>
        <w:t xml:space="preserve"> </w:t>
      </w:r>
      <w:r w:rsidR="00391F79">
        <w:rPr>
          <w:b/>
          <w:spacing w:val="-1"/>
          <w:sz w:val="48"/>
          <w:szCs w:val="48"/>
        </w:rPr>
        <w:t>C</w:t>
      </w:r>
      <w:r w:rsidR="00391F79">
        <w:rPr>
          <w:b/>
          <w:spacing w:val="1"/>
          <w:sz w:val="48"/>
          <w:szCs w:val="48"/>
        </w:rPr>
        <w:t>r</w:t>
      </w:r>
      <w:r w:rsidR="00391F79">
        <w:rPr>
          <w:b/>
          <w:sz w:val="48"/>
          <w:szCs w:val="48"/>
        </w:rPr>
        <w:t>o</w:t>
      </w:r>
      <w:r w:rsidR="00391F79">
        <w:rPr>
          <w:b/>
          <w:spacing w:val="-1"/>
          <w:sz w:val="48"/>
          <w:szCs w:val="48"/>
        </w:rPr>
        <w:t>s</w:t>
      </w:r>
      <w:r w:rsidR="00391F79">
        <w:rPr>
          <w:b/>
          <w:sz w:val="48"/>
          <w:szCs w:val="48"/>
        </w:rPr>
        <w:t>s</w:t>
      </w:r>
      <w:r w:rsidR="00391F79">
        <w:rPr>
          <w:b/>
          <w:spacing w:val="1"/>
          <w:sz w:val="48"/>
          <w:szCs w:val="48"/>
        </w:rPr>
        <w:t xml:space="preserve"> </w:t>
      </w:r>
      <w:r w:rsidR="00391F79">
        <w:rPr>
          <w:b/>
          <w:spacing w:val="-1"/>
          <w:sz w:val="48"/>
          <w:szCs w:val="48"/>
        </w:rPr>
        <w:t>S</w:t>
      </w:r>
      <w:r w:rsidR="00391F79">
        <w:rPr>
          <w:b/>
          <w:spacing w:val="1"/>
          <w:sz w:val="48"/>
          <w:szCs w:val="48"/>
        </w:rPr>
        <w:t>i</w:t>
      </w:r>
      <w:r w:rsidR="00391F79">
        <w:rPr>
          <w:b/>
          <w:sz w:val="48"/>
          <w:szCs w:val="48"/>
        </w:rPr>
        <w:t xml:space="preserve">te </w:t>
      </w:r>
      <w:r w:rsidR="00391F79">
        <w:rPr>
          <w:b/>
          <w:spacing w:val="-1"/>
          <w:sz w:val="48"/>
          <w:szCs w:val="48"/>
        </w:rPr>
        <w:t>Sc</w:t>
      </w:r>
      <w:r w:rsidR="00391F79">
        <w:rPr>
          <w:b/>
          <w:spacing w:val="1"/>
          <w:sz w:val="48"/>
          <w:szCs w:val="48"/>
        </w:rPr>
        <w:t>ri</w:t>
      </w:r>
      <w:r w:rsidR="00391F79">
        <w:rPr>
          <w:b/>
          <w:spacing w:val="-1"/>
          <w:sz w:val="48"/>
          <w:szCs w:val="48"/>
        </w:rPr>
        <w:t>p</w:t>
      </w:r>
      <w:r w:rsidR="00391F79">
        <w:rPr>
          <w:b/>
          <w:sz w:val="48"/>
          <w:szCs w:val="48"/>
        </w:rPr>
        <w:t>t</w:t>
      </w:r>
      <w:r w:rsidR="00391F79">
        <w:rPr>
          <w:b/>
          <w:spacing w:val="1"/>
          <w:sz w:val="48"/>
          <w:szCs w:val="48"/>
        </w:rPr>
        <w:t>i</w:t>
      </w:r>
      <w:r w:rsidR="00391F79">
        <w:rPr>
          <w:b/>
          <w:spacing w:val="-1"/>
          <w:sz w:val="48"/>
          <w:szCs w:val="48"/>
        </w:rPr>
        <w:t>n</w:t>
      </w:r>
      <w:r w:rsidR="00391F79">
        <w:rPr>
          <w:b/>
          <w:sz w:val="48"/>
          <w:szCs w:val="48"/>
        </w:rPr>
        <w:t xml:space="preserve">g </w:t>
      </w:r>
      <w:r w:rsidR="00F953DE">
        <w:rPr>
          <w:b/>
          <w:spacing w:val="1"/>
          <w:sz w:val="48"/>
          <w:szCs w:val="48"/>
        </w:rPr>
        <w:t>Detection</w:t>
      </w:r>
    </w:p>
    <w:p w:rsidR="00F953DE" w:rsidRPr="00F953DE" w:rsidRDefault="00F953DE" w:rsidP="00FE0400">
      <w:pPr>
        <w:ind w:left="1128" w:right="1121"/>
        <w:rPr>
          <w:sz w:val="32"/>
          <w:szCs w:val="32"/>
        </w:rPr>
      </w:pPr>
      <w:r>
        <w:rPr>
          <w:b/>
          <w:spacing w:val="1"/>
          <w:sz w:val="48"/>
          <w:szCs w:val="48"/>
        </w:rPr>
        <w:t xml:space="preserve">                 </w:t>
      </w:r>
      <w:proofErr w:type="gramStart"/>
      <w:r>
        <w:rPr>
          <w:b/>
          <w:spacing w:val="1"/>
          <w:sz w:val="48"/>
          <w:szCs w:val="48"/>
        </w:rPr>
        <w:t xml:space="preserve">( </w:t>
      </w:r>
      <w:r w:rsidRPr="00F953DE">
        <w:rPr>
          <w:b/>
          <w:spacing w:val="1"/>
          <w:sz w:val="32"/>
          <w:szCs w:val="32"/>
        </w:rPr>
        <w:t>Using</w:t>
      </w:r>
      <w:proofErr w:type="gramEnd"/>
      <w:r w:rsidRPr="00F953DE">
        <w:rPr>
          <w:b/>
          <w:spacing w:val="1"/>
          <w:sz w:val="32"/>
          <w:szCs w:val="32"/>
        </w:rPr>
        <w:t xml:space="preserve"> Penetration Testing</w:t>
      </w:r>
      <w:r>
        <w:rPr>
          <w:b/>
          <w:spacing w:val="1"/>
          <w:sz w:val="32"/>
          <w:szCs w:val="32"/>
        </w:rPr>
        <w:t xml:space="preserve"> </w:t>
      </w:r>
      <w:r w:rsidRPr="00F953DE">
        <w:rPr>
          <w:b/>
          <w:spacing w:val="1"/>
          <w:sz w:val="40"/>
          <w:szCs w:val="40"/>
        </w:rPr>
        <w:t>)</w:t>
      </w:r>
    </w:p>
    <w:p w:rsidR="000255AC" w:rsidRDefault="000255AC">
      <w:pPr>
        <w:spacing w:before="16" w:line="260" w:lineRule="exact"/>
        <w:rPr>
          <w:sz w:val="26"/>
          <w:szCs w:val="26"/>
        </w:rPr>
      </w:pPr>
    </w:p>
    <w:p w:rsidR="00F953DE" w:rsidRDefault="00F953DE">
      <w:pPr>
        <w:ind w:left="2973" w:right="2966"/>
        <w:jc w:val="center"/>
        <w:rPr>
          <w:sz w:val="36"/>
          <w:szCs w:val="36"/>
        </w:rPr>
      </w:pPr>
    </w:p>
    <w:p w:rsidR="000255AC" w:rsidRDefault="00391F79">
      <w:pPr>
        <w:ind w:left="2973" w:right="2966"/>
        <w:jc w:val="center"/>
        <w:rPr>
          <w:sz w:val="36"/>
          <w:szCs w:val="36"/>
        </w:rPr>
      </w:pPr>
      <w:r>
        <w:rPr>
          <w:sz w:val="36"/>
          <w:szCs w:val="36"/>
        </w:rPr>
        <w:t>Under Guidance of</w:t>
      </w:r>
    </w:p>
    <w:p w:rsidR="000255AC" w:rsidRDefault="000255AC">
      <w:pPr>
        <w:spacing w:before="6" w:line="200" w:lineRule="exact"/>
      </w:pPr>
    </w:p>
    <w:p w:rsidR="000255AC" w:rsidRDefault="002113D9">
      <w:pPr>
        <w:ind w:left="2691" w:right="2688"/>
        <w:jc w:val="center"/>
        <w:rPr>
          <w:sz w:val="36"/>
          <w:szCs w:val="36"/>
        </w:rPr>
      </w:pPr>
      <w:r>
        <w:rPr>
          <w:sz w:val="36"/>
          <w:szCs w:val="36"/>
        </w:rPr>
        <w:t>Dr</w:t>
      </w:r>
      <w:r w:rsidR="00391F79">
        <w:rPr>
          <w:sz w:val="36"/>
          <w:szCs w:val="36"/>
        </w:rPr>
        <w:t xml:space="preserve">. </w:t>
      </w:r>
      <w:proofErr w:type="spellStart"/>
      <w:r w:rsidR="00FE0400">
        <w:rPr>
          <w:sz w:val="36"/>
          <w:szCs w:val="36"/>
        </w:rPr>
        <w:t>S.Venkateshan</w:t>
      </w:r>
      <w:proofErr w:type="spellEnd"/>
    </w:p>
    <w:p w:rsidR="000255AC" w:rsidRDefault="000255AC">
      <w:pPr>
        <w:spacing w:before="6" w:line="180" w:lineRule="exact"/>
        <w:rPr>
          <w:sz w:val="19"/>
          <w:szCs w:val="19"/>
        </w:rPr>
      </w:pPr>
    </w:p>
    <w:p w:rsidR="000255AC" w:rsidRDefault="000255AC">
      <w:pPr>
        <w:spacing w:line="200" w:lineRule="exact"/>
      </w:pPr>
    </w:p>
    <w:p w:rsidR="002113D9" w:rsidRDefault="00FE0400" w:rsidP="00FE0400">
      <w:r>
        <w:t xml:space="preserve">                                                               </w:t>
      </w:r>
    </w:p>
    <w:p w:rsidR="000255AC" w:rsidRDefault="002113D9" w:rsidP="00FE0400">
      <w:r>
        <w:t xml:space="preserve">                                                          </w:t>
      </w:r>
      <w:r w:rsidR="00FE0400">
        <w:t xml:space="preserve"> </w:t>
      </w:r>
      <w:r w:rsidR="007E6EB5">
        <w:t xml:space="preserve">            </w:t>
      </w:r>
      <w:r w:rsidR="00FE0400">
        <w:t xml:space="preserve">  </w:t>
      </w:r>
      <w:r w:rsidR="00FE0400" w:rsidRPr="00FE0400">
        <w:rPr>
          <w:noProof/>
        </w:rPr>
        <w:drawing>
          <wp:inline distT="0" distB="0" distL="0" distR="0" wp14:anchorId="2CE7DE2B" wp14:editId="5642D643">
            <wp:extent cx="1971675" cy="1943100"/>
            <wp:effectExtent l="0" t="0" r="0" b="0"/>
            <wp:docPr id="1" name="Picture 1" descr="C:\Users\666\Desktop\IIIT_logo_transpar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66\Desktop\IIIT_logo_transparen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1675" cy="1943100"/>
                    </a:xfrm>
                    <a:prstGeom prst="rect">
                      <a:avLst/>
                    </a:prstGeom>
                    <a:noFill/>
                    <a:ln>
                      <a:noFill/>
                    </a:ln>
                  </pic:spPr>
                </pic:pic>
              </a:graphicData>
            </a:graphic>
          </wp:inline>
        </w:drawing>
      </w:r>
    </w:p>
    <w:p w:rsidR="000255AC" w:rsidRDefault="000255AC">
      <w:pPr>
        <w:spacing w:before="1" w:line="140" w:lineRule="exact"/>
        <w:rPr>
          <w:sz w:val="15"/>
          <w:szCs w:val="15"/>
        </w:rPr>
      </w:pPr>
    </w:p>
    <w:p w:rsidR="000255AC" w:rsidRDefault="000255AC">
      <w:pPr>
        <w:spacing w:line="200" w:lineRule="exact"/>
      </w:pPr>
    </w:p>
    <w:p w:rsidR="000255AC" w:rsidRDefault="000255AC">
      <w:pPr>
        <w:spacing w:line="200" w:lineRule="exact"/>
      </w:pPr>
    </w:p>
    <w:p w:rsidR="000255AC" w:rsidRDefault="000255AC">
      <w:pPr>
        <w:spacing w:line="200" w:lineRule="exact"/>
      </w:pPr>
    </w:p>
    <w:p w:rsidR="000255AC" w:rsidRDefault="000255AC">
      <w:pPr>
        <w:spacing w:line="200" w:lineRule="exact"/>
      </w:pPr>
    </w:p>
    <w:p w:rsidR="000255AC" w:rsidRDefault="000255AC">
      <w:pPr>
        <w:spacing w:line="200" w:lineRule="exact"/>
      </w:pPr>
    </w:p>
    <w:p w:rsidR="002113D9" w:rsidRDefault="002113D9" w:rsidP="002113D9">
      <w:pPr>
        <w:ind w:right="2472"/>
        <w:rPr>
          <w:sz w:val="32"/>
          <w:szCs w:val="32"/>
        </w:rPr>
      </w:pPr>
      <w:r>
        <w:rPr>
          <w:sz w:val="32"/>
          <w:szCs w:val="32"/>
        </w:rPr>
        <w:t xml:space="preserve">                         </w:t>
      </w:r>
      <w:r w:rsidR="007E6EB5">
        <w:rPr>
          <w:sz w:val="32"/>
          <w:szCs w:val="32"/>
        </w:rPr>
        <w:t xml:space="preserve">       </w:t>
      </w:r>
      <w:r w:rsidR="00391F79">
        <w:rPr>
          <w:sz w:val="32"/>
          <w:szCs w:val="32"/>
        </w:rPr>
        <w:t>Sub</w:t>
      </w:r>
      <w:r w:rsidR="00391F79">
        <w:rPr>
          <w:spacing w:val="-1"/>
          <w:sz w:val="32"/>
          <w:szCs w:val="32"/>
        </w:rPr>
        <w:t>m</w:t>
      </w:r>
      <w:r w:rsidR="00391F79">
        <w:rPr>
          <w:spacing w:val="1"/>
          <w:sz w:val="32"/>
          <w:szCs w:val="32"/>
        </w:rPr>
        <w:t>i</w:t>
      </w:r>
      <w:r w:rsidR="00391F79">
        <w:rPr>
          <w:spacing w:val="-1"/>
          <w:sz w:val="32"/>
          <w:szCs w:val="32"/>
        </w:rPr>
        <w:t>tt</w:t>
      </w:r>
      <w:r w:rsidR="00391F79">
        <w:rPr>
          <w:sz w:val="32"/>
          <w:szCs w:val="32"/>
        </w:rPr>
        <w:t xml:space="preserve">ed </w:t>
      </w:r>
      <w:r w:rsidR="00391F79">
        <w:rPr>
          <w:spacing w:val="1"/>
          <w:sz w:val="32"/>
          <w:szCs w:val="32"/>
        </w:rPr>
        <w:t>B</w:t>
      </w:r>
      <w:r w:rsidR="00391F79">
        <w:rPr>
          <w:sz w:val="32"/>
          <w:szCs w:val="32"/>
        </w:rPr>
        <w:t>y</w:t>
      </w:r>
      <w:r>
        <w:rPr>
          <w:sz w:val="32"/>
          <w:szCs w:val="32"/>
        </w:rPr>
        <w:t>:-</w:t>
      </w:r>
    </w:p>
    <w:p w:rsidR="002113D9" w:rsidRPr="002113D9" w:rsidRDefault="002113D9" w:rsidP="002113D9">
      <w:pPr>
        <w:ind w:right="2472"/>
        <w:rPr>
          <w:sz w:val="32"/>
          <w:szCs w:val="32"/>
        </w:rPr>
      </w:pPr>
    </w:p>
    <w:p w:rsidR="00FE0400" w:rsidRPr="002113D9" w:rsidRDefault="002113D9" w:rsidP="002113D9">
      <w:pPr>
        <w:ind w:right="2472"/>
        <w:rPr>
          <w:sz w:val="32"/>
          <w:szCs w:val="32"/>
        </w:rPr>
      </w:pPr>
      <w:r>
        <w:rPr>
          <w:b/>
          <w:spacing w:val="-1"/>
          <w:sz w:val="32"/>
          <w:szCs w:val="32"/>
        </w:rPr>
        <w:t xml:space="preserve">                        </w:t>
      </w:r>
      <w:r w:rsidR="007E6EB5">
        <w:rPr>
          <w:b/>
          <w:spacing w:val="-1"/>
          <w:sz w:val="32"/>
          <w:szCs w:val="32"/>
        </w:rPr>
        <w:t xml:space="preserve">        </w:t>
      </w:r>
      <w:r>
        <w:rPr>
          <w:b/>
          <w:spacing w:val="-1"/>
          <w:sz w:val="32"/>
          <w:szCs w:val="32"/>
        </w:rPr>
        <w:t xml:space="preserve"> </w:t>
      </w:r>
      <w:proofErr w:type="spellStart"/>
      <w:r w:rsidR="00FE0400" w:rsidRPr="002113D9">
        <w:rPr>
          <w:spacing w:val="-1"/>
          <w:sz w:val="32"/>
          <w:szCs w:val="32"/>
        </w:rPr>
        <w:t>Akash</w:t>
      </w:r>
      <w:proofErr w:type="spellEnd"/>
      <w:r w:rsidR="00FE0400" w:rsidRPr="002113D9">
        <w:rPr>
          <w:spacing w:val="-1"/>
          <w:sz w:val="32"/>
          <w:szCs w:val="32"/>
        </w:rPr>
        <w:t xml:space="preserve"> </w:t>
      </w:r>
      <w:proofErr w:type="spellStart"/>
      <w:r w:rsidR="00FE0400" w:rsidRPr="002113D9">
        <w:rPr>
          <w:spacing w:val="-1"/>
          <w:sz w:val="32"/>
          <w:szCs w:val="32"/>
        </w:rPr>
        <w:t>Yadav</w:t>
      </w:r>
      <w:proofErr w:type="spellEnd"/>
      <w:r w:rsidR="00FE0400" w:rsidRPr="002113D9">
        <w:rPr>
          <w:sz w:val="32"/>
          <w:szCs w:val="32"/>
        </w:rPr>
        <w:t xml:space="preserve">  </w:t>
      </w:r>
      <w:r>
        <w:rPr>
          <w:sz w:val="32"/>
          <w:szCs w:val="32"/>
        </w:rPr>
        <w:t xml:space="preserve">        </w:t>
      </w:r>
      <w:r w:rsidR="0034657D">
        <w:rPr>
          <w:sz w:val="32"/>
          <w:szCs w:val="32"/>
        </w:rPr>
        <w:t xml:space="preserve"> </w:t>
      </w:r>
      <w:r w:rsidR="00391F79" w:rsidRPr="002113D9">
        <w:rPr>
          <w:spacing w:val="-1"/>
          <w:sz w:val="32"/>
          <w:szCs w:val="32"/>
        </w:rPr>
        <w:t>(</w:t>
      </w:r>
      <w:r>
        <w:rPr>
          <w:sz w:val="32"/>
          <w:szCs w:val="32"/>
        </w:rPr>
        <w:t>iit2013207</w:t>
      </w:r>
      <w:r w:rsidR="00FE0400" w:rsidRPr="002113D9">
        <w:rPr>
          <w:sz w:val="32"/>
          <w:szCs w:val="32"/>
        </w:rPr>
        <w:t>)</w:t>
      </w:r>
    </w:p>
    <w:p w:rsidR="00FE0400" w:rsidRPr="002113D9" w:rsidRDefault="007E6EB5" w:rsidP="007E6EB5">
      <w:pPr>
        <w:ind w:right="2472"/>
        <w:rPr>
          <w:sz w:val="32"/>
          <w:szCs w:val="32"/>
        </w:rPr>
      </w:pPr>
      <w:r>
        <w:rPr>
          <w:spacing w:val="1"/>
          <w:sz w:val="32"/>
          <w:szCs w:val="32"/>
        </w:rPr>
        <w:t xml:space="preserve">                                </w:t>
      </w:r>
      <w:proofErr w:type="spellStart"/>
      <w:r w:rsidR="00FE0400" w:rsidRPr="002113D9">
        <w:rPr>
          <w:spacing w:val="1"/>
          <w:sz w:val="32"/>
          <w:szCs w:val="32"/>
        </w:rPr>
        <w:t>Dikshant</w:t>
      </w:r>
      <w:proofErr w:type="spellEnd"/>
      <w:r w:rsidR="00FE0400" w:rsidRPr="002113D9">
        <w:rPr>
          <w:spacing w:val="1"/>
          <w:sz w:val="32"/>
          <w:szCs w:val="32"/>
        </w:rPr>
        <w:t xml:space="preserve"> </w:t>
      </w:r>
      <w:proofErr w:type="spellStart"/>
      <w:r w:rsidR="00FE0400" w:rsidRPr="002113D9">
        <w:rPr>
          <w:spacing w:val="1"/>
          <w:sz w:val="32"/>
          <w:szCs w:val="32"/>
        </w:rPr>
        <w:t>Devkota</w:t>
      </w:r>
      <w:proofErr w:type="spellEnd"/>
      <w:r w:rsidR="002113D9">
        <w:rPr>
          <w:spacing w:val="1"/>
          <w:sz w:val="32"/>
          <w:szCs w:val="32"/>
        </w:rPr>
        <w:t xml:space="preserve">  </w:t>
      </w:r>
      <w:r w:rsidR="0034657D">
        <w:rPr>
          <w:spacing w:val="1"/>
          <w:sz w:val="32"/>
          <w:szCs w:val="32"/>
        </w:rPr>
        <w:t xml:space="preserve"> </w:t>
      </w:r>
      <w:r w:rsidR="00391F79" w:rsidRPr="002113D9">
        <w:rPr>
          <w:spacing w:val="-1"/>
          <w:sz w:val="32"/>
          <w:szCs w:val="32"/>
        </w:rPr>
        <w:t>(</w:t>
      </w:r>
      <w:r w:rsidR="002113D9">
        <w:rPr>
          <w:sz w:val="32"/>
          <w:szCs w:val="32"/>
        </w:rPr>
        <w:t>iit</w:t>
      </w:r>
      <w:r w:rsidR="00FE0400" w:rsidRPr="002113D9">
        <w:rPr>
          <w:sz w:val="32"/>
          <w:szCs w:val="32"/>
        </w:rPr>
        <w:t>2013002</w:t>
      </w:r>
      <w:r w:rsidR="00391F79" w:rsidRPr="002113D9">
        <w:rPr>
          <w:sz w:val="32"/>
          <w:szCs w:val="32"/>
        </w:rPr>
        <w:t>)</w:t>
      </w:r>
      <w:r w:rsidR="002113D9" w:rsidRPr="002113D9">
        <w:rPr>
          <w:sz w:val="32"/>
          <w:szCs w:val="32"/>
        </w:rPr>
        <w:t xml:space="preserve">                           </w:t>
      </w:r>
    </w:p>
    <w:p w:rsidR="000255AC" w:rsidRPr="002113D9" w:rsidRDefault="002113D9" w:rsidP="002113D9">
      <w:pPr>
        <w:ind w:right="2472"/>
        <w:rPr>
          <w:sz w:val="32"/>
          <w:szCs w:val="32"/>
        </w:rPr>
      </w:pPr>
      <w:r w:rsidRPr="002113D9">
        <w:rPr>
          <w:spacing w:val="-1"/>
          <w:sz w:val="32"/>
          <w:szCs w:val="32"/>
        </w:rPr>
        <w:t xml:space="preserve">                         </w:t>
      </w:r>
      <w:r w:rsidR="007E6EB5">
        <w:rPr>
          <w:spacing w:val="-1"/>
          <w:sz w:val="32"/>
          <w:szCs w:val="32"/>
        </w:rPr>
        <w:t xml:space="preserve">        </w:t>
      </w:r>
      <w:proofErr w:type="spellStart"/>
      <w:r w:rsidR="00FE0400" w:rsidRPr="002113D9">
        <w:rPr>
          <w:spacing w:val="-1"/>
          <w:sz w:val="32"/>
          <w:szCs w:val="32"/>
        </w:rPr>
        <w:t>Sachin</w:t>
      </w:r>
      <w:proofErr w:type="spellEnd"/>
      <w:r w:rsidR="00FE0400" w:rsidRPr="002113D9">
        <w:rPr>
          <w:spacing w:val="-1"/>
          <w:sz w:val="32"/>
          <w:szCs w:val="32"/>
        </w:rPr>
        <w:t xml:space="preserve"> </w:t>
      </w:r>
      <w:proofErr w:type="spellStart"/>
      <w:r w:rsidR="00FE0400" w:rsidRPr="002113D9">
        <w:rPr>
          <w:spacing w:val="-1"/>
          <w:sz w:val="32"/>
          <w:szCs w:val="32"/>
        </w:rPr>
        <w:t>Pokh</w:t>
      </w:r>
      <w:r w:rsidR="00C70D14">
        <w:rPr>
          <w:spacing w:val="-1"/>
          <w:sz w:val="32"/>
          <w:szCs w:val="32"/>
        </w:rPr>
        <w:t>a</w:t>
      </w:r>
      <w:r w:rsidR="00FE0400" w:rsidRPr="002113D9">
        <w:rPr>
          <w:spacing w:val="-1"/>
          <w:sz w:val="32"/>
          <w:szCs w:val="32"/>
        </w:rPr>
        <w:t>rel</w:t>
      </w:r>
      <w:proofErr w:type="spellEnd"/>
      <w:r w:rsidR="00391F79" w:rsidRPr="002113D9">
        <w:rPr>
          <w:spacing w:val="2"/>
          <w:sz w:val="32"/>
          <w:szCs w:val="32"/>
        </w:rPr>
        <w:t xml:space="preserve"> </w:t>
      </w:r>
      <w:r w:rsidR="0034657D">
        <w:rPr>
          <w:spacing w:val="2"/>
          <w:sz w:val="32"/>
          <w:szCs w:val="32"/>
        </w:rPr>
        <w:t xml:space="preserve">     </w:t>
      </w:r>
      <w:r w:rsidR="00391F79" w:rsidRPr="002113D9">
        <w:rPr>
          <w:spacing w:val="-1"/>
          <w:sz w:val="32"/>
          <w:szCs w:val="32"/>
        </w:rPr>
        <w:t>(</w:t>
      </w:r>
      <w:r>
        <w:rPr>
          <w:sz w:val="32"/>
          <w:szCs w:val="32"/>
        </w:rPr>
        <w:t>iit</w:t>
      </w:r>
      <w:r w:rsidR="00FE0400" w:rsidRPr="002113D9">
        <w:rPr>
          <w:sz w:val="32"/>
          <w:szCs w:val="32"/>
        </w:rPr>
        <w:t>2013009)</w:t>
      </w:r>
    </w:p>
    <w:p w:rsidR="000255AC" w:rsidRDefault="000255AC">
      <w:pPr>
        <w:spacing w:line="200" w:lineRule="exact"/>
      </w:pPr>
    </w:p>
    <w:p w:rsidR="000255AC" w:rsidRDefault="000255AC">
      <w:pPr>
        <w:spacing w:line="200" w:lineRule="exact"/>
      </w:pPr>
    </w:p>
    <w:p w:rsidR="000255AC" w:rsidRDefault="000255AC">
      <w:pPr>
        <w:spacing w:line="200" w:lineRule="exact"/>
      </w:pPr>
    </w:p>
    <w:p w:rsidR="000255AC" w:rsidRDefault="000255AC">
      <w:pPr>
        <w:spacing w:line="200" w:lineRule="exact"/>
      </w:pPr>
    </w:p>
    <w:p w:rsidR="000255AC" w:rsidRDefault="000255AC">
      <w:pPr>
        <w:spacing w:line="200" w:lineRule="exact"/>
      </w:pPr>
    </w:p>
    <w:p w:rsidR="000255AC" w:rsidRDefault="000255AC">
      <w:pPr>
        <w:spacing w:line="200" w:lineRule="exact"/>
      </w:pPr>
    </w:p>
    <w:p w:rsidR="000255AC" w:rsidRDefault="000255AC">
      <w:pPr>
        <w:spacing w:before="12" w:line="260" w:lineRule="exact"/>
        <w:rPr>
          <w:sz w:val="26"/>
          <w:szCs w:val="26"/>
        </w:rPr>
      </w:pPr>
    </w:p>
    <w:p w:rsidR="00FE0400" w:rsidRDefault="00FE0400">
      <w:pPr>
        <w:ind w:left="1950" w:right="1103" w:hanging="866"/>
        <w:rPr>
          <w:sz w:val="32"/>
          <w:szCs w:val="32"/>
        </w:rPr>
      </w:pPr>
      <w:r>
        <w:rPr>
          <w:spacing w:val="-1"/>
          <w:sz w:val="32"/>
          <w:szCs w:val="32"/>
        </w:rPr>
        <w:t xml:space="preserve">           </w:t>
      </w:r>
      <w:r w:rsidR="007E6EB5">
        <w:rPr>
          <w:spacing w:val="-1"/>
          <w:sz w:val="32"/>
          <w:szCs w:val="32"/>
        </w:rPr>
        <w:t xml:space="preserve">         </w:t>
      </w:r>
      <w:r w:rsidR="00391F79">
        <w:rPr>
          <w:spacing w:val="-1"/>
          <w:sz w:val="32"/>
          <w:szCs w:val="32"/>
        </w:rPr>
        <w:t>D</w:t>
      </w:r>
      <w:r w:rsidR="00391F79">
        <w:rPr>
          <w:sz w:val="32"/>
          <w:szCs w:val="32"/>
        </w:rPr>
        <w:t>epa</w:t>
      </w:r>
      <w:r w:rsidR="00391F79">
        <w:rPr>
          <w:spacing w:val="2"/>
          <w:sz w:val="32"/>
          <w:szCs w:val="32"/>
        </w:rPr>
        <w:t>r</w:t>
      </w:r>
      <w:r w:rsidR="00391F79">
        <w:rPr>
          <w:spacing w:val="-1"/>
          <w:sz w:val="32"/>
          <w:szCs w:val="32"/>
        </w:rPr>
        <w:t>tm</w:t>
      </w:r>
      <w:r w:rsidR="00391F79">
        <w:rPr>
          <w:sz w:val="32"/>
          <w:szCs w:val="32"/>
        </w:rPr>
        <w:t>ent</w:t>
      </w:r>
      <w:r w:rsidR="00391F79">
        <w:rPr>
          <w:spacing w:val="1"/>
          <w:sz w:val="32"/>
          <w:szCs w:val="32"/>
        </w:rPr>
        <w:t xml:space="preserve"> </w:t>
      </w:r>
      <w:r w:rsidR="00391F79">
        <w:rPr>
          <w:sz w:val="32"/>
          <w:szCs w:val="32"/>
        </w:rPr>
        <w:t xml:space="preserve">of </w:t>
      </w:r>
      <w:r>
        <w:rPr>
          <w:spacing w:val="1"/>
          <w:sz w:val="32"/>
          <w:szCs w:val="32"/>
        </w:rPr>
        <w:t>Information Technology.</w:t>
      </w:r>
      <w:r w:rsidR="00391F79">
        <w:rPr>
          <w:sz w:val="32"/>
          <w:szCs w:val="32"/>
        </w:rPr>
        <w:t xml:space="preserve"> </w:t>
      </w:r>
    </w:p>
    <w:p w:rsidR="007E6EB5" w:rsidRDefault="002113D9" w:rsidP="002113D9">
      <w:pPr>
        <w:ind w:right="1103"/>
        <w:rPr>
          <w:sz w:val="32"/>
          <w:szCs w:val="32"/>
        </w:rPr>
      </w:pPr>
      <w:r>
        <w:rPr>
          <w:spacing w:val="-1"/>
          <w:sz w:val="32"/>
          <w:szCs w:val="32"/>
        </w:rPr>
        <w:t xml:space="preserve">          </w:t>
      </w:r>
      <w:r w:rsidR="007E6EB5">
        <w:rPr>
          <w:spacing w:val="-1"/>
          <w:sz w:val="32"/>
          <w:szCs w:val="32"/>
        </w:rPr>
        <w:t xml:space="preserve">          </w:t>
      </w:r>
      <w:r>
        <w:rPr>
          <w:spacing w:val="-1"/>
          <w:sz w:val="32"/>
          <w:szCs w:val="32"/>
        </w:rPr>
        <w:t xml:space="preserve"> </w:t>
      </w:r>
      <w:r w:rsidR="00391F79">
        <w:rPr>
          <w:spacing w:val="-1"/>
          <w:sz w:val="32"/>
          <w:szCs w:val="32"/>
        </w:rPr>
        <w:t>I</w:t>
      </w:r>
      <w:r w:rsidR="00391F79">
        <w:rPr>
          <w:sz w:val="32"/>
          <w:szCs w:val="32"/>
        </w:rPr>
        <w:t>nd</w:t>
      </w:r>
      <w:r w:rsidR="00391F79">
        <w:rPr>
          <w:spacing w:val="-1"/>
          <w:sz w:val="32"/>
          <w:szCs w:val="32"/>
        </w:rPr>
        <w:t>i</w:t>
      </w:r>
      <w:r w:rsidR="00391F79">
        <w:rPr>
          <w:sz w:val="32"/>
          <w:szCs w:val="32"/>
        </w:rPr>
        <w:t xml:space="preserve">an </w:t>
      </w:r>
      <w:r w:rsidR="00391F79">
        <w:rPr>
          <w:spacing w:val="-1"/>
          <w:sz w:val="32"/>
          <w:szCs w:val="32"/>
        </w:rPr>
        <w:t>I</w:t>
      </w:r>
      <w:r w:rsidR="00391F79">
        <w:rPr>
          <w:sz w:val="32"/>
          <w:szCs w:val="32"/>
        </w:rPr>
        <w:t>n</w:t>
      </w:r>
      <w:r w:rsidR="00391F79">
        <w:rPr>
          <w:spacing w:val="2"/>
          <w:sz w:val="32"/>
          <w:szCs w:val="32"/>
        </w:rPr>
        <w:t>s</w:t>
      </w:r>
      <w:r w:rsidR="00391F79">
        <w:rPr>
          <w:spacing w:val="-1"/>
          <w:sz w:val="32"/>
          <w:szCs w:val="32"/>
        </w:rPr>
        <w:t>t</w:t>
      </w:r>
      <w:r w:rsidR="00391F79">
        <w:rPr>
          <w:spacing w:val="1"/>
          <w:sz w:val="32"/>
          <w:szCs w:val="32"/>
        </w:rPr>
        <w:t>i</w:t>
      </w:r>
      <w:r w:rsidR="00391F79">
        <w:rPr>
          <w:spacing w:val="-1"/>
          <w:sz w:val="32"/>
          <w:szCs w:val="32"/>
        </w:rPr>
        <w:t>t</w:t>
      </w:r>
      <w:r w:rsidR="00391F79">
        <w:rPr>
          <w:sz w:val="32"/>
          <w:szCs w:val="32"/>
        </w:rPr>
        <w:t>u</w:t>
      </w:r>
      <w:r w:rsidR="00391F79">
        <w:rPr>
          <w:spacing w:val="-1"/>
          <w:sz w:val="32"/>
          <w:szCs w:val="32"/>
        </w:rPr>
        <w:t>t</w:t>
      </w:r>
      <w:r w:rsidR="00391F79">
        <w:rPr>
          <w:sz w:val="32"/>
          <w:szCs w:val="32"/>
        </w:rPr>
        <w:t>e</w:t>
      </w:r>
      <w:r w:rsidR="00391F79">
        <w:rPr>
          <w:spacing w:val="2"/>
          <w:sz w:val="32"/>
          <w:szCs w:val="32"/>
        </w:rPr>
        <w:t xml:space="preserve"> </w:t>
      </w:r>
      <w:r w:rsidR="00391F79">
        <w:rPr>
          <w:sz w:val="32"/>
          <w:szCs w:val="32"/>
        </w:rPr>
        <w:t>of</w:t>
      </w:r>
      <w:r w:rsidR="00FE0400">
        <w:rPr>
          <w:sz w:val="32"/>
          <w:szCs w:val="32"/>
        </w:rPr>
        <w:t xml:space="preserve"> Information</w:t>
      </w:r>
      <w:r>
        <w:rPr>
          <w:sz w:val="32"/>
          <w:szCs w:val="32"/>
        </w:rPr>
        <w:t xml:space="preserve"> </w:t>
      </w:r>
      <w:r w:rsidR="00391F79">
        <w:rPr>
          <w:spacing w:val="1"/>
          <w:sz w:val="32"/>
          <w:szCs w:val="32"/>
        </w:rPr>
        <w:t>T</w:t>
      </w:r>
      <w:r w:rsidR="00FE0400">
        <w:rPr>
          <w:sz w:val="32"/>
          <w:szCs w:val="32"/>
        </w:rPr>
        <w:t>echnology</w:t>
      </w:r>
      <w:r w:rsidR="00F953DE">
        <w:rPr>
          <w:sz w:val="32"/>
          <w:szCs w:val="32"/>
        </w:rPr>
        <w:t xml:space="preserve"> - </w:t>
      </w:r>
      <w:r w:rsidR="00FE0400">
        <w:rPr>
          <w:sz w:val="32"/>
          <w:szCs w:val="32"/>
        </w:rPr>
        <w:t>Allahabad</w:t>
      </w:r>
      <w:r>
        <w:rPr>
          <w:sz w:val="32"/>
          <w:szCs w:val="32"/>
        </w:rPr>
        <w:t xml:space="preserve">   </w:t>
      </w:r>
    </w:p>
    <w:p w:rsidR="007E6EB5" w:rsidRDefault="007E6EB5" w:rsidP="002113D9">
      <w:pPr>
        <w:ind w:right="1103"/>
        <w:rPr>
          <w:sz w:val="32"/>
          <w:szCs w:val="32"/>
        </w:rPr>
      </w:pPr>
    </w:p>
    <w:p w:rsidR="00AF06A6" w:rsidRPr="00AF06A6" w:rsidRDefault="00AF06A6" w:rsidP="002113D9">
      <w:pPr>
        <w:ind w:right="1103"/>
        <w:rPr>
          <w:b/>
          <w:sz w:val="40"/>
          <w:szCs w:val="40"/>
        </w:rPr>
      </w:pPr>
      <w:r>
        <w:rPr>
          <w:sz w:val="32"/>
          <w:szCs w:val="32"/>
        </w:rPr>
        <w:lastRenderedPageBreak/>
        <w:tab/>
      </w:r>
      <w:r>
        <w:rPr>
          <w:sz w:val="32"/>
          <w:szCs w:val="32"/>
        </w:rPr>
        <w:tab/>
      </w:r>
      <w:r>
        <w:rPr>
          <w:sz w:val="32"/>
          <w:szCs w:val="32"/>
        </w:rPr>
        <w:tab/>
      </w:r>
      <w:r>
        <w:rPr>
          <w:sz w:val="32"/>
          <w:szCs w:val="32"/>
        </w:rPr>
        <w:tab/>
      </w:r>
      <w:r>
        <w:rPr>
          <w:sz w:val="32"/>
          <w:szCs w:val="32"/>
        </w:rPr>
        <w:tab/>
      </w:r>
      <w:r w:rsidRPr="00AF06A6">
        <w:rPr>
          <w:b/>
          <w:sz w:val="40"/>
          <w:szCs w:val="40"/>
        </w:rPr>
        <w:t>Acknowledgement</w:t>
      </w:r>
    </w:p>
    <w:p w:rsidR="00395ADD" w:rsidRDefault="00395ADD" w:rsidP="00395ADD">
      <w:pPr>
        <w:pStyle w:val="DefaultParagraphFont"/>
        <w:widowControl w:val="0"/>
        <w:autoSpaceDE w:val="0"/>
        <w:autoSpaceDN w:val="0"/>
        <w:adjustRightInd w:val="0"/>
        <w:spacing w:line="239" w:lineRule="auto"/>
        <w:rPr>
          <w:sz w:val="32"/>
          <w:szCs w:val="32"/>
        </w:rPr>
      </w:pPr>
    </w:p>
    <w:p w:rsidR="00395ADD" w:rsidRDefault="00395ADD" w:rsidP="00395ADD">
      <w:pPr>
        <w:pStyle w:val="DefaultParagraphFont"/>
        <w:widowControl w:val="0"/>
        <w:autoSpaceDE w:val="0"/>
        <w:autoSpaceDN w:val="0"/>
        <w:adjustRightInd w:val="0"/>
        <w:spacing w:line="239" w:lineRule="auto"/>
        <w:rPr>
          <w:sz w:val="24"/>
          <w:szCs w:val="24"/>
        </w:rPr>
      </w:pPr>
      <w:r>
        <w:rPr>
          <w:sz w:val="27"/>
          <w:szCs w:val="27"/>
        </w:rPr>
        <w:t>We would like to ex</w:t>
      </w:r>
      <w:r>
        <w:rPr>
          <w:sz w:val="27"/>
          <w:szCs w:val="27"/>
        </w:rPr>
        <w:t xml:space="preserve">press our sincere gratitude to “Dr. S. </w:t>
      </w:r>
      <w:proofErr w:type="spellStart"/>
      <w:r>
        <w:rPr>
          <w:sz w:val="27"/>
          <w:szCs w:val="27"/>
        </w:rPr>
        <w:t>Venkatesan</w:t>
      </w:r>
      <w:proofErr w:type="spellEnd"/>
      <w:r>
        <w:rPr>
          <w:sz w:val="27"/>
          <w:szCs w:val="27"/>
        </w:rPr>
        <w:t>”</w:t>
      </w:r>
      <w:r>
        <w:rPr>
          <w:sz w:val="28"/>
          <w:szCs w:val="28"/>
        </w:rPr>
        <w:t xml:space="preserve"> without whose guidance the on-going proceedings of the project would have been a mammoth task. Throughout this semester the efforts we made was solely because of the guidance our mentor provided.</w:t>
      </w:r>
    </w:p>
    <w:p w:rsidR="00AF06A6" w:rsidRDefault="00AF06A6">
      <w:pPr>
        <w:rPr>
          <w:sz w:val="32"/>
          <w:szCs w:val="32"/>
        </w:rPr>
      </w:pPr>
    </w:p>
    <w:p w:rsidR="00395ADD" w:rsidRDefault="00AF06A6" w:rsidP="002113D9">
      <w:pPr>
        <w:ind w:right="1103"/>
        <w:rPr>
          <w:sz w:val="32"/>
          <w:szCs w:val="32"/>
        </w:rPr>
      </w:pPr>
      <w:r>
        <w:rPr>
          <w:sz w:val="32"/>
          <w:szCs w:val="32"/>
        </w:rPr>
        <w:tab/>
      </w:r>
      <w:r>
        <w:rPr>
          <w:sz w:val="32"/>
          <w:szCs w:val="32"/>
        </w:rPr>
        <w:tab/>
      </w:r>
      <w:r>
        <w:rPr>
          <w:sz w:val="32"/>
          <w:szCs w:val="32"/>
        </w:rPr>
        <w:tab/>
      </w:r>
      <w:r>
        <w:rPr>
          <w:sz w:val="32"/>
          <w:szCs w:val="32"/>
        </w:rPr>
        <w:tab/>
      </w:r>
    </w:p>
    <w:p w:rsidR="00395ADD" w:rsidRDefault="00395ADD" w:rsidP="002113D9">
      <w:pPr>
        <w:ind w:right="1103"/>
        <w:rPr>
          <w:sz w:val="32"/>
          <w:szCs w:val="32"/>
        </w:rPr>
      </w:pPr>
    </w:p>
    <w:p w:rsidR="00395ADD" w:rsidRDefault="00395ADD" w:rsidP="002113D9">
      <w:pPr>
        <w:ind w:right="1103"/>
        <w:rPr>
          <w:sz w:val="32"/>
          <w:szCs w:val="32"/>
        </w:rPr>
      </w:pPr>
    </w:p>
    <w:p w:rsidR="00395ADD" w:rsidRDefault="00395ADD" w:rsidP="002113D9">
      <w:pPr>
        <w:ind w:right="1103"/>
        <w:rPr>
          <w:sz w:val="32"/>
          <w:szCs w:val="32"/>
        </w:rPr>
      </w:pPr>
    </w:p>
    <w:p w:rsidR="00395ADD" w:rsidRDefault="00395ADD" w:rsidP="002113D9">
      <w:pPr>
        <w:ind w:right="1103"/>
        <w:rPr>
          <w:b/>
          <w:sz w:val="40"/>
          <w:szCs w:val="40"/>
        </w:rPr>
      </w:pPr>
      <w:r>
        <w:rPr>
          <w:b/>
          <w:noProof/>
          <w:sz w:val="40"/>
          <w:szCs w:val="40"/>
        </w:rP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230505</wp:posOffset>
                </wp:positionV>
                <wp:extent cx="1943100" cy="22860"/>
                <wp:effectExtent l="0" t="0" r="19050" b="34290"/>
                <wp:wrapNone/>
                <wp:docPr id="14" name="Straight Connector 14"/>
                <wp:cNvGraphicFramePr/>
                <a:graphic xmlns:a="http://schemas.openxmlformats.org/drawingml/2006/main">
                  <a:graphicData uri="http://schemas.microsoft.com/office/word/2010/wordprocessingShape">
                    <wps:wsp>
                      <wps:cNvCnPr/>
                      <wps:spPr>
                        <a:xfrm>
                          <a:off x="0" y="0"/>
                          <a:ext cx="19431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D0E1D5" id="Straight Connector 1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8.15pt" to="147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" strokecolor="#4579b8 [3044]"/>
            </w:pict>
          </mc:Fallback>
        </mc:AlternateContent>
      </w:r>
    </w:p>
    <w:p w:rsidR="00395ADD" w:rsidRDefault="00395ADD" w:rsidP="002113D9">
      <w:pPr>
        <w:ind w:right="1103"/>
        <w:rPr>
          <w:b/>
          <w:sz w:val="28"/>
          <w:szCs w:val="28"/>
        </w:rPr>
      </w:pPr>
      <w:r>
        <w:rPr>
          <w:b/>
          <w:sz w:val="28"/>
          <w:szCs w:val="28"/>
        </w:rPr>
        <w:t xml:space="preserve">Dr. S </w:t>
      </w:r>
      <w:proofErr w:type="spellStart"/>
      <w:r>
        <w:rPr>
          <w:b/>
          <w:sz w:val="28"/>
          <w:szCs w:val="28"/>
        </w:rPr>
        <w:t>Venkatesan</w:t>
      </w:r>
      <w:proofErr w:type="spellEnd"/>
    </w:p>
    <w:p w:rsidR="00395ADD" w:rsidRPr="00395ADD" w:rsidRDefault="00395ADD" w:rsidP="002113D9">
      <w:pPr>
        <w:ind w:right="1103"/>
        <w:rPr>
          <w:b/>
          <w:sz w:val="28"/>
          <w:szCs w:val="28"/>
        </w:rPr>
      </w:pPr>
      <w:proofErr w:type="gramStart"/>
      <w:r>
        <w:rPr>
          <w:b/>
          <w:sz w:val="28"/>
          <w:szCs w:val="28"/>
        </w:rPr>
        <w:t>IT</w:t>
      </w:r>
      <w:proofErr w:type="gramEnd"/>
      <w:r>
        <w:rPr>
          <w:b/>
          <w:sz w:val="28"/>
          <w:szCs w:val="28"/>
        </w:rPr>
        <w:t xml:space="preserve"> Department. IIITA</w:t>
      </w: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395ADD" w:rsidRDefault="00395ADD" w:rsidP="002113D9">
      <w:pPr>
        <w:ind w:right="1103"/>
        <w:rPr>
          <w:b/>
          <w:sz w:val="40"/>
          <w:szCs w:val="40"/>
        </w:rPr>
      </w:pPr>
    </w:p>
    <w:p w:rsidR="00AF06A6" w:rsidRDefault="00AF06A6" w:rsidP="00395ADD">
      <w:pPr>
        <w:ind w:left="2160" w:right="1103" w:firstLine="720"/>
        <w:rPr>
          <w:b/>
          <w:sz w:val="40"/>
          <w:szCs w:val="40"/>
        </w:rPr>
      </w:pPr>
      <w:r w:rsidRPr="00AF06A6">
        <w:rPr>
          <w:b/>
          <w:sz w:val="40"/>
          <w:szCs w:val="40"/>
        </w:rPr>
        <w:lastRenderedPageBreak/>
        <w:t>Candidate Declaration</w:t>
      </w:r>
    </w:p>
    <w:p w:rsidR="00395ADD" w:rsidRDefault="00395ADD" w:rsidP="002113D9">
      <w:pPr>
        <w:ind w:right="1103"/>
        <w:rPr>
          <w:b/>
          <w:sz w:val="40"/>
          <w:szCs w:val="40"/>
        </w:rPr>
      </w:pPr>
    </w:p>
    <w:p w:rsidR="00395ADD" w:rsidRDefault="00395ADD" w:rsidP="00395ADD">
      <w:pPr>
        <w:pStyle w:val="DefaultParagraphFont"/>
        <w:widowControl w:val="0"/>
        <w:autoSpaceDE w:val="0"/>
        <w:autoSpaceDN w:val="0"/>
        <w:adjustRightInd w:val="0"/>
        <w:jc w:val="both"/>
        <w:rPr>
          <w:sz w:val="24"/>
          <w:szCs w:val="24"/>
        </w:rPr>
      </w:pPr>
      <w:r>
        <w:rPr>
          <w:sz w:val="28"/>
          <w:szCs w:val="28"/>
        </w:rPr>
        <w:t>We hereby declare that the work presented</w:t>
      </w:r>
      <w:r>
        <w:rPr>
          <w:sz w:val="28"/>
          <w:szCs w:val="28"/>
        </w:rPr>
        <w:t xml:space="preserve"> in this project entitled “Cross-Site-Scripting Detection using penetration testing</w:t>
      </w:r>
      <w:r>
        <w:rPr>
          <w:sz w:val="28"/>
          <w:szCs w:val="28"/>
        </w:rPr>
        <w:t>”</w:t>
      </w:r>
      <w:r>
        <w:rPr>
          <w:sz w:val="28"/>
          <w:szCs w:val="28"/>
        </w:rPr>
        <w:t>.</w:t>
      </w:r>
    </w:p>
    <w:p w:rsidR="00395ADD" w:rsidRDefault="00395ADD" w:rsidP="00395ADD">
      <w:pPr>
        <w:pStyle w:val="DefaultParagraphFont"/>
        <w:widowControl w:val="0"/>
        <w:autoSpaceDE w:val="0"/>
        <w:autoSpaceDN w:val="0"/>
        <w:adjustRightInd w:val="0"/>
        <w:spacing w:line="216" w:lineRule="exact"/>
        <w:jc w:val="both"/>
        <w:rPr>
          <w:sz w:val="24"/>
          <w:szCs w:val="24"/>
        </w:rPr>
      </w:pPr>
    </w:p>
    <w:p w:rsidR="00395ADD" w:rsidRDefault="00395ADD" w:rsidP="00395ADD">
      <w:pPr>
        <w:pStyle w:val="DefaultParagraphFont"/>
        <w:widowControl w:val="0"/>
        <w:autoSpaceDE w:val="0"/>
        <w:autoSpaceDN w:val="0"/>
        <w:adjustRightInd w:val="0"/>
        <w:jc w:val="both"/>
        <w:rPr>
          <w:sz w:val="24"/>
          <w:szCs w:val="24"/>
        </w:rPr>
      </w:pPr>
      <w:r>
        <w:rPr>
          <w:sz w:val="28"/>
          <w:szCs w:val="28"/>
        </w:rPr>
        <w:t>“Cross-Site-Scripting Detection using penetration testing”</w:t>
      </w:r>
      <w:r>
        <w:rPr>
          <w:sz w:val="28"/>
          <w:szCs w:val="28"/>
        </w:rPr>
        <w:t xml:space="preserve"> </w:t>
      </w:r>
      <w:r>
        <w:rPr>
          <w:sz w:val="28"/>
          <w:szCs w:val="28"/>
        </w:rPr>
        <w:t>submitted in p</w:t>
      </w:r>
      <w:r>
        <w:rPr>
          <w:sz w:val="28"/>
          <w:szCs w:val="28"/>
        </w:rPr>
        <w:t>artial fulfilment of the 8th</w:t>
      </w:r>
      <w:r>
        <w:rPr>
          <w:sz w:val="28"/>
          <w:szCs w:val="28"/>
        </w:rPr>
        <w:t xml:space="preserve"> semester of Bachelor of Technology (</w:t>
      </w:r>
      <w:proofErr w:type="spellStart"/>
      <w:r>
        <w:rPr>
          <w:sz w:val="28"/>
          <w:szCs w:val="28"/>
        </w:rPr>
        <w:t>B.Tech</w:t>
      </w:r>
      <w:proofErr w:type="spellEnd"/>
      <w:r>
        <w:rPr>
          <w:sz w:val="28"/>
          <w:szCs w:val="28"/>
        </w:rPr>
        <w:t>) program, in Information Technology at Indian Institute of Information Technology, Allahabad, is an authentic record of our original work carried out under the gui</w:t>
      </w:r>
      <w:r>
        <w:rPr>
          <w:sz w:val="28"/>
          <w:szCs w:val="28"/>
        </w:rPr>
        <w:t xml:space="preserve">dance of Dr. “S. </w:t>
      </w:r>
      <w:proofErr w:type="spellStart"/>
      <w:r>
        <w:rPr>
          <w:sz w:val="28"/>
          <w:szCs w:val="28"/>
        </w:rPr>
        <w:t>Venkatesan</w:t>
      </w:r>
      <w:proofErr w:type="spellEnd"/>
      <w:r>
        <w:rPr>
          <w:sz w:val="28"/>
          <w:szCs w:val="28"/>
        </w:rPr>
        <w:t>” due acknowledgements have been made in the text of the project to all other material used. This work was done in full compliance with the requirements and constraints of the prescribed curriculum.</w:t>
      </w: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5" w:lineRule="exact"/>
        <w:rPr>
          <w:sz w:val="24"/>
          <w:szCs w:val="24"/>
        </w:rPr>
      </w:pPr>
    </w:p>
    <w:p w:rsidR="00395ADD" w:rsidRDefault="00395ADD" w:rsidP="00395ADD">
      <w:pPr>
        <w:pStyle w:val="DefaultParagraphFont"/>
        <w:widowControl w:val="0"/>
        <w:autoSpaceDE w:val="0"/>
        <w:autoSpaceDN w:val="0"/>
        <w:adjustRightInd w:val="0"/>
        <w:rPr>
          <w:sz w:val="24"/>
          <w:szCs w:val="24"/>
        </w:rPr>
      </w:pPr>
      <w:r>
        <w:rPr>
          <w:sz w:val="28"/>
          <w:szCs w:val="28"/>
        </w:rPr>
        <w:t xml:space="preserve">The </w:t>
      </w:r>
      <w:proofErr w:type="spellStart"/>
      <w:r>
        <w:rPr>
          <w:sz w:val="28"/>
          <w:szCs w:val="28"/>
        </w:rPr>
        <w:t>Bon</w:t>
      </w:r>
      <w:r>
        <w:rPr>
          <w:sz w:val="28"/>
          <w:szCs w:val="28"/>
        </w:rPr>
        <w:t>afide</w:t>
      </w:r>
      <w:proofErr w:type="spellEnd"/>
      <w:r>
        <w:rPr>
          <w:sz w:val="28"/>
          <w:szCs w:val="28"/>
        </w:rPr>
        <w:t xml:space="preserve"> Work Of -</w:t>
      </w:r>
    </w:p>
    <w:p w:rsidR="00395ADD" w:rsidRDefault="00395ADD" w:rsidP="00395ADD">
      <w:pPr>
        <w:pStyle w:val="DefaultParagraphFont"/>
        <w:widowControl w:val="0"/>
        <w:autoSpaceDE w:val="0"/>
        <w:autoSpaceDN w:val="0"/>
        <w:adjustRightInd w:val="0"/>
        <w:spacing w:line="151" w:lineRule="exact"/>
        <w:rPr>
          <w:sz w:val="24"/>
          <w:szCs w:val="24"/>
        </w:rPr>
      </w:pPr>
    </w:p>
    <w:p w:rsidR="00395ADD" w:rsidRDefault="00395ADD" w:rsidP="00395ADD">
      <w:pPr>
        <w:pStyle w:val="DefaultParagraphFont"/>
        <w:widowControl w:val="0"/>
        <w:autoSpaceDE w:val="0"/>
        <w:autoSpaceDN w:val="0"/>
        <w:adjustRightInd w:val="0"/>
        <w:ind w:left="1420"/>
        <w:rPr>
          <w:sz w:val="24"/>
          <w:szCs w:val="24"/>
        </w:rPr>
      </w:pPr>
      <w:proofErr w:type="spellStart"/>
      <w:r>
        <w:rPr>
          <w:sz w:val="28"/>
          <w:szCs w:val="28"/>
        </w:rPr>
        <w:t>Dikshant</w:t>
      </w:r>
      <w:proofErr w:type="spellEnd"/>
      <w:r>
        <w:rPr>
          <w:sz w:val="28"/>
          <w:szCs w:val="28"/>
        </w:rPr>
        <w:t xml:space="preserve"> </w:t>
      </w:r>
      <w:proofErr w:type="spellStart"/>
      <w:r>
        <w:rPr>
          <w:sz w:val="28"/>
          <w:szCs w:val="28"/>
        </w:rPr>
        <w:t>Devkota</w:t>
      </w:r>
      <w:proofErr w:type="spellEnd"/>
      <w:r>
        <w:rPr>
          <w:sz w:val="28"/>
          <w:szCs w:val="28"/>
        </w:rPr>
        <w:t xml:space="preserve"> (IIT2013002)</w:t>
      </w:r>
    </w:p>
    <w:p w:rsidR="00395ADD" w:rsidRDefault="00395ADD" w:rsidP="00395ADD">
      <w:pPr>
        <w:pStyle w:val="DefaultParagraphFont"/>
        <w:widowControl w:val="0"/>
        <w:autoSpaceDE w:val="0"/>
        <w:autoSpaceDN w:val="0"/>
        <w:adjustRightInd w:val="0"/>
        <w:spacing w:line="153" w:lineRule="exact"/>
        <w:rPr>
          <w:sz w:val="24"/>
          <w:szCs w:val="24"/>
        </w:rPr>
      </w:pPr>
    </w:p>
    <w:p w:rsidR="00395ADD" w:rsidRDefault="00395ADD" w:rsidP="00395ADD">
      <w:pPr>
        <w:pStyle w:val="DefaultParagraphFont"/>
        <w:widowControl w:val="0"/>
        <w:autoSpaceDE w:val="0"/>
        <w:autoSpaceDN w:val="0"/>
        <w:adjustRightInd w:val="0"/>
        <w:ind w:left="1420"/>
        <w:rPr>
          <w:sz w:val="24"/>
          <w:szCs w:val="24"/>
        </w:rPr>
      </w:pPr>
      <w:proofErr w:type="spellStart"/>
      <w:r>
        <w:rPr>
          <w:sz w:val="28"/>
          <w:szCs w:val="28"/>
        </w:rPr>
        <w:t>Sachin</w:t>
      </w:r>
      <w:proofErr w:type="spellEnd"/>
      <w:r>
        <w:rPr>
          <w:sz w:val="28"/>
          <w:szCs w:val="28"/>
        </w:rPr>
        <w:t xml:space="preserve"> </w:t>
      </w:r>
      <w:proofErr w:type="spellStart"/>
      <w:r>
        <w:rPr>
          <w:sz w:val="28"/>
          <w:szCs w:val="28"/>
        </w:rPr>
        <w:t>Pokharel</w:t>
      </w:r>
      <w:proofErr w:type="spellEnd"/>
      <w:r>
        <w:rPr>
          <w:sz w:val="28"/>
          <w:szCs w:val="28"/>
        </w:rPr>
        <w:t xml:space="preserve"> (IIT2013009)</w:t>
      </w:r>
    </w:p>
    <w:p w:rsidR="00395ADD" w:rsidRDefault="00395ADD" w:rsidP="00395ADD">
      <w:pPr>
        <w:pStyle w:val="DefaultParagraphFont"/>
        <w:widowControl w:val="0"/>
        <w:autoSpaceDE w:val="0"/>
        <w:autoSpaceDN w:val="0"/>
        <w:adjustRightInd w:val="0"/>
        <w:spacing w:line="151" w:lineRule="exact"/>
        <w:rPr>
          <w:sz w:val="24"/>
          <w:szCs w:val="24"/>
        </w:rPr>
      </w:pPr>
    </w:p>
    <w:p w:rsidR="00395ADD" w:rsidRDefault="00395ADD" w:rsidP="00395ADD">
      <w:pPr>
        <w:pStyle w:val="DefaultParagraphFont"/>
        <w:widowControl w:val="0"/>
        <w:autoSpaceDE w:val="0"/>
        <w:autoSpaceDN w:val="0"/>
        <w:adjustRightInd w:val="0"/>
        <w:ind w:left="1420"/>
        <w:rPr>
          <w:sz w:val="24"/>
          <w:szCs w:val="24"/>
        </w:rPr>
      </w:pPr>
      <w:proofErr w:type="spellStart"/>
      <w:r>
        <w:rPr>
          <w:sz w:val="28"/>
          <w:szCs w:val="28"/>
        </w:rPr>
        <w:t>Akash</w:t>
      </w:r>
      <w:proofErr w:type="spellEnd"/>
      <w:r>
        <w:rPr>
          <w:sz w:val="28"/>
          <w:szCs w:val="28"/>
        </w:rPr>
        <w:t xml:space="preserve"> </w:t>
      </w:r>
      <w:proofErr w:type="spellStart"/>
      <w:r>
        <w:rPr>
          <w:sz w:val="28"/>
          <w:szCs w:val="28"/>
        </w:rPr>
        <w:t>Yadav</w:t>
      </w:r>
      <w:proofErr w:type="spellEnd"/>
      <w:r>
        <w:rPr>
          <w:sz w:val="28"/>
          <w:szCs w:val="28"/>
        </w:rPr>
        <w:t xml:space="preserve"> (IIT2013207)</w:t>
      </w: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0" w:lineRule="exact"/>
        <w:rPr>
          <w:sz w:val="24"/>
          <w:szCs w:val="24"/>
        </w:rPr>
      </w:pPr>
    </w:p>
    <w:p w:rsidR="00395ADD" w:rsidRDefault="00395ADD" w:rsidP="00395ADD">
      <w:pPr>
        <w:pStyle w:val="DefaultParagraphFont"/>
        <w:widowControl w:val="0"/>
        <w:autoSpaceDE w:val="0"/>
        <w:autoSpaceDN w:val="0"/>
        <w:adjustRightInd w:val="0"/>
        <w:spacing w:line="202" w:lineRule="exact"/>
        <w:rPr>
          <w:sz w:val="24"/>
          <w:szCs w:val="24"/>
        </w:rPr>
      </w:pPr>
    </w:p>
    <w:p w:rsidR="00395ADD" w:rsidRDefault="00395ADD" w:rsidP="00395ADD">
      <w:pPr>
        <w:pStyle w:val="DefaultParagraphFont"/>
        <w:widowControl w:val="0"/>
        <w:autoSpaceDE w:val="0"/>
        <w:autoSpaceDN w:val="0"/>
        <w:adjustRightInd w:val="0"/>
        <w:spacing w:line="239" w:lineRule="auto"/>
        <w:rPr>
          <w:sz w:val="24"/>
          <w:szCs w:val="24"/>
        </w:rPr>
      </w:pPr>
      <w:r>
        <w:rPr>
          <w:b/>
          <w:bCs/>
          <w:sz w:val="28"/>
          <w:szCs w:val="28"/>
        </w:rPr>
        <w:t>Place: Allahabad</w:t>
      </w:r>
    </w:p>
    <w:p w:rsidR="00395ADD" w:rsidRDefault="00395ADD" w:rsidP="00395ADD">
      <w:pPr>
        <w:pStyle w:val="DefaultParagraphFont"/>
        <w:widowControl w:val="0"/>
        <w:autoSpaceDE w:val="0"/>
        <w:autoSpaceDN w:val="0"/>
        <w:adjustRightInd w:val="0"/>
        <w:spacing w:line="155" w:lineRule="exact"/>
        <w:rPr>
          <w:sz w:val="24"/>
          <w:szCs w:val="24"/>
        </w:rPr>
      </w:pPr>
    </w:p>
    <w:p w:rsidR="00395ADD" w:rsidRPr="00AF06A6" w:rsidRDefault="00395ADD" w:rsidP="00395ADD">
      <w:pPr>
        <w:ind w:right="1103"/>
        <w:rPr>
          <w:b/>
          <w:sz w:val="40"/>
          <w:szCs w:val="40"/>
        </w:rPr>
      </w:pPr>
      <w:r>
        <w:rPr>
          <w:b/>
          <w:bCs/>
          <w:sz w:val="28"/>
          <w:szCs w:val="28"/>
        </w:rPr>
        <w:t>Date: 28/04/2017</w:t>
      </w:r>
      <w:bookmarkStart w:id="1" w:name="_GoBack"/>
      <w:bookmarkEnd w:id="1"/>
    </w:p>
    <w:p w:rsidR="007E6EB5" w:rsidRDefault="00AF06A6" w:rsidP="00AF06A6">
      <w:pPr>
        <w:rPr>
          <w:sz w:val="32"/>
          <w:szCs w:val="32"/>
        </w:rPr>
      </w:pPr>
      <w:r>
        <w:rPr>
          <w:sz w:val="32"/>
          <w:szCs w:val="32"/>
        </w:rPr>
        <w:br w:type="page"/>
      </w:r>
      <w:r w:rsidR="002113D9">
        <w:rPr>
          <w:sz w:val="32"/>
          <w:szCs w:val="32"/>
        </w:rPr>
        <w:lastRenderedPageBreak/>
        <w:t xml:space="preserve">           </w:t>
      </w:r>
    </w:p>
    <w:p w:rsidR="007E6EB5" w:rsidRPr="0078446A" w:rsidRDefault="00510F71" w:rsidP="007E6EB5">
      <w:pPr>
        <w:spacing w:before="42"/>
        <w:ind w:left="116"/>
        <w:rPr>
          <w:b/>
          <w:sz w:val="40"/>
          <w:szCs w:val="40"/>
        </w:rPr>
      </w:pPr>
      <w:r>
        <w:rPr>
          <w:b/>
          <w:spacing w:val="-7"/>
          <w:w w:val="109"/>
          <w:sz w:val="40"/>
          <w:szCs w:val="40"/>
        </w:rPr>
        <w:t xml:space="preserve">                                        </w:t>
      </w:r>
      <w:r w:rsidR="007E6EB5" w:rsidRPr="00510F71">
        <w:rPr>
          <w:b/>
          <w:spacing w:val="-7"/>
          <w:w w:val="109"/>
          <w:sz w:val="40"/>
          <w:szCs w:val="40"/>
          <w:u w:val="single"/>
        </w:rPr>
        <w:t>A</w:t>
      </w:r>
      <w:r w:rsidR="007E6EB5" w:rsidRPr="00510F71">
        <w:rPr>
          <w:b/>
          <w:w w:val="109"/>
          <w:sz w:val="40"/>
          <w:szCs w:val="40"/>
          <w:u w:val="single"/>
        </w:rPr>
        <w:t>b</w:t>
      </w:r>
      <w:r w:rsidR="007E6EB5" w:rsidRPr="00510F71">
        <w:rPr>
          <w:b/>
          <w:spacing w:val="-3"/>
          <w:w w:val="109"/>
          <w:sz w:val="40"/>
          <w:szCs w:val="40"/>
          <w:u w:val="single"/>
        </w:rPr>
        <w:t>s</w:t>
      </w:r>
      <w:r w:rsidR="007E6EB5" w:rsidRPr="00510F71">
        <w:rPr>
          <w:b/>
          <w:spacing w:val="1"/>
          <w:w w:val="109"/>
          <w:sz w:val="40"/>
          <w:szCs w:val="40"/>
          <w:u w:val="single"/>
        </w:rPr>
        <w:t>t</w:t>
      </w:r>
      <w:r w:rsidR="007E6EB5" w:rsidRPr="00510F71">
        <w:rPr>
          <w:b/>
          <w:spacing w:val="-2"/>
          <w:w w:val="109"/>
          <w:sz w:val="40"/>
          <w:szCs w:val="40"/>
          <w:u w:val="single"/>
        </w:rPr>
        <w:t>r</w:t>
      </w:r>
      <w:r w:rsidR="007E6EB5" w:rsidRPr="00510F71">
        <w:rPr>
          <w:b/>
          <w:w w:val="109"/>
          <w:sz w:val="40"/>
          <w:szCs w:val="40"/>
          <w:u w:val="single"/>
        </w:rPr>
        <w:t>act</w:t>
      </w:r>
      <w:r w:rsidR="007E6EB5" w:rsidRPr="0078446A">
        <w:rPr>
          <w:b/>
          <w:spacing w:val="2"/>
          <w:w w:val="109"/>
          <w:sz w:val="40"/>
          <w:szCs w:val="40"/>
        </w:rPr>
        <w:t xml:space="preserve"> </w:t>
      </w:r>
    </w:p>
    <w:p w:rsidR="007E6EB5" w:rsidRDefault="007E6EB5" w:rsidP="007E6EB5">
      <w:pPr>
        <w:spacing w:before="4" w:line="120" w:lineRule="exact"/>
        <w:rPr>
          <w:sz w:val="13"/>
          <w:szCs w:val="13"/>
        </w:rPr>
      </w:pPr>
    </w:p>
    <w:p w:rsidR="007E6EB5" w:rsidRDefault="007E6EB5" w:rsidP="007E6EB5">
      <w:pPr>
        <w:spacing w:line="200" w:lineRule="exact"/>
      </w:pPr>
    </w:p>
    <w:p w:rsidR="0078446A" w:rsidRDefault="0078446A" w:rsidP="007E6EB5">
      <w:pPr>
        <w:spacing w:line="378" w:lineRule="auto"/>
        <w:ind w:left="116" w:right="61" w:firstLine="426"/>
        <w:jc w:val="both"/>
        <w:rPr>
          <w:spacing w:val="-20"/>
          <w:sz w:val="28"/>
          <w:szCs w:val="28"/>
        </w:rPr>
      </w:pPr>
    </w:p>
    <w:p w:rsidR="0078446A" w:rsidRPr="0078446A" w:rsidRDefault="0078446A" w:rsidP="007E6EB5">
      <w:pPr>
        <w:spacing w:line="378" w:lineRule="auto"/>
        <w:ind w:left="116" w:right="61" w:firstLine="426"/>
        <w:jc w:val="both"/>
        <w:rPr>
          <w:spacing w:val="-20"/>
          <w:sz w:val="32"/>
          <w:szCs w:val="32"/>
        </w:rPr>
      </w:pPr>
    </w:p>
    <w:p w:rsidR="007E6EB5" w:rsidRPr="0078446A" w:rsidRDefault="007E6EB5" w:rsidP="007E6EB5">
      <w:pPr>
        <w:spacing w:line="378" w:lineRule="auto"/>
        <w:ind w:left="116" w:right="61" w:firstLine="426"/>
        <w:jc w:val="both"/>
        <w:rPr>
          <w:sz w:val="32"/>
          <w:szCs w:val="32"/>
        </w:rPr>
      </w:pPr>
      <w:r w:rsidRPr="0078446A">
        <w:rPr>
          <w:spacing w:val="-20"/>
          <w:sz w:val="32"/>
          <w:szCs w:val="32"/>
        </w:rPr>
        <w:t>W</w:t>
      </w:r>
      <w:r w:rsidRPr="0078446A">
        <w:rPr>
          <w:sz w:val="32"/>
          <w:szCs w:val="32"/>
        </w:rPr>
        <w:t>eb</w:t>
      </w:r>
      <w:r w:rsidRPr="0078446A">
        <w:rPr>
          <w:spacing w:val="2"/>
          <w:sz w:val="32"/>
          <w:szCs w:val="32"/>
        </w:rPr>
        <w:t xml:space="preserve"> </w:t>
      </w:r>
      <w:r w:rsidRPr="0078446A">
        <w:rPr>
          <w:sz w:val="32"/>
          <w:szCs w:val="32"/>
        </w:rPr>
        <w:t>applications</w:t>
      </w:r>
      <w:r w:rsidRPr="0078446A">
        <w:rPr>
          <w:spacing w:val="1"/>
          <w:sz w:val="32"/>
          <w:szCs w:val="32"/>
        </w:rPr>
        <w:t xml:space="preserve"> </w:t>
      </w:r>
      <w:r w:rsidRPr="0078446A">
        <w:rPr>
          <w:spacing w:val="-2"/>
          <w:sz w:val="32"/>
          <w:szCs w:val="32"/>
        </w:rPr>
        <w:t>h</w:t>
      </w:r>
      <w:r w:rsidRPr="0078446A">
        <w:rPr>
          <w:spacing w:val="-8"/>
          <w:sz w:val="32"/>
          <w:szCs w:val="32"/>
        </w:rPr>
        <w:t>av</w:t>
      </w:r>
      <w:r w:rsidRPr="0078446A">
        <w:rPr>
          <w:sz w:val="32"/>
          <w:szCs w:val="32"/>
        </w:rPr>
        <w:t>e</w:t>
      </w:r>
      <w:r w:rsidRPr="0078446A">
        <w:rPr>
          <w:spacing w:val="2"/>
          <w:sz w:val="32"/>
          <w:szCs w:val="32"/>
        </w:rPr>
        <w:t xml:space="preserve"> </w:t>
      </w:r>
      <w:r w:rsidRPr="0078446A">
        <w:rPr>
          <w:sz w:val="32"/>
          <w:szCs w:val="32"/>
        </w:rPr>
        <w:t>become</w:t>
      </w:r>
      <w:r w:rsidRPr="0078446A">
        <w:rPr>
          <w:spacing w:val="2"/>
          <w:sz w:val="32"/>
          <w:szCs w:val="32"/>
        </w:rPr>
        <w:t xml:space="preserve"> t</w:t>
      </w:r>
      <w:r w:rsidRPr="0078446A">
        <w:rPr>
          <w:sz w:val="32"/>
          <w:szCs w:val="32"/>
        </w:rPr>
        <w:t>he</w:t>
      </w:r>
      <w:r w:rsidRPr="0078446A">
        <w:rPr>
          <w:spacing w:val="2"/>
          <w:sz w:val="32"/>
          <w:szCs w:val="32"/>
        </w:rPr>
        <w:t xml:space="preserve"> </w:t>
      </w:r>
      <w:r w:rsidRPr="0078446A">
        <w:rPr>
          <w:sz w:val="32"/>
          <w:szCs w:val="32"/>
        </w:rPr>
        <w:t>d</w:t>
      </w:r>
      <w:r w:rsidRPr="0078446A">
        <w:rPr>
          <w:spacing w:val="-2"/>
          <w:sz w:val="32"/>
          <w:szCs w:val="32"/>
        </w:rPr>
        <w:t>o</w:t>
      </w:r>
      <w:r w:rsidRPr="0078446A">
        <w:rPr>
          <w:sz w:val="32"/>
          <w:szCs w:val="32"/>
        </w:rPr>
        <w:t>minant</w:t>
      </w:r>
      <w:r w:rsidRPr="0078446A">
        <w:rPr>
          <w:spacing w:val="2"/>
          <w:sz w:val="32"/>
          <w:szCs w:val="32"/>
        </w:rPr>
        <w:t xml:space="preserve"> </w:t>
      </w:r>
      <w:r w:rsidRPr="0078446A">
        <w:rPr>
          <w:spacing w:val="-2"/>
          <w:sz w:val="32"/>
          <w:szCs w:val="32"/>
        </w:rPr>
        <w:t>m</w:t>
      </w:r>
      <w:r w:rsidRPr="0078446A">
        <w:rPr>
          <w:sz w:val="32"/>
          <w:szCs w:val="32"/>
        </w:rPr>
        <w:t>e</w:t>
      </w:r>
      <w:r w:rsidRPr="0078446A">
        <w:rPr>
          <w:spacing w:val="2"/>
          <w:sz w:val="32"/>
          <w:szCs w:val="32"/>
        </w:rPr>
        <w:t>t</w:t>
      </w:r>
      <w:r w:rsidRPr="0078446A">
        <w:rPr>
          <w:sz w:val="32"/>
          <w:szCs w:val="32"/>
        </w:rPr>
        <w:t>hod</w:t>
      </w:r>
      <w:r w:rsidRPr="0078446A">
        <w:rPr>
          <w:spacing w:val="2"/>
          <w:sz w:val="32"/>
          <w:szCs w:val="32"/>
        </w:rPr>
        <w:t xml:space="preserve"> </w:t>
      </w:r>
      <w:r w:rsidRPr="0078446A">
        <w:rPr>
          <w:spacing w:val="-9"/>
          <w:sz w:val="32"/>
          <w:szCs w:val="32"/>
        </w:rPr>
        <w:t>f</w:t>
      </w:r>
      <w:r w:rsidRPr="0078446A">
        <w:rPr>
          <w:spacing w:val="-2"/>
          <w:sz w:val="32"/>
          <w:szCs w:val="32"/>
        </w:rPr>
        <w:t>o</w:t>
      </w:r>
      <w:r w:rsidRPr="0078446A">
        <w:rPr>
          <w:sz w:val="32"/>
          <w:szCs w:val="32"/>
        </w:rPr>
        <w:t>r</w:t>
      </w:r>
      <w:r w:rsidRPr="0078446A">
        <w:rPr>
          <w:spacing w:val="1"/>
          <w:sz w:val="32"/>
          <w:szCs w:val="32"/>
        </w:rPr>
        <w:t xml:space="preserve"> </w:t>
      </w:r>
      <w:r w:rsidRPr="0078446A">
        <w:rPr>
          <w:spacing w:val="-2"/>
          <w:sz w:val="32"/>
          <w:szCs w:val="32"/>
        </w:rPr>
        <w:t>i</w:t>
      </w:r>
      <w:r w:rsidRPr="0078446A">
        <w:rPr>
          <w:sz w:val="32"/>
          <w:szCs w:val="32"/>
        </w:rPr>
        <w:t>mplementing and</w:t>
      </w:r>
      <w:r w:rsidRPr="0078446A">
        <w:rPr>
          <w:spacing w:val="2"/>
          <w:sz w:val="32"/>
          <w:szCs w:val="32"/>
        </w:rPr>
        <w:t xml:space="preserve"> </w:t>
      </w:r>
      <w:r w:rsidRPr="0078446A">
        <w:rPr>
          <w:spacing w:val="-2"/>
          <w:sz w:val="32"/>
          <w:szCs w:val="32"/>
        </w:rPr>
        <w:t>p</w:t>
      </w:r>
      <w:r w:rsidRPr="0078446A">
        <w:rPr>
          <w:spacing w:val="-1"/>
          <w:sz w:val="32"/>
          <w:szCs w:val="32"/>
        </w:rPr>
        <w:t>r</w:t>
      </w:r>
      <w:r w:rsidRPr="0078446A">
        <w:rPr>
          <w:spacing w:val="-10"/>
          <w:sz w:val="32"/>
          <w:szCs w:val="32"/>
        </w:rPr>
        <w:t>o</w:t>
      </w:r>
      <w:r w:rsidRPr="0078446A">
        <w:rPr>
          <w:sz w:val="32"/>
          <w:szCs w:val="32"/>
        </w:rPr>
        <w:t>viding acce</w:t>
      </w:r>
      <w:r w:rsidRPr="0078446A">
        <w:rPr>
          <w:spacing w:val="1"/>
          <w:sz w:val="32"/>
          <w:szCs w:val="32"/>
        </w:rPr>
        <w:t>s</w:t>
      </w:r>
      <w:r w:rsidRPr="0078446A">
        <w:rPr>
          <w:sz w:val="32"/>
          <w:szCs w:val="32"/>
        </w:rPr>
        <w:t>s</w:t>
      </w:r>
      <w:r w:rsidRPr="0078446A">
        <w:rPr>
          <w:spacing w:val="1"/>
          <w:sz w:val="32"/>
          <w:szCs w:val="32"/>
        </w:rPr>
        <w:t xml:space="preserve"> </w:t>
      </w:r>
      <w:r w:rsidRPr="0078446A">
        <w:rPr>
          <w:sz w:val="32"/>
          <w:szCs w:val="32"/>
        </w:rPr>
        <w:t>to on</w:t>
      </w:r>
      <w:r w:rsidRPr="0078446A">
        <w:rPr>
          <w:spacing w:val="1"/>
          <w:sz w:val="32"/>
          <w:szCs w:val="32"/>
        </w:rPr>
        <w:t>­</w:t>
      </w:r>
      <w:r w:rsidRPr="0078446A">
        <w:rPr>
          <w:sz w:val="32"/>
          <w:szCs w:val="32"/>
        </w:rPr>
        <w:t>line</w:t>
      </w:r>
      <w:r w:rsidRPr="0078446A">
        <w:rPr>
          <w:spacing w:val="2"/>
          <w:sz w:val="32"/>
          <w:szCs w:val="32"/>
        </w:rPr>
        <w:t xml:space="preserve"> </w:t>
      </w:r>
      <w:r w:rsidRPr="0078446A">
        <w:rPr>
          <w:spacing w:val="-1"/>
          <w:sz w:val="32"/>
          <w:szCs w:val="32"/>
        </w:rPr>
        <w:t>s</w:t>
      </w:r>
      <w:r w:rsidRPr="0078446A">
        <w:rPr>
          <w:sz w:val="32"/>
          <w:szCs w:val="32"/>
        </w:rPr>
        <w:t>e</w:t>
      </w:r>
      <w:r w:rsidRPr="0078446A">
        <w:rPr>
          <w:spacing w:val="7"/>
          <w:sz w:val="32"/>
          <w:szCs w:val="32"/>
        </w:rPr>
        <w:t>r</w:t>
      </w:r>
      <w:r w:rsidRPr="0078446A">
        <w:rPr>
          <w:sz w:val="32"/>
          <w:szCs w:val="32"/>
        </w:rPr>
        <w:t>vice</w:t>
      </w:r>
      <w:r w:rsidRPr="0078446A">
        <w:rPr>
          <w:spacing w:val="-1"/>
          <w:sz w:val="32"/>
          <w:szCs w:val="32"/>
        </w:rPr>
        <w:t>s</w:t>
      </w:r>
      <w:r w:rsidRPr="0078446A">
        <w:rPr>
          <w:sz w:val="32"/>
          <w:szCs w:val="32"/>
        </w:rPr>
        <w:t>.</w:t>
      </w:r>
      <w:r w:rsidRPr="0078446A">
        <w:rPr>
          <w:spacing w:val="4"/>
          <w:sz w:val="32"/>
          <w:szCs w:val="32"/>
        </w:rPr>
        <w:t xml:space="preserve"> </w:t>
      </w:r>
      <w:r w:rsidRPr="0078446A">
        <w:rPr>
          <w:sz w:val="32"/>
          <w:szCs w:val="32"/>
        </w:rPr>
        <w:t>As</w:t>
      </w:r>
      <w:r w:rsidRPr="0078446A">
        <w:rPr>
          <w:spacing w:val="1"/>
          <w:sz w:val="32"/>
          <w:szCs w:val="32"/>
        </w:rPr>
        <w:t xml:space="preserve"> </w:t>
      </w:r>
      <w:r w:rsidRPr="0078446A">
        <w:rPr>
          <w:spacing w:val="2"/>
          <w:sz w:val="32"/>
          <w:szCs w:val="32"/>
        </w:rPr>
        <w:t>t</w:t>
      </w:r>
      <w:r w:rsidRPr="0078446A">
        <w:rPr>
          <w:sz w:val="32"/>
          <w:szCs w:val="32"/>
        </w:rPr>
        <w:t>he</w:t>
      </w:r>
      <w:r w:rsidRPr="0078446A">
        <w:rPr>
          <w:spacing w:val="4"/>
          <w:sz w:val="32"/>
          <w:szCs w:val="32"/>
        </w:rPr>
        <w:t xml:space="preserve"> </w:t>
      </w:r>
      <w:r w:rsidRPr="0078446A">
        <w:rPr>
          <w:sz w:val="32"/>
          <w:szCs w:val="32"/>
        </w:rPr>
        <w:t>u</w:t>
      </w:r>
      <w:r w:rsidRPr="0078446A">
        <w:rPr>
          <w:spacing w:val="-1"/>
          <w:sz w:val="32"/>
          <w:szCs w:val="32"/>
        </w:rPr>
        <w:t>s</w:t>
      </w:r>
      <w:r w:rsidRPr="0078446A">
        <w:rPr>
          <w:sz w:val="32"/>
          <w:szCs w:val="32"/>
        </w:rPr>
        <w:t>e</w:t>
      </w:r>
      <w:r w:rsidRPr="0078446A">
        <w:rPr>
          <w:spacing w:val="4"/>
          <w:sz w:val="32"/>
          <w:szCs w:val="32"/>
        </w:rPr>
        <w:t xml:space="preserve"> </w:t>
      </w:r>
      <w:r w:rsidRPr="0078446A">
        <w:rPr>
          <w:spacing w:val="-2"/>
          <w:sz w:val="32"/>
          <w:szCs w:val="32"/>
        </w:rPr>
        <w:t>o</w:t>
      </w:r>
      <w:r w:rsidRPr="0078446A">
        <w:rPr>
          <w:sz w:val="32"/>
          <w:szCs w:val="32"/>
        </w:rPr>
        <w:t>f</w:t>
      </w:r>
      <w:r w:rsidRPr="0078446A">
        <w:rPr>
          <w:spacing w:val="3"/>
          <w:sz w:val="32"/>
          <w:szCs w:val="32"/>
        </w:rPr>
        <w:t xml:space="preserve"> </w:t>
      </w:r>
      <w:r w:rsidRPr="0078446A">
        <w:rPr>
          <w:spacing w:val="-6"/>
          <w:sz w:val="32"/>
          <w:szCs w:val="32"/>
        </w:rPr>
        <w:t>w</w:t>
      </w:r>
      <w:r w:rsidRPr="0078446A">
        <w:rPr>
          <w:spacing w:val="-2"/>
          <w:sz w:val="32"/>
          <w:szCs w:val="32"/>
        </w:rPr>
        <w:t>e</w:t>
      </w:r>
      <w:r w:rsidRPr="0078446A">
        <w:rPr>
          <w:sz w:val="32"/>
          <w:szCs w:val="32"/>
        </w:rPr>
        <w:t>b</w:t>
      </w:r>
      <w:r w:rsidRPr="0078446A">
        <w:rPr>
          <w:spacing w:val="2"/>
          <w:sz w:val="32"/>
          <w:szCs w:val="32"/>
        </w:rPr>
        <w:t xml:space="preserve"> </w:t>
      </w:r>
      <w:r w:rsidRPr="0078446A">
        <w:rPr>
          <w:sz w:val="32"/>
          <w:szCs w:val="32"/>
        </w:rPr>
        <w:t>applications</w:t>
      </w:r>
      <w:r w:rsidRPr="0078446A">
        <w:rPr>
          <w:spacing w:val="3"/>
          <w:sz w:val="32"/>
          <w:szCs w:val="32"/>
        </w:rPr>
        <w:t xml:space="preserve"> </w:t>
      </w:r>
      <w:r w:rsidRPr="0078446A">
        <w:rPr>
          <w:sz w:val="32"/>
          <w:szCs w:val="32"/>
        </w:rPr>
        <w:t>in</w:t>
      </w:r>
      <w:r w:rsidRPr="0078446A">
        <w:rPr>
          <w:spacing w:val="-2"/>
          <w:sz w:val="32"/>
          <w:szCs w:val="32"/>
        </w:rPr>
        <w:t>c</w:t>
      </w:r>
      <w:r w:rsidRPr="0078446A">
        <w:rPr>
          <w:spacing w:val="1"/>
          <w:sz w:val="32"/>
          <w:szCs w:val="32"/>
        </w:rPr>
        <w:t>r</w:t>
      </w:r>
      <w:r w:rsidRPr="0078446A">
        <w:rPr>
          <w:sz w:val="32"/>
          <w:szCs w:val="32"/>
        </w:rPr>
        <w:t>ea</w:t>
      </w:r>
      <w:r w:rsidRPr="0078446A">
        <w:rPr>
          <w:spacing w:val="-1"/>
          <w:sz w:val="32"/>
          <w:szCs w:val="32"/>
        </w:rPr>
        <w:t>s</w:t>
      </w:r>
      <w:r w:rsidRPr="0078446A">
        <w:rPr>
          <w:spacing w:val="2"/>
          <w:sz w:val="32"/>
          <w:szCs w:val="32"/>
        </w:rPr>
        <w:t>e</w:t>
      </w:r>
      <w:r w:rsidRPr="0078446A">
        <w:rPr>
          <w:spacing w:val="-1"/>
          <w:sz w:val="32"/>
          <w:szCs w:val="32"/>
        </w:rPr>
        <w:t>s</w:t>
      </w:r>
      <w:r w:rsidRPr="0078446A">
        <w:rPr>
          <w:sz w:val="32"/>
          <w:szCs w:val="32"/>
        </w:rPr>
        <w:t>,</w:t>
      </w:r>
      <w:r w:rsidRPr="0078446A">
        <w:rPr>
          <w:spacing w:val="2"/>
          <w:sz w:val="32"/>
          <w:szCs w:val="32"/>
        </w:rPr>
        <w:t xml:space="preserve"> </w:t>
      </w:r>
      <w:r w:rsidRPr="0078446A">
        <w:rPr>
          <w:sz w:val="32"/>
          <w:szCs w:val="32"/>
        </w:rPr>
        <w:t>a</w:t>
      </w:r>
      <w:r w:rsidRPr="0078446A">
        <w:rPr>
          <w:spacing w:val="2"/>
          <w:sz w:val="32"/>
          <w:szCs w:val="32"/>
        </w:rPr>
        <w:t xml:space="preserve"> g</w:t>
      </w:r>
      <w:r w:rsidRPr="0078446A">
        <w:rPr>
          <w:spacing w:val="1"/>
          <w:sz w:val="32"/>
          <w:szCs w:val="32"/>
        </w:rPr>
        <w:t>r</w:t>
      </w:r>
      <w:r w:rsidRPr="0078446A">
        <w:rPr>
          <w:sz w:val="32"/>
          <w:szCs w:val="32"/>
        </w:rPr>
        <w:t>eater</w:t>
      </w:r>
      <w:r w:rsidRPr="0078446A">
        <w:rPr>
          <w:spacing w:val="3"/>
          <w:sz w:val="32"/>
          <w:szCs w:val="32"/>
        </w:rPr>
        <w:t xml:space="preserve"> </w:t>
      </w:r>
      <w:r w:rsidRPr="0078446A">
        <w:rPr>
          <w:spacing w:val="-9"/>
          <w:sz w:val="32"/>
          <w:szCs w:val="32"/>
        </w:rPr>
        <w:t>f</w:t>
      </w:r>
      <w:r w:rsidRPr="0078446A">
        <w:rPr>
          <w:spacing w:val="-2"/>
          <w:sz w:val="32"/>
          <w:szCs w:val="32"/>
        </w:rPr>
        <w:t>o</w:t>
      </w:r>
      <w:r w:rsidRPr="0078446A">
        <w:rPr>
          <w:sz w:val="32"/>
          <w:szCs w:val="32"/>
        </w:rPr>
        <w:t>cus</w:t>
      </w:r>
      <w:r w:rsidRPr="0078446A">
        <w:rPr>
          <w:spacing w:val="3"/>
          <w:sz w:val="32"/>
          <w:szCs w:val="32"/>
        </w:rPr>
        <w:t xml:space="preserve"> </w:t>
      </w:r>
      <w:r w:rsidRPr="0078446A">
        <w:rPr>
          <w:sz w:val="32"/>
          <w:szCs w:val="32"/>
        </w:rPr>
        <w:t xml:space="preserve">on </w:t>
      </w:r>
      <w:r w:rsidRPr="0078446A">
        <w:rPr>
          <w:spacing w:val="-8"/>
          <w:sz w:val="32"/>
          <w:szCs w:val="32"/>
        </w:rPr>
        <w:t>w</w:t>
      </w:r>
      <w:r w:rsidRPr="0078446A">
        <w:rPr>
          <w:sz w:val="32"/>
          <w:szCs w:val="32"/>
        </w:rPr>
        <w:t xml:space="preserve">eb </w:t>
      </w:r>
      <w:r w:rsidRPr="0078446A">
        <w:rPr>
          <w:spacing w:val="-1"/>
          <w:sz w:val="32"/>
          <w:szCs w:val="32"/>
        </w:rPr>
        <w:t>s</w:t>
      </w:r>
      <w:r w:rsidRPr="0078446A">
        <w:rPr>
          <w:spacing w:val="2"/>
          <w:sz w:val="32"/>
          <w:szCs w:val="32"/>
        </w:rPr>
        <w:t>e</w:t>
      </w:r>
      <w:r w:rsidRPr="0078446A">
        <w:rPr>
          <w:sz w:val="32"/>
          <w:szCs w:val="32"/>
        </w:rPr>
        <w:t>cu</w:t>
      </w:r>
      <w:r w:rsidRPr="0078446A">
        <w:rPr>
          <w:spacing w:val="5"/>
          <w:sz w:val="32"/>
          <w:szCs w:val="32"/>
        </w:rPr>
        <w:t>r</w:t>
      </w:r>
      <w:r w:rsidRPr="0078446A">
        <w:rPr>
          <w:sz w:val="32"/>
          <w:szCs w:val="32"/>
        </w:rPr>
        <w:t>ity</w:t>
      </w:r>
      <w:r w:rsidRPr="0078446A">
        <w:rPr>
          <w:spacing w:val="2"/>
          <w:sz w:val="32"/>
          <w:szCs w:val="32"/>
        </w:rPr>
        <w:t xml:space="preserve"> </w:t>
      </w:r>
      <w:r w:rsidRPr="0078446A">
        <w:rPr>
          <w:sz w:val="32"/>
          <w:szCs w:val="32"/>
        </w:rPr>
        <w:t>is</w:t>
      </w:r>
      <w:r w:rsidRPr="0078446A">
        <w:rPr>
          <w:spacing w:val="1"/>
          <w:sz w:val="32"/>
          <w:szCs w:val="32"/>
        </w:rPr>
        <w:t xml:space="preserve"> </w:t>
      </w:r>
      <w:r w:rsidRPr="0078446A">
        <w:rPr>
          <w:sz w:val="32"/>
          <w:szCs w:val="32"/>
        </w:rPr>
        <w:t>needed.</w:t>
      </w:r>
      <w:r w:rsidRPr="0078446A">
        <w:rPr>
          <w:spacing w:val="2"/>
          <w:sz w:val="32"/>
          <w:szCs w:val="32"/>
        </w:rPr>
        <w:t xml:space="preserve"> </w:t>
      </w:r>
      <w:r w:rsidRPr="0078446A">
        <w:rPr>
          <w:spacing w:val="-1"/>
          <w:sz w:val="32"/>
          <w:szCs w:val="32"/>
        </w:rPr>
        <w:t>I</w:t>
      </w:r>
      <w:r w:rsidRPr="0078446A">
        <w:rPr>
          <w:sz w:val="32"/>
          <w:szCs w:val="32"/>
        </w:rPr>
        <w:t>n</w:t>
      </w:r>
      <w:r w:rsidRPr="0078446A">
        <w:rPr>
          <w:spacing w:val="2"/>
          <w:sz w:val="32"/>
          <w:szCs w:val="32"/>
        </w:rPr>
        <w:t xml:space="preserve"> </w:t>
      </w:r>
      <w:r w:rsidRPr="0078446A">
        <w:rPr>
          <w:spacing w:val="-1"/>
          <w:sz w:val="32"/>
          <w:szCs w:val="32"/>
        </w:rPr>
        <w:t>r</w:t>
      </w:r>
      <w:r w:rsidRPr="0078446A">
        <w:rPr>
          <w:sz w:val="32"/>
          <w:szCs w:val="32"/>
        </w:rPr>
        <w:t>ecent</w:t>
      </w:r>
      <w:r w:rsidRPr="0078446A">
        <w:rPr>
          <w:spacing w:val="2"/>
          <w:sz w:val="32"/>
          <w:szCs w:val="32"/>
        </w:rPr>
        <w:t xml:space="preserve"> </w:t>
      </w:r>
      <w:r w:rsidRPr="0078446A">
        <w:rPr>
          <w:spacing w:val="-10"/>
          <w:sz w:val="32"/>
          <w:szCs w:val="32"/>
        </w:rPr>
        <w:t>y</w:t>
      </w:r>
      <w:r w:rsidRPr="0078446A">
        <w:rPr>
          <w:sz w:val="32"/>
          <w:szCs w:val="32"/>
        </w:rPr>
        <w:t>ea</w:t>
      </w:r>
      <w:r w:rsidRPr="0078446A">
        <w:rPr>
          <w:spacing w:val="1"/>
          <w:sz w:val="32"/>
          <w:szCs w:val="32"/>
        </w:rPr>
        <w:t>r</w:t>
      </w:r>
      <w:r w:rsidRPr="0078446A">
        <w:rPr>
          <w:spacing w:val="-1"/>
          <w:sz w:val="32"/>
          <w:szCs w:val="32"/>
        </w:rPr>
        <w:t>s</w:t>
      </w:r>
      <w:r w:rsidRPr="0078446A">
        <w:rPr>
          <w:sz w:val="32"/>
          <w:szCs w:val="32"/>
        </w:rPr>
        <w:t>,</w:t>
      </w:r>
      <w:r w:rsidRPr="0078446A">
        <w:rPr>
          <w:spacing w:val="2"/>
          <w:sz w:val="32"/>
          <w:szCs w:val="32"/>
        </w:rPr>
        <w:t xml:space="preserve"> t</w:t>
      </w:r>
      <w:r w:rsidRPr="0078446A">
        <w:rPr>
          <w:sz w:val="32"/>
          <w:szCs w:val="32"/>
        </w:rPr>
        <w:t>h</w:t>
      </w:r>
      <w:r w:rsidRPr="0078446A">
        <w:rPr>
          <w:spacing w:val="-2"/>
          <w:sz w:val="32"/>
          <w:szCs w:val="32"/>
        </w:rPr>
        <w:t>e</w:t>
      </w:r>
      <w:r w:rsidRPr="0078446A">
        <w:rPr>
          <w:spacing w:val="1"/>
          <w:sz w:val="32"/>
          <w:szCs w:val="32"/>
        </w:rPr>
        <w:t>r</w:t>
      </w:r>
      <w:r w:rsidRPr="0078446A">
        <w:rPr>
          <w:sz w:val="32"/>
          <w:szCs w:val="32"/>
        </w:rPr>
        <w:t>e</w:t>
      </w:r>
      <w:r w:rsidRPr="0078446A">
        <w:rPr>
          <w:spacing w:val="2"/>
          <w:sz w:val="32"/>
          <w:szCs w:val="32"/>
        </w:rPr>
        <w:t xml:space="preserve"> </w:t>
      </w:r>
      <w:r w:rsidRPr="0078446A">
        <w:rPr>
          <w:sz w:val="32"/>
          <w:szCs w:val="32"/>
        </w:rPr>
        <w:t>has</w:t>
      </w:r>
      <w:r w:rsidRPr="0078446A">
        <w:rPr>
          <w:spacing w:val="1"/>
          <w:sz w:val="32"/>
          <w:szCs w:val="32"/>
        </w:rPr>
        <w:t xml:space="preserve"> </w:t>
      </w:r>
      <w:r w:rsidRPr="0078446A">
        <w:rPr>
          <w:sz w:val="32"/>
          <w:szCs w:val="32"/>
        </w:rPr>
        <w:t>been</w:t>
      </w:r>
      <w:r w:rsidRPr="0078446A">
        <w:rPr>
          <w:spacing w:val="2"/>
          <w:sz w:val="32"/>
          <w:szCs w:val="32"/>
        </w:rPr>
        <w:t xml:space="preserve"> </w:t>
      </w:r>
      <w:r w:rsidRPr="0078446A">
        <w:rPr>
          <w:sz w:val="32"/>
          <w:szCs w:val="32"/>
        </w:rPr>
        <w:t xml:space="preserve">a </w:t>
      </w:r>
      <w:r w:rsidRPr="0078446A">
        <w:rPr>
          <w:spacing w:val="-1"/>
          <w:sz w:val="32"/>
          <w:szCs w:val="32"/>
        </w:rPr>
        <w:t>s</w:t>
      </w:r>
      <w:r w:rsidRPr="0078446A">
        <w:rPr>
          <w:sz w:val="32"/>
          <w:szCs w:val="32"/>
        </w:rPr>
        <w:t>igni</w:t>
      </w:r>
      <w:r w:rsidRPr="0078446A">
        <w:rPr>
          <w:spacing w:val="5"/>
          <w:sz w:val="32"/>
          <w:szCs w:val="32"/>
        </w:rPr>
        <w:t>f</w:t>
      </w:r>
      <w:r w:rsidRPr="0078446A">
        <w:rPr>
          <w:sz w:val="32"/>
          <w:szCs w:val="32"/>
        </w:rPr>
        <w:t>icant</w:t>
      </w:r>
      <w:r w:rsidRPr="0078446A">
        <w:rPr>
          <w:spacing w:val="2"/>
          <w:sz w:val="32"/>
          <w:szCs w:val="32"/>
        </w:rPr>
        <w:t xml:space="preserve"> </w:t>
      </w:r>
      <w:r w:rsidRPr="0078446A">
        <w:rPr>
          <w:sz w:val="32"/>
          <w:szCs w:val="32"/>
        </w:rPr>
        <w:t>in</w:t>
      </w:r>
      <w:r w:rsidRPr="0078446A">
        <w:rPr>
          <w:spacing w:val="-2"/>
          <w:sz w:val="32"/>
          <w:szCs w:val="32"/>
        </w:rPr>
        <w:t>c</w:t>
      </w:r>
      <w:r w:rsidRPr="0078446A">
        <w:rPr>
          <w:spacing w:val="1"/>
          <w:sz w:val="32"/>
          <w:szCs w:val="32"/>
        </w:rPr>
        <w:t>r</w:t>
      </w:r>
      <w:r w:rsidRPr="0078446A">
        <w:rPr>
          <w:sz w:val="32"/>
          <w:szCs w:val="32"/>
        </w:rPr>
        <w:t>ea</w:t>
      </w:r>
      <w:r w:rsidRPr="0078446A">
        <w:rPr>
          <w:spacing w:val="-1"/>
          <w:sz w:val="32"/>
          <w:szCs w:val="32"/>
        </w:rPr>
        <w:t>s</w:t>
      </w:r>
      <w:r w:rsidRPr="0078446A">
        <w:rPr>
          <w:sz w:val="32"/>
          <w:szCs w:val="32"/>
        </w:rPr>
        <w:t>e</w:t>
      </w:r>
      <w:r w:rsidRPr="0078446A">
        <w:rPr>
          <w:spacing w:val="2"/>
          <w:sz w:val="32"/>
          <w:szCs w:val="32"/>
        </w:rPr>
        <w:t xml:space="preserve"> </w:t>
      </w:r>
      <w:r w:rsidRPr="0078446A">
        <w:rPr>
          <w:sz w:val="32"/>
          <w:szCs w:val="32"/>
        </w:rPr>
        <w:t>in</w:t>
      </w:r>
      <w:r w:rsidRPr="0078446A">
        <w:rPr>
          <w:spacing w:val="2"/>
          <w:sz w:val="32"/>
          <w:szCs w:val="32"/>
        </w:rPr>
        <w:t xml:space="preserve"> t</w:t>
      </w:r>
      <w:r w:rsidRPr="0078446A">
        <w:rPr>
          <w:sz w:val="32"/>
          <w:szCs w:val="32"/>
        </w:rPr>
        <w:t>he numb</w:t>
      </w:r>
      <w:r w:rsidRPr="0078446A">
        <w:rPr>
          <w:spacing w:val="-2"/>
          <w:sz w:val="32"/>
          <w:szCs w:val="32"/>
        </w:rPr>
        <w:t>e</w:t>
      </w:r>
      <w:r w:rsidRPr="0078446A">
        <w:rPr>
          <w:sz w:val="32"/>
          <w:szCs w:val="32"/>
        </w:rPr>
        <w:t>r</w:t>
      </w:r>
      <w:r w:rsidRPr="0078446A">
        <w:rPr>
          <w:spacing w:val="2"/>
          <w:sz w:val="32"/>
          <w:szCs w:val="32"/>
        </w:rPr>
        <w:t xml:space="preserve"> </w:t>
      </w:r>
      <w:r w:rsidRPr="0078446A">
        <w:rPr>
          <w:sz w:val="32"/>
          <w:szCs w:val="32"/>
        </w:rPr>
        <w:t>of</w:t>
      </w:r>
      <w:r w:rsidRPr="0078446A">
        <w:rPr>
          <w:spacing w:val="2"/>
          <w:sz w:val="32"/>
          <w:szCs w:val="32"/>
        </w:rPr>
        <w:t xml:space="preserve"> </w:t>
      </w:r>
      <w:proofErr w:type="spellStart"/>
      <w:r w:rsidRPr="0078446A">
        <w:rPr>
          <w:spacing w:val="-6"/>
          <w:sz w:val="32"/>
          <w:szCs w:val="32"/>
        </w:rPr>
        <w:t>w</w:t>
      </w:r>
      <w:r w:rsidRPr="0078446A">
        <w:rPr>
          <w:spacing w:val="-2"/>
          <w:sz w:val="32"/>
          <w:szCs w:val="32"/>
        </w:rPr>
        <w:t>e</w:t>
      </w:r>
      <w:r w:rsidRPr="0078446A">
        <w:rPr>
          <w:sz w:val="32"/>
          <w:szCs w:val="32"/>
        </w:rPr>
        <w:t>b</w:t>
      </w:r>
      <w:r w:rsidRPr="0078446A">
        <w:rPr>
          <w:spacing w:val="1"/>
          <w:sz w:val="32"/>
          <w:szCs w:val="32"/>
        </w:rPr>
        <w:t>­</w:t>
      </w:r>
      <w:r w:rsidRPr="0078446A">
        <w:rPr>
          <w:sz w:val="32"/>
          <w:szCs w:val="32"/>
        </w:rPr>
        <w:t>ba</w:t>
      </w:r>
      <w:r w:rsidRPr="0078446A">
        <w:rPr>
          <w:spacing w:val="-1"/>
          <w:sz w:val="32"/>
          <w:szCs w:val="32"/>
        </w:rPr>
        <w:t>s</w:t>
      </w:r>
      <w:r w:rsidRPr="0078446A">
        <w:rPr>
          <w:sz w:val="32"/>
          <w:szCs w:val="32"/>
        </w:rPr>
        <w:t>ed</w:t>
      </w:r>
      <w:proofErr w:type="spellEnd"/>
      <w:r w:rsidRPr="0078446A">
        <w:rPr>
          <w:spacing w:val="1"/>
          <w:sz w:val="32"/>
          <w:szCs w:val="32"/>
        </w:rPr>
        <w:t xml:space="preserve"> </w:t>
      </w:r>
      <w:r w:rsidRPr="0078446A">
        <w:rPr>
          <w:sz w:val="32"/>
          <w:szCs w:val="32"/>
        </w:rPr>
        <w:t>at</w:t>
      </w:r>
      <w:r w:rsidRPr="0078446A">
        <w:rPr>
          <w:spacing w:val="4"/>
          <w:sz w:val="32"/>
          <w:szCs w:val="32"/>
        </w:rPr>
        <w:t>t</w:t>
      </w:r>
      <w:r w:rsidRPr="0078446A">
        <w:rPr>
          <w:sz w:val="32"/>
          <w:szCs w:val="32"/>
        </w:rPr>
        <w:t>a</w:t>
      </w:r>
      <w:r w:rsidRPr="0078446A">
        <w:rPr>
          <w:spacing w:val="-6"/>
          <w:sz w:val="32"/>
          <w:szCs w:val="32"/>
        </w:rPr>
        <w:t>c</w:t>
      </w:r>
      <w:r w:rsidRPr="0078446A">
        <w:rPr>
          <w:spacing w:val="2"/>
          <w:sz w:val="32"/>
          <w:szCs w:val="32"/>
        </w:rPr>
        <w:t>k</w:t>
      </w:r>
      <w:r w:rsidRPr="0078446A">
        <w:rPr>
          <w:spacing w:val="-1"/>
          <w:sz w:val="32"/>
          <w:szCs w:val="32"/>
        </w:rPr>
        <w:t>s</w:t>
      </w:r>
      <w:r w:rsidRPr="0078446A">
        <w:rPr>
          <w:sz w:val="32"/>
          <w:szCs w:val="32"/>
        </w:rPr>
        <w:t>.</w:t>
      </w:r>
      <w:r w:rsidRPr="0078446A">
        <w:rPr>
          <w:spacing w:val="3"/>
          <w:sz w:val="32"/>
          <w:szCs w:val="32"/>
        </w:rPr>
        <w:t xml:space="preserve"> </w:t>
      </w:r>
      <w:proofErr w:type="spellStart"/>
      <w:r w:rsidRPr="0078446A">
        <w:rPr>
          <w:spacing w:val="-3"/>
          <w:sz w:val="32"/>
          <w:szCs w:val="32"/>
        </w:rPr>
        <w:t>C</w:t>
      </w:r>
      <w:r w:rsidRPr="0078446A">
        <w:rPr>
          <w:spacing w:val="1"/>
          <w:sz w:val="32"/>
          <w:szCs w:val="32"/>
        </w:rPr>
        <w:t>r</w:t>
      </w:r>
      <w:r w:rsidRPr="0078446A">
        <w:rPr>
          <w:sz w:val="32"/>
          <w:szCs w:val="32"/>
        </w:rPr>
        <w:t>o</w:t>
      </w:r>
      <w:r w:rsidRPr="0078446A">
        <w:rPr>
          <w:spacing w:val="-1"/>
          <w:sz w:val="32"/>
          <w:szCs w:val="32"/>
        </w:rPr>
        <w:t>ss</w:t>
      </w:r>
      <w:r w:rsidRPr="0078446A">
        <w:rPr>
          <w:spacing w:val="1"/>
          <w:sz w:val="32"/>
          <w:szCs w:val="32"/>
        </w:rPr>
        <w:t>­</w:t>
      </w:r>
      <w:r w:rsidRPr="0078446A">
        <w:rPr>
          <w:spacing w:val="-1"/>
          <w:sz w:val="32"/>
          <w:szCs w:val="32"/>
        </w:rPr>
        <w:t>s</w:t>
      </w:r>
      <w:r w:rsidRPr="0078446A">
        <w:rPr>
          <w:sz w:val="32"/>
          <w:szCs w:val="32"/>
        </w:rPr>
        <w:t>ite</w:t>
      </w:r>
      <w:proofErr w:type="spellEnd"/>
      <w:r w:rsidRPr="0078446A">
        <w:rPr>
          <w:spacing w:val="3"/>
          <w:sz w:val="32"/>
          <w:szCs w:val="32"/>
        </w:rPr>
        <w:t xml:space="preserve"> </w:t>
      </w:r>
      <w:r w:rsidRPr="0078446A">
        <w:rPr>
          <w:spacing w:val="-1"/>
          <w:sz w:val="32"/>
          <w:szCs w:val="32"/>
        </w:rPr>
        <w:t>s</w:t>
      </w:r>
      <w:r w:rsidRPr="0078446A">
        <w:rPr>
          <w:sz w:val="32"/>
          <w:szCs w:val="32"/>
        </w:rPr>
        <w:t>c</w:t>
      </w:r>
      <w:r w:rsidRPr="0078446A">
        <w:rPr>
          <w:spacing w:val="7"/>
          <w:sz w:val="32"/>
          <w:szCs w:val="32"/>
        </w:rPr>
        <w:t>r</w:t>
      </w:r>
      <w:r w:rsidRPr="0078446A">
        <w:rPr>
          <w:spacing w:val="-2"/>
          <w:sz w:val="32"/>
          <w:szCs w:val="32"/>
        </w:rPr>
        <w:t>i</w:t>
      </w:r>
      <w:r w:rsidRPr="0078446A">
        <w:rPr>
          <w:sz w:val="32"/>
          <w:szCs w:val="32"/>
        </w:rPr>
        <w:t>pting</w:t>
      </w:r>
      <w:r w:rsidRPr="0078446A">
        <w:rPr>
          <w:spacing w:val="1"/>
          <w:sz w:val="32"/>
          <w:szCs w:val="32"/>
        </w:rPr>
        <w:t xml:space="preserve"> </w:t>
      </w:r>
      <w:r w:rsidRPr="0078446A">
        <w:rPr>
          <w:spacing w:val="-1"/>
          <w:sz w:val="32"/>
          <w:szCs w:val="32"/>
        </w:rPr>
        <w:t>(</w:t>
      </w:r>
      <w:r w:rsidRPr="0078446A">
        <w:rPr>
          <w:sz w:val="32"/>
          <w:szCs w:val="32"/>
        </w:rPr>
        <w:t>mo</w:t>
      </w:r>
      <w:r w:rsidRPr="0078446A">
        <w:rPr>
          <w:spacing w:val="-3"/>
          <w:sz w:val="32"/>
          <w:szCs w:val="32"/>
        </w:rPr>
        <w:t>s</w:t>
      </w:r>
      <w:r w:rsidRPr="0078446A">
        <w:rPr>
          <w:spacing w:val="-2"/>
          <w:sz w:val="32"/>
          <w:szCs w:val="32"/>
        </w:rPr>
        <w:t>t</w:t>
      </w:r>
      <w:r w:rsidRPr="0078446A">
        <w:rPr>
          <w:spacing w:val="-6"/>
          <w:sz w:val="32"/>
          <w:szCs w:val="32"/>
        </w:rPr>
        <w:t>l</w:t>
      </w:r>
      <w:r w:rsidRPr="0078446A">
        <w:rPr>
          <w:sz w:val="32"/>
          <w:szCs w:val="32"/>
        </w:rPr>
        <w:t>y</w:t>
      </w:r>
      <w:r w:rsidRPr="0078446A">
        <w:rPr>
          <w:spacing w:val="1"/>
          <w:sz w:val="32"/>
          <w:szCs w:val="32"/>
        </w:rPr>
        <w:t xml:space="preserve"> </w:t>
      </w:r>
      <w:r w:rsidRPr="0078446A">
        <w:rPr>
          <w:sz w:val="32"/>
          <w:szCs w:val="32"/>
        </w:rPr>
        <w:t>called</w:t>
      </w:r>
      <w:r w:rsidRPr="0078446A">
        <w:rPr>
          <w:spacing w:val="3"/>
          <w:sz w:val="32"/>
          <w:szCs w:val="32"/>
        </w:rPr>
        <w:t xml:space="preserve"> </w:t>
      </w:r>
      <w:r w:rsidRPr="0078446A">
        <w:rPr>
          <w:sz w:val="32"/>
          <w:szCs w:val="32"/>
        </w:rPr>
        <w:t>as XSS)</w:t>
      </w:r>
      <w:r w:rsidRPr="0078446A">
        <w:rPr>
          <w:spacing w:val="2"/>
          <w:sz w:val="32"/>
          <w:szCs w:val="32"/>
        </w:rPr>
        <w:t xml:space="preserve"> </w:t>
      </w:r>
      <w:r w:rsidRPr="0078446A">
        <w:rPr>
          <w:sz w:val="32"/>
          <w:szCs w:val="32"/>
        </w:rPr>
        <w:t>is one</w:t>
      </w:r>
      <w:r w:rsidRPr="0078446A">
        <w:rPr>
          <w:spacing w:val="1"/>
          <w:sz w:val="32"/>
          <w:szCs w:val="32"/>
        </w:rPr>
        <w:t xml:space="preserve"> </w:t>
      </w:r>
      <w:r w:rsidRPr="0078446A">
        <w:rPr>
          <w:sz w:val="32"/>
          <w:szCs w:val="32"/>
        </w:rPr>
        <w:t>of</w:t>
      </w:r>
      <w:r w:rsidRPr="0078446A">
        <w:rPr>
          <w:spacing w:val="2"/>
          <w:sz w:val="32"/>
          <w:szCs w:val="32"/>
        </w:rPr>
        <w:t xml:space="preserve"> t</w:t>
      </w:r>
      <w:r w:rsidRPr="0078446A">
        <w:rPr>
          <w:sz w:val="32"/>
          <w:szCs w:val="32"/>
        </w:rPr>
        <w:t>he m</w:t>
      </w:r>
      <w:r w:rsidRPr="0078446A">
        <w:rPr>
          <w:spacing w:val="-2"/>
          <w:sz w:val="32"/>
          <w:szCs w:val="32"/>
        </w:rPr>
        <w:t>o</w:t>
      </w:r>
      <w:r w:rsidRPr="0078446A">
        <w:rPr>
          <w:spacing w:val="-3"/>
          <w:sz w:val="32"/>
          <w:szCs w:val="32"/>
        </w:rPr>
        <w:t>s</w:t>
      </w:r>
      <w:r w:rsidRPr="0078446A">
        <w:rPr>
          <w:sz w:val="32"/>
          <w:szCs w:val="32"/>
        </w:rPr>
        <w:t>t</w:t>
      </w:r>
      <w:r w:rsidRPr="0078446A">
        <w:rPr>
          <w:spacing w:val="2"/>
          <w:sz w:val="32"/>
          <w:szCs w:val="32"/>
        </w:rPr>
        <w:t xml:space="preserve"> </w:t>
      </w:r>
      <w:r w:rsidRPr="0078446A">
        <w:rPr>
          <w:sz w:val="32"/>
          <w:szCs w:val="32"/>
        </w:rPr>
        <w:t>da</w:t>
      </w:r>
      <w:r w:rsidRPr="0078446A">
        <w:rPr>
          <w:spacing w:val="-2"/>
          <w:sz w:val="32"/>
          <w:szCs w:val="32"/>
        </w:rPr>
        <w:t>n</w:t>
      </w:r>
      <w:r w:rsidRPr="0078446A">
        <w:rPr>
          <w:spacing w:val="-6"/>
          <w:sz w:val="32"/>
          <w:szCs w:val="32"/>
        </w:rPr>
        <w:t>g</w:t>
      </w:r>
      <w:r w:rsidRPr="0078446A">
        <w:rPr>
          <w:sz w:val="32"/>
          <w:szCs w:val="32"/>
        </w:rPr>
        <w:t>e</w:t>
      </w:r>
      <w:r w:rsidRPr="0078446A">
        <w:rPr>
          <w:spacing w:val="-1"/>
          <w:sz w:val="32"/>
          <w:szCs w:val="32"/>
        </w:rPr>
        <w:t>r</w:t>
      </w:r>
      <w:r w:rsidRPr="0078446A">
        <w:rPr>
          <w:sz w:val="32"/>
          <w:szCs w:val="32"/>
        </w:rPr>
        <w:t>ous</w:t>
      </w:r>
      <w:r w:rsidRPr="0078446A">
        <w:rPr>
          <w:spacing w:val="1"/>
          <w:sz w:val="32"/>
          <w:szCs w:val="32"/>
        </w:rPr>
        <w:t xml:space="preserve"> </w:t>
      </w:r>
      <w:r w:rsidRPr="0078446A">
        <w:rPr>
          <w:sz w:val="32"/>
          <w:szCs w:val="32"/>
        </w:rPr>
        <w:t>and</w:t>
      </w:r>
      <w:r w:rsidRPr="0078446A">
        <w:rPr>
          <w:spacing w:val="2"/>
          <w:sz w:val="32"/>
          <w:szCs w:val="32"/>
        </w:rPr>
        <w:t xml:space="preserve"> </w:t>
      </w:r>
      <w:r w:rsidRPr="0078446A">
        <w:rPr>
          <w:sz w:val="32"/>
          <w:szCs w:val="32"/>
        </w:rPr>
        <w:t>m</w:t>
      </w:r>
      <w:r w:rsidRPr="0078446A">
        <w:rPr>
          <w:spacing w:val="-2"/>
          <w:sz w:val="32"/>
          <w:szCs w:val="32"/>
        </w:rPr>
        <w:t>o</w:t>
      </w:r>
      <w:r w:rsidRPr="0078446A">
        <w:rPr>
          <w:spacing w:val="-3"/>
          <w:sz w:val="32"/>
          <w:szCs w:val="32"/>
        </w:rPr>
        <w:t>s</w:t>
      </w:r>
      <w:r w:rsidRPr="0078446A">
        <w:rPr>
          <w:sz w:val="32"/>
          <w:szCs w:val="32"/>
        </w:rPr>
        <w:t>t</w:t>
      </w:r>
      <w:r w:rsidRPr="0078446A">
        <w:rPr>
          <w:spacing w:val="2"/>
          <w:sz w:val="32"/>
          <w:szCs w:val="32"/>
        </w:rPr>
        <w:t xml:space="preserve"> </w:t>
      </w:r>
      <w:r w:rsidRPr="0078446A">
        <w:rPr>
          <w:sz w:val="32"/>
          <w:szCs w:val="32"/>
        </w:rPr>
        <w:t xml:space="preserve">common </w:t>
      </w:r>
      <w:r w:rsidRPr="0078446A">
        <w:rPr>
          <w:spacing w:val="-6"/>
          <w:sz w:val="32"/>
          <w:szCs w:val="32"/>
        </w:rPr>
        <w:t>w</w:t>
      </w:r>
      <w:r w:rsidRPr="0078446A">
        <w:rPr>
          <w:spacing w:val="-2"/>
          <w:sz w:val="32"/>
          <w:szCs w:val="32"/>
        </w:rPr>
        <w:t>e</w:t>
      </w:r>
      <w:r w:rsidRPr="0078446A">
        <w:rPr>
          <w:sz w:val="32"/>
          <w:szCs w:val="32"/>
        </w:rPr>
        <w:t>b</w:t>
      </w:r>
      <w:r w:rsidRPr="0078446A">
        <w:rPr>
          <w:spacing w:val="-1"/>
          <w:sz w:val="32"/>
          <w:szCs w:val="32"/>
        </w:rPr>
        <w:t>s</w:t>
      </w:r>
      <w:r w:rsidRPr="0078446A">
        <w:rPr>
          <w:sz w:val="32"/>
          <w:szCs w:val="32"/>
        </w:rPr>
        <w:t>ite</w:t>
      </w:r>
      <w:r w:rsidRPr="0078446A">
        <w:rPr>
          <w:spacing w:val="2"/>
          <w:sz w:val="32"/>
          <w:szCs w:val="32"/>
        </w:rPr>
        <w:t xml:space="preserve"> </w:t>
      </w:r>
      <w:r w:rsidRPr="0078446A">
        <w:rPr>
          <w:sz w:val="32"/>
          <w:szCs w:val="32"/>
        </w:rPr>
        <w:t>vulne</w:t>
      </w:r>
      <w:r w:rsidRPr="0078446A">
        <w:rPr>
          <w:spacing w:val="1"/>
          <w:sz w:val="32"/>
          <w:szCs w:val="32"/>
        </w:rPr>
        <w:t>r</w:t>
      </w:r>
      <w:r w:rsidRPr="0078446A">
        <w:rPr>
          <w:sz w:val="32"/>
          <w:szCs w:val="32"/>
        </w:rPr>
        <w:t>ability on</w:t>
      </w:r>
      <w:r w:rsidRPr="0078446A">
        <w:rPr>
          <w:spacing w:val="2"/>
          <w:sz w:val="32"/>
          <w:szCs w:val="32"/>
        </w:rPr>
        <w:t xml:space="preserve"> t</w:t>
      </w:r>
      <w:r w:rsidRPr="0078446A">
        <w:rPr>
          <w:sz w:val="32"/>
          <w:szCs w:val="32"/>
        </w:rPr>
        <w:t>he</w:t>
      </w:r>
      <w:r w:rsidRPr="0078446A">
        <w:rPr>
          <w:spacing w:val="2"/>
          <w:sz w:val="32"/>
          <w:szCs w:val="32"/>
        </w:rPr>
        <w:t xml:space="preserve"> </w:t>
      </w:r>
      <w:r w:rsidRPr="0078446A">
        <w:rPr>
          <w:spacing w:val="-2"/>
          <w:sz w:val="32"/>
          <w:szCs w:val="32"/>
        </w:rPr>
        <w:t>i</w:t>
      </w:r>
      <w:r w:rsidRPr="0078446A">
        <w:rPr>
          <w:sz w:val="32"/>
          <w:szCs w:val="32"/>
        </w:rPr>
        <w:t>nte</w:t>
      </w:r>
      <w:r w:rsidRPr="0078446A">
        <w:rPr>
          <w:spacing w:val="7"/>
          <w:sz w:val="32"/>
          <w:szCs w:val="32"/>
        </w:rPr>
        <w:t>r</w:t>
      </w:r>
      <w:r w:rsidRPr="0078446A">
        <w:rPr>
          <w:sz w:val="32"/>
          <w:szCs w:val="32"/>
        </w:rPr>
        <w:t>n</w:t>
      </w:r>
      <w:r w:rsidRPr="0078446A">
        <w:rPr>
          <w:spacing w:val="-2"/>
          <w:sz w:val="32"/>
          <w:szCs w:val="32"/>
        </w:rPr>
        <w:t>e</w:t>
      </w:r>
      <w:r w:rsidRPr="0078446A">
        <w:rPr>
          <w:sz w:val="32"/>
          <w:szCs w:val="32"/>
        </w:rPr>
        <w:t xml:space="preserve">t. </w:t>
      </w:r>
      <w:r w:rsidRPr="0078446A">
        <w:rPr>
          <w:spacing w:val="1"/>
          <w:sz w:val="32"/>
          <w:szCs w:val="32"/>
        </w:rPr>
        <w:t>T</w:t>
      </w:r>
      <w:r w:rsidRPr="0078446A">
        <w:rPr>
          <w:sz w:val="32"/>
          <w:szCs w:val="32"/>
        </w:rPr>
        <w:t>he</w:t>
      </w:r>
      <w:r w:rsidRPr="0078446A">
        <w:rPr>
          <w:spacing w:val="2"/>
          <w:sz w:val="32"/>
          <w:szCs w:val="32"/>
        </w:rPr>
        <w:t xml:space="preserve"> </w:t>
      </w:r>
      <w:r w:rsidRPr="0078446A">
        <w:rPr>
          <w:sz w:val="32"/>
          <w:szCs w:val="32"/>
        </w:rPr>
        <w:t>at</w:t>
      </w:r>
      <w:r w:rsidRPr="0078446A">
        <w:rPr>
          <w:spacing w:val="2"/>
          <w:sz w:val="32"/>
          <w:szCs w:val="32"/>
        </w:rPr>
        <w:t>t</w:t>
      </w:r>
      <w:r w:rsidRPr="0078446A">
        <w:rPr>
          <w:sz w:val="32"/>
          <w:szCs w:val="32"/>
        </w:rPr>
        <w:t>a</w:t>
      </w:r>
      <w:r w:rsidRPr="0078446A">
        <w:rPr>
          <w:spacing w:val="-4"/>
          <w:sz w:val="32"/>
          <w:szCs w:val="32"/>
        </w:rPr>
        <w:t>c</w:t>
      </w:r>
      <w:r w:rsidRPr="0078446A">
        <w:rPr>
          <w:sz w:val="32"/>
          <w:szCs w:val="32"/>
        </w:rPr>
        <w:t>k is ba</w:t>
      </w:r>
      <w:r w:rsidRPr="0078446A">
        <w:rPr>
          <w:spacing w:val="-1"/>
          <w:sz w:val="32"/>
          <w:szCs w:val="32"/>
        </w:rPr>
        <w:t>s</w:t>
      </w:r>
      <w:r w:rsidRPr="0078446A">
        <w:rPr>
          <w:sz w:val="32"/>
          <w:szCs w:val="32"/>
        </w:rPr>
        <w:t>ed</w:t>
      </w:r>
      <w:r w:rsidRPr="0078446A">
        <w:rPr>
          <w:spacing w:val="2"/>
          <w:sz w:val="32"/>
          <w:szCs w:val="32"/>
        </w:rPr>
        <w:t xml:space="preserve"> </w:t>
      </w:r>
      <w:r w:rsidRPr="0078446A">
        <w:rPr>
          <w:sz w:val="32"/>
          <w:szCs w:val="32"/>
        </w:rPr>
        <w:t>on</w:t>
      </w:r>
      <w:r w:rsidRPr="0078446A">
        <w:rPr>
          <w:spacing w:val="2"/>
          <w:sz w:val="32"/>
          <w:szCs w:val="32"/>
        </w:rPr>
        <w:t xml:space="preserve"> t</w:t>
      </w:r>
      <w:r w:rsidRPr="0078446A">
        <w:rPr>
          <w:sz w:val="32"/>
          <w:szCs w:val="32"/>
        </w:rPr>
        <w:t>he</w:t>
      </w:r>
      <w:r w:rsidRPr="0078446A">
        <w:rPr>
          <w:spacing w:val="2"/>
          <w:sz w:val="32"/>
          <w:szCs w:val="32"/>
        </w:rPr>
        <w:t xml:space="preserve"> </w:t>
      </w:r>
      <w:r w:rsidRPr="0078446A">
        <w:rPr>
          <w:sz w:val="32"/>
          <w:szCs w:val="32"/>
        </w:rPr>
        <w:t>po</w:t>
      </w:r>
      <w:r w:rsidRPr="0078446A">
        <w:rPr>
          <w:spacing w:val="-1"/>
          <w:sz w:val="32"/>
          <w:szCs w:val="32"/>
        </w:rPr>
        <w:t>ss</w:t>
      </w:r>
      <w:r w:rsidRPr="0078446A">
        <w:rPr>
          <w:sz w:val="32"/>
          <w:szCs w:val="32"/>
        </w:rPr>
        <w:t>ibility</w:t>
      </w:r>
      <w:r w:rsidRPr="0078446A">
        <w:rPr>
          <w:spacing w:val="2"/>
          <w:sz w:val="32"/>
          <w:szCs w:val="32"/>
        </w:rPr>
        <w:t xml:space="preserve"> </w:t>
      </w:r>
      <w:r w:rsidRPr="0078446A">
        <w:rPr>
          <w:spacing w:val="-2"/>
          <w:sz w:val="32"/>
          <w:szCs w:val="32"/>
        </w:rPr>
        <w:t>t</w:t>
      </w:r>
      <w:r w:rsidRPr="0078446A">
        <w:rPr>
          <w:sz w:val="32"/>
          <w:szCs w:val="32"/>
        </w:rPr>
        <w:t>o in</w:t>
      </w:r>
      <w:r w:rsidRPr="0078446A">
        <w:rPr>
          <w:spacing w:val="-1"/>
          <w:sz w:val="32"/>
          <w:szCs w:val="32"/>
        </w:rPr>
        <w:t>s</w:t>
      </w:r>
      <w:r w:rsidRPr="0078446A">
        <w:rPr>
          <w:sz w:val="32"/>
          <w:szCs w:val="32"/>
        </w:rPr>
        <w:t>e</w:t>
      </w:r>
      <w:r w:rsidRPr="0078446A">
        <w:rPr>
          <w:spacing w:val="7"/>
          <w:sz w:val="32"/>
          <w:szCs w:val="32"/>
        </w:rPr>
        <w:t>r</w:t>
      </w:r>
      <w:r w:rsidRPr="0078446A">
        <w:rPr>
          <w:sz w:val="32"/>
          <w:szCs w:val="32"/>
        </w:rPr>
        <w:t>t</w:t>
      </w:r>
      <w:r w:rsidRPr="0078446A">
        <w:rPr>
          <w:spacing w:val="2"/>
          <w:sz w:val="32"/>
          <w:szCs w:val="32"/>
        </w:rPr>
        <w:t xml:space="preserve"> </w:t>
      </w:r>
      <w:r w:rsidRPr="0078446A">
        <w:rPr>
          <w:sz w:val="32"/>
          <w:szCs w:val="32"/>
        </w:rPr>
        <w:t>malicious</w:t>
      </w:r>
      <w:r w:rsidRPr="0078446A">
        <w:rPr>
          <w:spacing w:val="1"/>
          <w:sz w:val="32"/>
          <w:szCs w:val="32"/>
        </w:rPr>
        <w:t xml:space="preserve"> </w:t>
      </w:r>
      <w:r w:rsidRPr="0078446A">
        <w:rPr>
          <w:spacing w:val="-1"/>
          <w:sz w:val="32"/>
          <w:szCs w:val="32"/>
        </w:rPr>
        <w:t>J</w:t>
      </w:r>
      <w:r w:rsidRPr="0078446A">
        <w:rPr>
          <w:spacing w:val="-8"/>
          <w:sz w:val="32"/>
          <w:szCs w:val="32"/>
        </w:rPr>
        <w:t>a</w:t>
      </w:r>
      <w:r w:rsidRPr="0078446A">
        <w:rPr>
          <w:spacing w:val="-6"/>
          <w:sz w:val="32"/>
          <w:szCs w:val="32"/>
        </w:rPr>
        <w:t>v</w:t>
      </w:r>
      <w:r w:rsidRPr="0078446A">
        <w:rPr>
          <w:sz w:val="32"/>
          <w:szCs w:val="32"/>
        </w:rPr>
        <w:t>aSc</w:t>
      </w:r>
      <w:r w:rsidRPr="0078446A">
        <w:rPr>
          <w:spacing w:val="7"/>
          <w:sz w:val="32"/>
          <w:szCs w:val="32"/>
        </w:rPr>
        <w:t>r</w:t>
      </w:r>
      <w:r w:rsidRPr="0078446A">
        <w:rPr>
          <w:spacing w:val="-2"/>
          <w:sz w:val="32"/>
          <w:szCs w:val="32"/>
        </w:rPr>
        <w:t>i</w:t>
      </w:r>
      <w:r w:rsidRPr="0078446A">
        <w:rPr>
          <w:sz w:val="32"/>
          <w:szCs w:val="32"/>
        </w:rPr>
        <w:t>pt code</w:t>
      </w:r>
      <w:r w:rsidRPr="0078446A">
        <w:rPr>
          <w:spacing w:val="2"/>
          <w:sz w:val="32"/>
          <w:szCs w:val="32"/>
        </w:rPr>
        <w:t xml:space="preserve"> </w:t>
      </w:r>
      <w:r w:rsidRPr="0078446A">
        <w:rPr>
          <w:sz w:val="32"/>
          <w:szCs w:val="32"/>
        </w:rPr>
        <w:t>in</w:t>
      </w:r>
      <w:r w:rsidRPr="0078446A">
        <w:rPr>
          <w:spacing w:val="-2"/>
          <w:sz w:val="32"/>
          <w:szCs w:val="32"/>
        </w:rPr>
        <w:t>t</w:t>
      </w:r>
      <w:r w:rsidRPr="0078446A">
        <w:rPr>
          <w:sz w:val="32"/>
          <w:szCs w:val="32"/>
        </w:rPr>
        <w:t>o</w:t>
      </w:r>
      <w:r w:rsidRPr="0078446A">
        <w:rPr>
          <w:spacing w:val="2"/>
          <w:sz w:val="32"/>
          <w:szCs w:val="32"/>
        </w:rPr>
        <w:t xml:space="preserve"> </w:t>
      </w:r>
      <w:r w:rsidRPr="0078446A">
        <w:rPr>
          <w:spacing w:val="-8"/>
          <w:sz w:val="32"/>
          <w:szCs w:val="32"/>
        </w:rPr>
        <w:t>w</w:t>
      </w:r>
      <w:r w:rsidRPr="0078446A">
        <w:rPr>
          <w:sz w:val="32"/>
          <w:szCs w:val="32"/>
        </w:rPr>
        <w:t xml:space="preserve">eb </w:t>
      </w:r>
      <w:proofErr w:type="gramStart"/>
      <w:r w:rsidRPr="0078446A">
        <w:rPr>
          <w:sz w:val="32"/>
          <w:szCs w:val="32"/>
        </w:rPr>
        <w:t>pa</w:t>
      </w:r>
      <w:r w:rsidRPr="0078446A">
        <w:rPr>
          <w:spacing w:val="-6"/>
          <w:sz w:val="32"/>
          <w:szCs w:val="32"/>
        </w:rPr>
        <w:t>g</w:t>
      </w:r>
      <w:r w:rsidRPr="0078446A">
        <w:rPr>
          <w:sz w:val="32"/>
          <w:szCs w:val="32"/>
        </w:rPr>
        <w:t>es</w:t>
      </w:r>
      <w:r w:rsidRPr="0078446A">
        <w:rPr>
          <w:spacing w:val="1"/>
          <w:sz w:val="32"/>
          <w:szCs w:val="32"/>
        </w:rPr>
        <w:t xml:space="preserve"> </w:t>
      </w:r>
      <w:r w:rsidRPr="0078446A">
        <w:rPr>
          <w:sz w:val="32"/>
          <w:szCs w:val="32"/>
        </w:rPr>
        <w:t>.</w:t>
      </w:r>
      <w:proofErr w:type="gramEnd"/>
      <w:r w:rsidRPr="0078446A">
        <w:rPr>
          <w:spacing w:val="2"/>
          <w:sz w:val="32"/>
          <w:szCs w:val="32"/>
        </w:rPr>
        <w:t xml:space="preserve"> </w:t>
      </w:r>
      <w:r w:rsidRPr="0078446A">
        <w:rPr>
          <w:spacing w:val="-2"/>
          <w:sz w:val="32"/>
          <w:szCs w:val="32"/>
        </w:rPr>
        <w:t>S</w:t>
      </w:r>
      <w:r w:rsidRPr="0078446A">
        <w:rPr>
          <w:sz w:val="32"/>
          <w:szCs w:val="32"/>
        </w:rPr>
        <w:t>ince</w:t>
      </w:r>
      <w:r w:rsidRPr="0078446A">
        <w:rPr>
          <w:spacing w:val="2"/>
          <w:sz w:val="32"/>
          <w:szCs w:val="32"/>
        </w:rPr>
        <w:t xml:space="preserve"> </w:t>
      </w:r>
      <w:r w:rsidRPr="0078446A">
        <w:rPr>
          <w:spacing w:val="-18"/>
          <w:sz w:val="32"/>
          <w:szCs w:val="32"/>
        </w:rPr>
        <w:t>W</w:t>
      </w:r>
      <w:r w:rsidRPr="0078446A">
        <w:rPr>
          <w:spacing w:val="-2"/>
          <w:sz w:val="32"/>
          <w:szCs w:val="32"/>
        </w:rPr>
        <w:t>e</w:t>
      </w:r>
      <w:r w:rsidRPr="0078446A">
        <w:rPr>
          <w:sz w:val="32"/>
          <w:szCs w:val="32"/>
        </w:rPr>
        <w:t xml:space="preserve">b </w:t>
      </w:r>
      <w:r w:rsidRPr="0078446A">
        <w:rPr>
          <w:spacing w:val="-2"/>
          <w:sz w:val="32"/>
          <w:szCs w:val="32"/>
        </w:rPr>
        <w:t>b</w:t>
      </w:r>
      <w:r w:rsidRPr="0078446A">
        <w:rPr>
          <w:spacing w:val="-1"/>
          <w:sz w:val="32"/>
          <w:szCs w:val="32"/>
        </w:rPr>
        <w:t>r</w:t>
      </w:r>
      <w:r w:rsidRPr="0078446A">
        <w:rPr>
          <w:spacing w:val="-10"/>
          <w:sz w:val="32"/>
          <w:szCs w:val="32"/>
        </w:rPr>
        <w:t>o</w:t>
      </w:r>
      <w:r w:rsidRPr="0078446A">
        <w:rPr>
          <w:spacing w:val="-4"/>
          <w:sz w:val="32"/>
          <w:szCs w:val="32"/>
        </w:rPr>
        <w:t>w</w:t>
      </w:r>
      <w:r w:rsidRPr="0078446A">
        <w:rPr>
          <w:spacing w:val="-1"/>
          <w:sz w:val="32"/>
          <w:szCs w:val="32"/>
        </w:rPr>
        <w:t>s</w:t>
      </w:r>
      <w:r w:rsidRPr="0078446A">
        <w:rPr>
          <w:sz w:val="32"/>
          <w:szCs w:val="32"/>
        </w:rPr>
        <w:t>e</w:t>
      </w:r>
      <w:r w:rsidRPr="0078446A">
        <w:rPr>
          <w:spacing w:val="1"/>
          <w:sz w:val="32"/>
          <w:szCs w:val="32"/>
        </w:rPr>
        <w:t>r</w:t>
      </w:r>
      <w:r w:rsidRPr="0078446A">
        <w:rPr>
          <w:sz w:val="32"/>
          <w:szCs w:val="32"/>
        </w:rPr>
        <w:t>s</w:t>
      </w:r>
      <w:r w:rsidRPr="0078446A">
        <w:rPr>
          <w:spacing w:val="1"/>
          <w:sz w:val="32"/>
          <w:szCs w:val="32"/>
        </w:rPr>
        <w:t xml:space="preserve"> </w:t>
      </w:r>
      <w:r w:rsidRPr="0078446A">
        <w:rPr>
          <w:spacing w:val="-1"/>
          <w:sz w:val="32"/>
          <w:szCs w:val="32"/>
        </w:rPr>
        <w:t>s</w:t>
      </w:r>
      <w:r w:rsidRPr="0078446A">
        <w:rPr>
          <w:sz w:val="32"/>
          <w:szCs w:val="32"/>
        </w:rPr>
        <w:t>uppo</w:t>
      </w:r>
      <w:r w:rsidRPr="0078446A">
        <w:rPr>
          <w:spacing w:val="7"/>
          <w:sz w:val="32"/>
          <w:szCs w:val="32"/>
        </w:rPr>
        <w:t>r</w:t>
      </w:r>
      <w:r w:rsidRPr="0078446A">
        <w:rPr>
          <w:sz w:val="32"/>
          <w:szCs w:val="32"/>
        </w:rPr>
        <w:t xml:space="preserve">t </w:t>
      </w:r>
      <w:r w:rsidRPr="0078446A">
        <w:rPr>
          <w:spacing w:val="2"/>
          <w:sz w:val="32"/>
          <w:szCs w:val="32"/>
        </w:rPr>
        <w:t>t</w:t>
      </w:r>
      <w:r w:rsidRPr="0078446A">
        <w:rPr>
          <w:sz w:val="32"/>
          <w:szCs w:val="32"/>
        </w:rPr>
        <w:t>he</w:t>
      </w:r>
      <w:r w:rsidRPr="0078446A">
        <w:rPr>
          <w:spacing w:val="2"/>
          <w:sz w:val="32"/>
          <w:szCs w:val="32"/>
        </w:rPr>
        <w:t xml:space="preserve"> </w:t>
      </w:r>
      <w:r w:rsidRPr="0078446A">
        <w:rPr>
          <w:spacing w:val="-10"/>
          <w:sz w:val="32"/>
          <w:szCs w:val="32"/>
        </w:rPr>
        <w:t>e</w:t>
      </w:r>
      <w:r w:rsidRPr="0078446A">
        <w:rPr>
          <w:spacing w:val="-6"/>
          <w:sz w:val="32"/>
          <w:szCs w:val="32"/>
        </w:rPr>
        <w:t>x</w:t>
      </w:r>
      <w:r w:rsidRPr="0078446A">
        <w:rPr>
          <w:sz w:val="32"/>
          <w:szCs w:val="32"/>
        </w:rPr>
        <w:t>ecu</w:t>
      </w:r>
      <w:r w:rsidRPr="0078446A">
        <w:rPr>
          <w:spacing w:val="-2"/>
          <w:sz w:val="32"/>
          <w:szCs w:val="32"/>
        </w:rPr>
        <w:t>t</w:t>
      </w:r>
      <w:r w:rsidRPr="0078446A">
        <w:rPr>
          <w:sz w:val="32"/>
          <w:szCs w:val="32"/>
        </w:rPr>
        <w:t>ion</w:t>
      </w:r>
      <w:r w:rsidRPr="0078446A">
        <w:rPr>
          <w:spacing w:val="2"/>
          <w:sz w:val="32"/>
          <w:szCs w:val="32"/>
        </w:rPr>
        <w:t xml:space="preserve"> </w:t>
      </w:r>
      <w:r w:rsidRPr="0078446A">
        <w:rPr>
          <w:sz w:val="32"/>
          <w:szCs w:val="32"/>
        </w:rPr>
        <w:t>of</w:t>
      </w:r>
      <w:r w:rsidRPr="0078446A">
        <w:rPr>
          <w:spacing w:val="1"/>
          <w:sz w:val="32"/>
          <w:szCs w:val="32"/>
        </w:rPr>
        <w:t xml:space="preserve"> </w:t>
      </w:r>
      <w:r w:rsidRPr="0078446A">
        <w:rPr>
          <w:sz w:val="32"/>
          <w:szCs w:val="32"/>
        </w:rPr>
        <w:t>commands</w:t>
      </w:r>
      <w:r w:rsidRPr="0078446A">
        <w:rPr>
          <w:spacing w:val="1"/>
          <w:sz w:val="32"/>
          <w:szCs w:val="32"/>
        </w:rPr>
        <w:t xml:space="preserve"> </w:t>
      </w:r>
      <w:r w:rsidRPr="0078446A">
        <w:rPr>
          <w:sz w:val="32"/>
          <w:szCs w:val="32"/>
        </w:rPr>
        <w:t>embedded</w:t>
      </w:r>
      <w:r w:rsidRPr="0078446A">
        <w:rPr>
          <w:spacing w:val="2"/>
          <w:sz w:val="32"/>
          <w:szCs w:val="32"/>
        </w:rPr>
        <w:t xml:space="preserve"> </w:t>
      </w:r>
      <w:r w:rsidRPr="0078446A">
        <w:rPr>
          <w:sz w:val="32"/>
          <w:szCs w:val="32"/>
        </w:rPr>
        <w:t>in</w:t>
      </w:r>
      <w:r w:rsidRPr="0078446A">
        <w:rPr>
          <w:spacing w:val="2"/>
          <w:sz w:val="32"/>
          <w:szCs w:val="32"/>
        </w:rPr>
        <w:t xml:space="preserve"> </w:t>
      </w:r>
      <w:r w:rsidRPr="0078446A">
        <w:rPr>
          <w:spacing w:val="-8"/>
          <w:sz w:val="32"/>
          <w:szCs w:val="32"/>
        </w:rPr>
        <w:t>w</w:t>
      </w:r>
      <w:r w:rsidRPr="0078446A">
        <w:rPr>
          <w:sz w:val="32"/>
          <w:szCs w:val="32"/>
        </w:rPr>
        <w:t>eb pa</w:t>
      </w:r>
      <w:r w:rsidRPr="0078446A">
        <w:rPr>
          <w:spacing w:val="-6"/>
          <w:sz w:val="32"/>
          <w:szCs w:val="32"/>
        </w:rPr>
        <w:t>g</w:t>
      </w:r>
      <w:r w:rsidRPr="0078446A">
        <w:rPr>
          <w:sz w:val="32"/>
          <w:szCs w:val="32"/>
        </w:rPr>
        <w:t>es</w:t>
      </w:r>
      <w:r w:rsidRPr="0078446A">
        <w:rPr>
          <w:spacing w:val="1"/>
          <w:sz w:val="32"/>
          <w:szCs w:val="32"/>
        </w:rPr>
        <w:t xml:space="preserve"> </w:t>
      </w:r>
      <w:r w:rsidRPr="0078446A">
        <w:rPr>
          <w:spacing w:val="-2"/>
          <w:sz w:val="32"/>
          <w:szCs w:val="32"/>
        </w:rPr>
        <w:t>t</w:t>
      </w:r>
      <w:r w:rsidRPr="0078446A">
        <w:rPr>
          <w:sz w:val="32"/>
          <w:szCs w:val="32"/>
        </w:rPr>
        <w:t>o enable</w:t>
      </w:r>
      <w:r w:rsidRPr="0078446A">
        <w:rPr>
          <w:spacing w:val="2"/>
          <w:sz w:val="32"/>
          <w:szCs w:val="32"/>
        </w:rPr>
        <w:t xml:space="preserve"> </w:t>
      </w:r>
      <w:r w:rsidRPr="0078446A">
        <w:rPr>
          <w:sz w:val="32"/>
          <w:szCs w:val="32"/>
        </w:rPr>
        <w:t xml:space="preserve">dynamic </w:t>
      </w:r>
      <w:r w:rsidRPr="0078446A">
        <w:rPr>
          <w:spacing w:val="-8"/>
          <w:sz w:val="32"/>
          <w:szCs w:val="32"/>
        </w:rPr>
        <w:t>w</w:t>
      </w:r>
      <w:r w:rsidRPr="0078446A">
        <w:rPr>
          <w:sz w:val="32"/>
          <w:szCs w:val="32"/>
        </w:rPr>
        <w:t>eb</w:t>
      </w:r>
      <w:r w:rsidRPr="0078446A">
        <w:rPr>
          <w:spacing w:val="2"/>
          <w:sz w:val="32"/>
          <w:szCs w:val="32"/>
        </w:rPr>
        <w:t xml:space="preserve"> </w:t>
      </w:r>
      <w:r w:rsidRPr="0078446A">
        <w:rPr>
          <w:sz w:val="32"/>
          <w:szCs w:val="32"/>
        </w:rPr>
        <w:t>pa</w:t>
      </w:r>
      <w:r w:rsidRPr="0078446A">
        <w:rPr>
          <w:spacing w:val="-6"/>
          <w:sz w:val="32"/>
          <w:szCs w:val="32"/>
        </w:rPr>
        <w:t>g</w:t>
      </w:r>
      <w:r w:rsidRPr="0078446A">
        <w:rPr>
          <w:sz w:val="32"/>
          <w:szCs w:val="32"/>
        </w:rPr>
        <w:t>es</w:t>
      </w:r>
      <w:r w:rsidRPr="0078446A">
        <w:rPr>
          <w:spacing w:val="1"/>
          <w:sz w:val="32"/>
          <w:szCs w:val="32"/>
        </w:rPr>
        <w:t xml:space="preserve"> </w:t>
      </w:r>
      <w:r w:rsidRPr="0078446A">
        <w:rPr>
          <w:sz w:val="32"/>
          <w:szCs w:val="32"/>
        </w:rPr>
        <w:t>at</w:t>
      </w:r>
      <w:r w:rsidRPr="0078446A">
        <w:rPr>
          <w:spacing w:val="2"/>
          <w:sz w:val="32"/>
          <w:szCs w:val="32"/>
        </w:rPr>
        <w:t>t</w:t>
      </w:r>
      <w:r w:rsidRPr="0078446A">
        <w:rPr>
          <w:sz w:val="32"/>
          <w:szCs w:val="32"/>
        </w:rPr>
        <w:t>a</w:t>
      </w:r>
      <w:r w:rsidRPr="0078446A">
        <w:rPr>
          <w:spacing w:val="-4"/>
          <w:sz w:val="32"/>
          <w:szCs w:val="32"/>
        </w:rPr>
        <w:t>ck</w:t>
      </w:r>
      <w:r w:rsidRPr="0078446A">
        <w:rPr>
          <w:sz w:val="32"/>
          <w:szCs w:val="32"/>
        </w:rPr>
        <w:t>e</w:t>
      </w:r>
      <w:r w:rsidRPr="0078446A">
        <w:rPr>
          <w:spacing w:val="1"/>
          <w:sz w:val="32"/>
          <w:szCs w:val="32"/>
        </w:rPr>
        <w:t>r</w:t>
      </w:r>
      <w:r w:rsidRPr="0078446A">
        <w:rPr>
          <w:sz w:val="32"/>
          <w:szCs w:val="32"/>
        </w:rPr>
        <w:t>s</w:t>
      </w:r>
      <w:r w:rsidRPr="0078446A">
        <w:rPr>
          <w:spacing w:val="1"/>
          <w:sz w:val="32"/>
          <w:szCs w:val="32"/>
        </w:rPr>
        <w:t xml:space="preserve"> </w:t>
      </w:r>
      <w:r w:rsidRPr="0078446A">
        <w:rPr>
          <w:sz w:val="32"/>
          <w:szCs w:val="32"/>
        </w:rPr>
        <w:t>can</w:t>
      </w:r>
      <w:r w:rsidRPr="0078446A">
        <w:rPr>
          <w:spacing w:val="2"/>
          <w:sz w:val="32"/>
          <w:szCs w:val="32"/>
        </w:rPr>
        <w:t xml:space="preserve"> </w:t>
      </w:r>
      <w:r w:rsidRPr="0078446A">
        <w:rPr>
          <w:sz w:val="32"/>
          <w:szCs w:val="32"/>
        </w:rPr>
        <w:t>ma</w:t>
      </w:r>
      <w:r w:rsidRPr="0078446A">
        <w:rPr>
          <w:spacing w:val="-4"/>
          <w:sz w:val="32"/>
          <w:szCs w:val="32"/>
        </w:rPr>
        <w:t>k</w:t>
      </w:r>
      <w:r w:rsidRPr="0078446A">
        <w:rPr>
          <w:sz w:val="32"/>
          <w:szCs w:val="32"/>
        </w:rPr>
        <w:t>e</w:t>
      </w:r>
      <w:r w:rsidRPr="0078446A">
        <w:rPr>
          <w:spacing w:val="2"/>
          <w:sz w:val="32"/>
          <w:szCs w:val="32"/>
        </w:rPr>
        <w:t xml:space="preserve"> </w:t>
      </w:r>
      <w:r w:rsidRPr="0078446A">
        <w:rPr>
          <w:sz w:val="32"/>
          <w:szCs w:val="32"/>
        </w:rPr>
        <w:t>u</w:t>
      </w:r>
      <w:r w:rsidRPr="0078446A">
        <w:rPr>
          <w:spacing w:val="-1"/>
          <w:sz w:val="32"/>
          <w:szCs w:val="32"/>
        </w:rPr>
        <w:t>s</w:t>
      </w:r>
      <w:r w:rsidRPr="0078446A">
        <w:rPr>
          <w:sz w:val="32"/>
          <w:szCs w:val="32"/>
        </w:rPr>
        <w:t>e</w:t>
      </w:r>
      <w:r w:rsidRPr="0078446A">
        <w:rPr>
          <w:spacing w:val="4"/>
          <w:sz w:val="32"/>
          <w:szCs w:val="32"/>
        </w:rPr>
        <w:t xml:space="preserve"> </w:t>
      </w:r>
      <w:r w:rsidRPr="0078446A">
        <w:rPr>
          <w:spacing w:val="-2"/>
          <w:sz w:val="32"/>
          <w:szCs w:val="32"/>
        </w:rPr>
        <w:t>o</w:t>
      </w:r>
      <w:r w:rsidRPr="0078446A">
        <w:rPr>
          <w:sz w:val="32"/>
          <w:szCs w:val="32"/>
        </w:rPr>
        <w:t>f</w:t>
      </w:r>
      <w:r w:rsidRPr="0078446A">
        <w:rPr>
          <w:spacing w:val="3"/>
          <w:sz w:val="32"/>
          <w:szCs w:val="32"/>
        </w:rPr>
        <w:t xml:space="preserve"> </w:t>
      </w:r>
      <w:r w:rsidRPr="0078446A">
        <w:rPr>
          <w:spacing w:val="2"/>
          <w:sz w:val="32"/>
          <w:szCs w:val="32"/>
        </w:rPr>
        <w:t>t</w:t>
      </w:r>
      <w:r w:rsidRPr="0078446A">
        <w:rPr>
          <w:sz w:val="32"/>
          <w:szCs w:val="32"/>
        </w:rPr>
        <w:t>h</w:t>
      </w:r>
      <w:r w:rsidRPr="0078446A">
        <w:rPr>
          <w:spacing w:val="2"/>
          <w:sz w:val="32"/>
          <w:szCs w:val="32"/>
        </w:rPr>
        <w:t>i</w:t>
      </w:r>
      <w:r w:rsidRPr="0078446A">
        <w:rPr>
          <w:sz w:val="32"/>
          <w:szCs w:val="32"/>
        </w:rPr>
        <w:t>s</w:t>
      </w:r>
      <w:r w:rsidRPr="0078446A">
        <w:rPr>
          <w:spacing w:val="1"/>
          <w:sz w:val="32"/>
          <w:szCs w:val="32"/>
        </w:rPr>
        <w:t xml:space="preserve"> </w:t>
      </w:r>
      <w:r w:rsidRPr="0078446A">
        <w:rPr>
          <w:spacing w:val="-7"/>
          <w:sz w:val="32"/>
          <w:szCs w:val="32"/>
        </w:rPr>
        <w:t>f</w:t>
      </w:r>
      <w:r w:rsidRPr="0078446A">
        <w:rPr>
          <w:spacing w:val="-2"/>
          <w:sz w:val="32"/>
          <w:szCs w:val="32"/>
        </w:rPr>
        <w:t>e</w:t>
      </w:r>
      <w:r w:rsidRPr="0078446A">
        <w:rPr>
          <w:sz w:val="32"/>
          <w:szCs w:val="32"/>
        </w:rPr>
        <w:t>atu</w:t>
      </w:r>
      <w:r w:rsidRPr="0078446A">
        <w:rPr>
          <w:spacing w:val="-1"/>
          <w:sz w:val="32"/>
          <w:szCs w:val="32"/>
        </w:rPr>
        <w:t>r</w:t>
      </w:r>
      <w:r w:rsidRPr="0078446A">
        <w:rPr>
          <w:sz w:val="32"/>
          <w:szCs w:val="32"/>
        </w:rPr>
        <w:t>e</w:t>
      </w:r>
      <w:r w:rsidRPr="0078446A">
        <w:rPr>
          <w:spacing w:val="2"/>
          <w:sz w:val="32"/>
          <w:szCs w:val="32"/>
        </w:rPr>
        <w:t xml:space="preserve"> </w:t>
      </w:r>
      <w:r w:rsidRPr="0078446A">
        <w:rPr>
          <w:sz w:val="32"/>
          <w:szCs w:val="32"/>
        </w:rPr>
        <w:t>to e</w:t>
      </w:r>
      <w:r w:rsidRPr="0078446A">
        <w:rPr>
          <w:spacing w:val="-2"/>
          <w:sz w:val="32"/>
          <w:szCs w:val="32"/>
        </w:rPr>
        <w:t>n</w:t>
      </w:r>
      <w:r w:rsidRPr="0078446A">
        <w:rPr>
          <w:spacing w:val="-7"/>
          <w:sz w:val="32"/>
          <w:szCs w:val="32"/>
        </w:rPr>
        <w:t>f</w:t>
      </w:r>
      <w:r w:rsidRPr="0078446A">
        <w:rPr>
          <w:spacing w:val="-2"/>
          <w:sz w:val="32"/>
          <w:szCs w:val="32"/>
        </w:rPr>
        <w:t>o</w:t>
      </w:r>
      <w:r w:rsidRPr="0078446A">
        <w:rPr>
          <w:spacing w:val="-1"/>
          <w:sz w:val="32"/>
          <w:szCs w:val="32"/>
        </w:rPr>
        <w:t>r</w:t>
      </w:r>
      <w:r w:rsidRPr="0078446A">
        <w:rPr>
          <w:sz w:val="32"/>
          <w:szCs w:val="32"/>
        </w:rPr>
        <w:t>ce</w:t>
      </w:r>
      <w:r w:rsidRPr="0078446A">
        <w:rPr>
          <w:spacing w:val="4"/>
          <w:sz w:val="32"/>
          <w:szCs w:val="32"/>
        </w:rPr>
        <w:t xml:space="preserve"> </w:t>
      </w:r>
      <w:r w:rsidRPr="0078446A">
        <w:rPr>
          <w:spacing w:val="2"/>
          <w:sz w:val="32"/>
          <w:szCs w:val="32"/>
        </w:rPr>
        <w:t>t</w:t>
      </w:r>
      <w:r w:rsidRPr="0078446A">
        <w:rPr>
          <w:sz w:val="32"/>
          <w:szCs w:val="32"/>
        </w:rPr>
        <w:t>he</w:t>
      </w:r>
      <w:r w:rsidRPr="0078446A">
        <w:rPr>
          <w:spacing w:val="2"/>
          <w:sz w:val="32"/>
          <w:szCs w:val="32"/>
        </w:rPr>
        <w:t xml:space="preserve"> </w:t>
      </w:r>
      <w:r w:rsidRPr="0078446A">
        <w:rPr>
          <w:spacing w:val="-10"/>
          <w:sz w:val="32"/>
          <w:szCs w:val="32"/>
        </w:rPr>
        <w:t>e</w:t>
      </w:r>
      <w:r w:rsidRPr="0078446A">
        <w:rPr>
          <w:spacing w:val="-8"/>
          <w:sz w:val="32"/>
          <w:szCs w:val="32"/>
        </w:rPr>
        <w:t>x</w:t>
      </w:r>
      <w:r w:rsidRPr="0078446A">
        <w:rPr>
          <w:sz w:val="32"/>
          <w:szCs w:val="32"/>
        </w:rPr>
        <w:t>ecution</w:t>
      </w:r>
      <w:r w:rsidRPr="0078446A">
        <w:rPr>
          <w:spacing w:val="2"/>
          <w:sz w:val="32"/>
          <w:szCs w:val="32"/>
        </w:rPr>
        <w:t xml:space="preserve"> </w:t>
      </w:r>
      <w:r w:rsidRPr="0078446A">
        <w:rPr>
          <w:sz w:val="32"/>
          <w:szCs w:val="32"/>
        </w:rPr>
        <w:t>of</w:t>
      </w:r>
      <w:r w:rsidRPr="0078446A">
        <w:rPr>
          <w:spacing w:val="3"/>
          <w:sz w:val="32"/>
          <w:szCs w:val="32"/>
        </w:rPr>
        <w:t xml:space="preserve"> </w:t>
      </w:r>
      <w:r w:rsidRPr="0078446A">
        <w:rPr>
          <w:sz w:val="32"/>
          <w:szCs w:val="32"/>
        </w:rPr>
        <w:t>malicious code in a u</w:t>
      </w:r>
      <w:r w:rsidRPr="0078446A">
        <w:rPr>
          <w:spacing w:val="-1"/>
          <w:sz w:val="32"/>
          <w:szCs w:val="32"/>
        </w:rPr>
        <w:t>s</w:t>
      </w:r>
      <w:r w:rsidRPr="0078446A">
        <w:rPr>
          <w:sz w:val="32"/>
          <w:szCs w:val="32"/>
        </w:rPr>
        <w:t>e</w:t>
      </w:r>
      <w:r w:rsidRPr="0078446A">
        <w:rPr>
          <w:spacing w:val="-5"/>
          <w:sz w:val="32"/>
          <w:szCs w:val="32"/>
        </w:rPr>
        <w:t>r</w:t>
      </w:r>
      <w:r w:rsidRPr="0078446A">
        <w:rPr>
          <w:spacing w:val="-11"/>
          <w:sz w:val="32"/>
          <w:szCs w:val="32"/>
        </w:rPr>
        <w:t>’</w:t>
      </w:r>
      <w:r w:rsidRPr="0078446A">
        <w:rPr>
          <w:sz w:val="32"/>
          <w:szCs w:val="32"/>
        </w:rPr>
        <w:t>s</w:t>
      </w:r>
      <w:r w:rsidRPr="0078446A">
        <w:rPr>
          <w:spacing w:val="-1"/>
          <w:sz w:val="32"/>
          <w:szCs w:val="32"/>
        </w:rPr>
        <w:t xml:space="preserve"> </w:t>
      </w:r>
      <w:r w:rsidRPr="0078446A">
        <w:rPr>
          <w:spacing w:val="-18"/>
          <w:sz w:val="32"/>
          <w:szCs w:val="32"/>
        </w:rPr>
        <w:t>W</w:t>
      </w:r>
      <w:r w:rsidRPr="0078446A">
        <w:rPr>
          <w:sz w:val="32"/>
          <w:szCs w:val="32"/>
        </w:rPr>
        <w:t xml:space="preserve">eb </w:t>
      </w:r>
      <w:r w:rsidRPr="0078446A">
        <w:rPr>
          <w:spacing w:val="-2"/>
          <w:sz w:val="32"/>
          <w:szCs w:val="32"/>
        </w:rPr>
        <w:t>b</w:t>
      </w:r>
      <w:r w:rsidRPr="0078446A">
        <w:rPr>
          <w:spacing w:val="-1"/>
          <w:sz w:val="32"/>
          <w:szCs w:val="32"/>
        </w:rPr>
        <w:t>r</w:t>
      </w:r>
      <w:r w:rsidRPr="0078446A">
        <w:rPr>
          <w:spacing w:val="-10"/>
          <w:sz w:val="32"/>
          <w:szCs w:val="32"/>
        </w:rPr>
        <w:t>o</w:t>
      </w:r>
      <w:r w:rsidRPr="0078446A">
        <w:rPr>
          <w:spacing w:val="-4"/>
          <w:sz w:val="32"/>
          <w:szCs w:val="32"/>
        </w:rPr>
        <w:t>w</w:t>
      </w:r>
      <w:r w:rsidRPr="0078446A">
        <w:rPr>
          <w:spacing w:val="-1"/>
          <w:sz w:val="32"/>
          <w:szCs w:val="32"/>
        </w:rPr>
        <w:t>s</w:t>
      </w:r>
      <w:r w:rsidRPr="0078446A">
        <w:rPr>
          <w:spacing w:val="-2"/>
          <w:sz w:val="32"/>
          <w:szCs w:val="32"/>
        </w:rPr>
        <w:t>e</w:t>
      </w:r>
      <w:r w:rsidRPr="0078446A">
        <w:rPr>
          <w:spacing w:val="-11"/>
          <w:sz w:val="32"/>
          <w:szCs w:val="32"/>
        </w:rPr>
        <w:t>r</w:t>
      </w:r>
      <w:r w:rsidRPr="0078446A">
        <w:rPr>
          <w:sz w:val="32"/>
          <w:szCs w:val="32"/>
        </w:rPr>
        <w:t>.</w:t>
      </w:r>
    </w:p>
    <w:p w:rsidR="007E6EB5" w:rsidRPr="0078446A" w:rsidRDefault="007E6EB5" w:rsidP="007E6EB5">
      <w:pPr>
        <w:spacing w:before="6" w:line="120" w:lineRule="exact"/>
        <w:rPr>
          <w:sz w:val="32"/>
          <w:szCs w:val="32"/>
        </w:rPr>
      </w:pPr>
    </w:p>
    <w:p w:rsidR="0078446A" w:rsidRDefault="0078446A" w:rsidP="0078446A">
      <w:pPr>
        <w:spacing w:line="378" w:lineRule="auto"/>
        <w:ind w:left="116" w:right="61"/>
        <w:jc w:val="both"/>
        <w:rPr>
          <w:spacing w:val="-20"/>
          <w:sz w:val="32"/>
          <w:szCs w:val="32"/>
        </w:rPr>
      </w:pPr>
    </w:p>
    <w:p w:rsidR="007E6EB5" w:rsidRPr="0078446A" w:rsidRDefault="007E6EB5" w:rsidP="0078446A">
      <w:pPr>
        <w:spacing w:line="378" w:lineRule="auto"/>
        <w:ind w:left="116" w:right="61"/>
        <w:jc w:val="both"/>
        <w:rPr>
          <w:sz w:val="32"/>
          <w:szCs w:val="32"/>
        </w:rPr>
        <w:sectPr w:rsidR="007E6EB5" w:rsidRPr="0078446A">
          <w:footerReference w:type="default" r:id="rId9"/>
          <w:pgSz w:w="12240" w:h="15840"/>
          <w:pgMar w:top="1100" w:right="1020" w:bottom="280" w:left="1020" w:header="720" w:footer="720" w:gutter="0"/>
          <w:cols w:space="720"/>
        </w:sectPr>
      </w:pPr>
      <w:r w:rsidRPr="0078446A">
        <w:rPr>
          <w:spacing w:val="-20"/>
          <w:sz w:val="32"/>
          <w:szCs w:val="32"/>
        </w:rPr>
        <w:t>W</w:t>
      </w:r>
      <w:r w:rsidRPr="0078446A">
        <w:rPr>
          <w:sz w:val="32"/>
          <w:szCs w:val="32"/>
        </w:rPr>
        <w:t>e h</w:t>
      </w:r>
      <w:r w:rsidRPr="0078446A">
        <w:rPr>
          <w:spacing w:val="-8"/>
          <w:sz w:val="32"/>
          <w:szCs w:val="32"/>
        </w:rPr>
        <w:t>a</w:t>
      </w:r>
      <w:r w:rsidRPr="0078446A">
        <w:rPr>
          <w:spacing w:val="-10"/>
          <w:sz w:val="32"/>
          <w:szCs w:val="32"/>
        </w:rPr>
        <w:t>v</w:t>
      </w:r>
      <w:r w:rsidRPr="0078446A">
        <w:rPr>
          <w:sz w:val="32"/>
          <w:szCs w:val="32"/>
        </w:rPr>
        <w:t>e i</w:t>
      </w:r>
      <w:r w:rsidRPr="0078446A">
        <w:rPr>
          <w:spacing w:val="-2"/>
          <w:sz w:val="32"/>
          <w:szCs w:val="32"/>
        </w:rPr>
        <w:t>m</w:t>
      </w:r>
      <w:r w:rsidRPr="0078446A">
        <w:rPr>
          <w:sz w:val="32"/>
          <w:szCs w:val="32"/>
        </w:rPr>
        <w:t>plemented XSS</w:t>
      </w:r>
      <w:r w:rsidRPr="0078446A">
        <w:rPr>
          <w:spacing w:val="1"/>
          <w:sz w:val="32"/>
          <w:szCs w:val="32"/>
        </w:rPr>
        <w:t xml:space="preserve"> </w:t>
      </w:r>
      <w:r w:rsidR="00F953DE" w:rsidRPr="0078446A">
        <w:rPr>
          <w:spacing w:val="-2"/>
          <w:sz w:val="32"/>
          <w:szCs w:val="32"/>
        </w:rPr>
        <w:t>detection</w:t>
      </w:r>
      <w:r w:rsidRPr="0078446A">
        <w:rPr>
          <w:sz w:val="32"/>
          <w:szCs w:val="32"/>
        </w:rPr>
        <w:t xml:space="preserve"> t</w:t>
      </w:r>
      <w:r w:rsidRPr="0078446A">
        <w:rPr>
          <w:spacing w:val="-2"/>
          <w:sz w:val="32"/>
          <w:szCs w:val="32"/>
        </w:rPr>
        <w:t>ec</w:t>
      </w:r>
      <w:r w:rsidRPr="0078446A">
        <w:rPr>
          <w:sz w:val="32"/>
          <w:szCs w:val="32"/>
        </w:rPr>
        <w:t>hn</w:t>
      </w:r>
      <w:r w:rsidRPr="0078446A">
        <w:rPr>
          <w:spacing w:val="-2"/>
          <w:sz w:val="32"/>
          <w:szCs w:val="32"/>
        </w:rPr>
        <w:t>iq</w:t>
      </w:r>
      <w:r w:rsidRPr="0078446A">
        <w:rPr>
          <w:sz w:val="32"/>
          <w:szCs w:val="32"/>
        </w:rPr>
        <w:t>ue</w:t>
      </w:r>
      <w:r w:rsidRPr="0078446A">
        <w:rPr>
          <w:spacing w:val="2"/>
          <w:sz w:val="32"/>
          <w:szCs w:val="32"/>
        </w:rPr>
        <w:t xml:space="preserve"> </w:t>
      </w:r>
      <w:r w:rsidR="00F953DE" w:rsidRPr="0078446A">
        <w:rPr>
          <w:sz w:val="32"/>
          <w:szCs w:val="32"/>
        </w:rPr>
        <w:t>using</w:t>
      </w:r>
      <w:r w:rsidRPr="0078446A">
        <w:rPr>
          <w:spacing w:val="2"/>
          <w:sz w:val="32"/>
          <w:szCs w:val="32"/>
        </w:rPr>
        <w:t xml:space="preserve"> </w:t>
      </w:r>
      <w:r w:rsidR="00F953DE" w:rsidRPr="0078446A">
        <w:rPr>
          <w:spacing w:val="-1"/>
          <w:sz w:val="32"/>
          <w:szCs w:val="32"/>
        </w:rPr>
        <w:t>Penetration Testing</w:t>
      </w:r>
      <w:r w:rsidR="0078446A" w:rsidRPr="0078446A">
        <w:rPr>
          <w:sz w:val="32"/>
          <w:szCs w:val="32"/>
        </w:rPr>
        <w:t xml:space="preserve"> in which</w:t>
      </w:r>
      <w:r w:rsidRPr="0078446A">
        <w:rPr>
          <w:spacing w:val="1"/>
          <w:sz w:val="32"/>
          <w:szCs w:val="32"/>
        </w:rPr>
        <w:t xml:space="preserve"> </w:t>
      </w:r>
      <w:r w:rsidR="0078446A" w:rsidRPr="0078446A">
        <w:rPr>
          <w:spacing w:val="1"/>
          <w:sz w:val="32"/>
          <w:szCs w:val="32"/>
        </w:rPr>
        <w:t>the test can be done blind, without access to the source code, as an attacker would do (black box penetration test), or with more information about the architecture or source code (</w:t>
      </w:r>
      <w:r w:rsidR="0078446A" w:rsidRPr="0078446A">
        <w:rPr>
          <w:b/>
          <w:spacing w:val="1"/>
          <w:sz w:val="32"/>
          <w:szCs w:val="32"/>
        </w:rPr>
        <w:t>white box penetration test</w:t>
      </w:r>
      <w:r w:rsidR="0078446A" w:rsidRPr="0078446A">
        <w:rPr>
          <w:spacing w:val="1"/>
          <w:sz w:val="32"/>
          <w:szCs w:val="32"/>
        </w:rPr>
        <w:t>)</w:t>
      </w:r>
    </w:p>
    <w:p w:rsidR="000255AC" w:rsidRPr="00F953DE" w:rsidRDefault="00391F79" w:rsidP="00510F71">
      <w:pPr>
        <w:spacing w:before="24"/>
        <w:ind w:left="3600" w:right="4261"/>
        <w:jc w:val="center"/>
        <w:rPr>
          <w:b/>
          <w:sz w:val="36"/>
          <w:szCs w:val="36"/>
        </w:rPr>
      </w:pPr>
      <w:r w:rsidRPr="00510F71">
        <w:rPr>
          <w:b/>
          <w:w w:val="108"/>
          <w:sz w:val="44"/>
          <w:szCs w:val="44"/>
          <w:u w:val="single"/>
        </w:rPr>
        <w:lastRenderedPageBreak/>
        <w:t>Contents</w:t>
      </w:r>
    </w:p>
    <w:p w:rsidR="000255AC" w:rsidRDefault="000255AC">
      <w:pPr>
        <w:spacing w:before="17" w:line="260" w:lineRule="exact"/>
        <w:rPr>
          <w:sz w:val="26"/>
          <w:szCs w:val="26"/>
        </w:rPr>
      </w:pPr>
    </w:p>
    <w:p w:rsidR="007E6EB5" w:rsidRDefault="007E6EB5">
      <w:pPr>
        <w:ind w:left="75" w:right="175"/>
        <w:jc w:val="center"/>
        <w:rPr>
          <w:spacing w:val="-6"/>
          <w:sz w:val="28"/>
          <w:szCs w:val="28"/>
        </w:rPr>
      </w:pPr>
    </w:p>
    <w:p w:rsidR="007E6EB5" w:rsidRDefault="007E6EB5">
      <w:pPr>
        <w:ind w:left="75" w:right="175"/>
        <w:jc w:val="center"/>
        <w:rPr>
          <w:spacing w:val="-6"/>
          <w:sz w:val="28"/>
          <w:szCs w:val="28"/>
        </w:rPr>
      </w:pPr>
    </w:p>
    <w:p w:rsidR="007E6EB5" w:rsidRDefault="007E6EB5">
      <w:pPr>
        <w:ind w:left="75" w:right="175"/>
        <w:jc w:val="center"/>
        <w:rPr>
          <w:spacing w:val="-6"/>
          <w:sz w:val="28"/>
          <w:szCs w:val="28"/>
        </w:rPr>
      </w:pPr>
    </w:p>
    <w:p w:rsidR="007E6EB5" w:rsidRDefault="007E6EB5">
      <w:pPr>
        <w:ind w:left="75" w:right="175"/>
        <w:jc w:val="center"/>
        <w:rPr>
          <w:spacing w:val="-6"/>
          <w:sz w:val="28"/>
          <w:szCs w:val="28"/>
        </w:rPr>
      </w:pPr>
    </w:p>
    <w:p w:rsidR="007E6EB5" w:rsidRDefault="007E6EB5">
      <w:pPr>
        <w:ind w:left="75" w:right="175"/>
        <w:jc w:val="center"/>
        <w:rPr>
          <w:spacing w:val="-6"/>
          <w:sz w:val="28"/>
          <w:szCs w:val="28"/>
        </w:rPr>
      </w:pPr>
    </w:p>
    <w:p w:rsidR="007E6EB5" w:rsidRDefault="007E6EB5">
      <w:pPr>
        <w:ind w:left="75" w:right="175"/>
        <w:jc w:val="center"/>
        <w:rPr>
          <w:spacing w:val="-6"/>
          <w:sz w:val="28"/>
          <w:szCs w:val="28"/>
        </w:rPr>
      </w:pPr>
    </w:p>
    <w:p w:rsidR="000255AC" w:rsidRDefault="00391F79">
      <w:pPr>
        <w:ind w:left="75" w:right="175"/>
        <w:jc w:val="center"/>
        <w:rPr>
          <w:sz w:val="28"/>
          <w:szCs w:val="28"/>
        </w:rPr>
      </w:pPr>
      <w:r>
        <w:rPr>
          <w:spacing w:val="-6"/>
          <w:sz w:val="28"/>
          <w:szCs w:val="28"/>
        </w:rPr>
        <w:t>A</w:t>
      </w:r>
      <w:r>
        <w:rPr>
          <w:sz w:val="28"/>
          <w:szCs w:val="28"/>
        </w:rPr>
        <w:t>b</w:t>
      </w:r>
      <w:r>
        <w:rPr>
          <w:spacing w:val="-3"/>
          <w:sz w:val="28"/>
          <w:szCs w:val="28"/>
        </w:rPr>
        <w:t>s</w:t>
      </w:r>
      <w:r>
        <w:rPr>
          <w:spacing w:val="-2"/>
          <w:sz w:val="28"/>
          <w:szCs w:val="28"/>
        </w:rPr>
        <w:t>t</w:t>
      </w:r>
      <w:r>
        <w:rPr>
          <w:spacing w:val="1"/>
          <w:sz w:val="28"/>
          <w:szCs w:val="28"/>
        </w:rPr>
        <w:t>r</w:t>
      </w:r>
      <w:r>
        <w:rPr>
          <w:sz w:val="28"/>
          <w:szCs w:val="28"/>
        </w:rPr>
        <w:t>act..............................................................................................</w:t>
      </w:r>
      <w:r w:rsidR="00AF06A6">
        <w:rPr>
          <w:sz w:val="28"/>
          <w:szCs w:val="28"/>
        </w:rPr>
        <w:t>...............................4</w:t>
      </w:r>
    </w:p>
    <w:p w:rsidR="000255AC" w:rsidRDefault="000255AC">
      <w:pPr>
        <w:spacing w:before="6" w:line="180" w:lineRule="exact"/>
        <w:rPr>
          <w:sz w:val="18"/>
          <w:szCs w:val="18"/>
        </w:rPr>
      </w:pPr>
    </w:p>
    <w:p w:rsidR="00DA6074" w:rsidRPr="00DA6074" w:rsidRDefault="00391F79" w:rsidP="00DA6074">
      <w:pPr>
        <w:pStyle w:val="ListParagraph"/>
        <w:numPr>
          <w:ilvl w:val="0"/>
          <w:numId w:val="19"/>
        </w:numPr>
        <w:rPr>
          <w:sz w:val="28"/>
          <w:szCs w:val="28"/>
        </w:rPr>
      </w:pPr>
      <w:r w:rsidRPr="00DA6074">
        <w:rPr>
          <w:spacing w:val="-1"/>
          <w:sz w:val="28"/>
          <w:szCs w:val="28"/>
        </w:rPr>
        <w:t>I</w:t>
      </w:r>
      <w:r w:rsidRPr="00DA6074">
        <w:rPr>
          <w:sz w:val="28"/>
          <w:szCs w:val="28"/>
        </w:rPr>
        <w:t>n</w:t>
      </w:r>
      <w:r w:rsidRPr="00DA6074">
        <w:rPr>
          <w:spacing w:val="-2"/>
          <w:sz w:val="28"/>
          <w:szCs w:val="28"/>
        </w:rPr>
        <w:t>t</w:t>
      </w:r>
      <w:r w:rsidRPr="00DA6074">
        <w:rPr>
          <w:spacing w:val="1"/>
          <w:sz w:val="28"/>
          <w:szCs w:val="28"/>
        </w:rPr>
        <w:t>r</w:t>
      </w:r>
      <w:r w:rsidRPr="00DA6074">
        <w:rPr>
          <w:sz w:val="28"/>
          <w:szCs w:val="28"/>
        </w:rPr>
        <w:t>oduction........................................................................</w:t>
      </w:r>
      <w:r w:rsidR="00F953DE" w:rsidRPr="00DA6074">
        <w:rPr>
          <w:sz w:val="28"/>
          <w:szCs w:val="28"/>
        </w:rPr>
        <w:t>................................</w:t>
      </w:r>
      <w:r w:rsidR="00AF06A6">
        <w:rPr>
          <w:sz w:val="28"/>
          <w:szCs w:val="28"/>
        </w:rPr>
        <w:t>.....6</w:t>
      </w:r>
    </w:p>
    <w:p w:rsidR="00F611FD" w:rsidRPr="00833B8A" w:rsidRDefault="00F611FD" w:rsidP="00833B8A">
      <w:pPr>
        <w:pStyle w:val="ListParagraph"/>
        <w:numPr>
          <w:ilvl w:val="0"/>
          <w:numId w:val="2"/>
        </w:numPr>
        <w:rPr>
          <w:sz w:val="28"/>
          <w:szCs w:val="28"/>
        </w:rPr>
      </w:pPr>
      <w:r w:rsidRPr="00833B8A">
        <w:rPr>
          <w:sz w:val="28"/>
          <w:szCs w:val="28"/>
        </w:rPr>
        <w:t>How Cross-Site Scripting works……………………………………</w:t>
      </w:r>
      <w:r w:rsidR="00833B8A">
        <w:rPr>
          <w:sz w:val="28"/>
          <w:szCs w:val="28"/>
        </w:rPr>
        <w:t>…..</w:t>
      </w:r>
      <w:r w:rsidR="00AF06A6">
        <w:rPr>
          <w:sz w:val="28"/>
          <w:szCs w:val="28"/>
        </w:rPr>
        <w:t>.7</w:t>
      </w:r>
    </w:p>
    <w:p w:rsidR="00833B8A" w:rsidRPr="00833B8A" w:rsidRDefault="00833B8A" w:rsidP="00833B8A">
      <w:pPr>
        <w:pStyle w:val="ListParagraph"/>
        <w:numPr>
          <w:ilvl w:val="0"/>
          <w:numId w:val="2"/>
        </w:numPr>
        <w:rPr>
          <w:sz w:val="28"/>
          <w:szCs w:val="28"/>
        </w:rPr>
      </w:pPr>
      <w:r w:rsidRPr="00833B8A">
        <w:rPr>
          <w:sz w:val="28"/>
          <w:szCs w:val="28"/>
        </w:rPr>
        <w:t>Reasons Why XSS Vulnerabilities are Exploited</w:t>
      </w:r>
      <w:r>
        <w:rPr>
          <w:sz w:val="28"/>
          <w:szCs w:val="28"/>
        </w:rPr>
        <w:t>……………………….</w:t>
      </w:r>
      <w:r w:rsidR="00AF06A6">
        <w:rPr>
          <w:sz w:val="28"/>
          <w:szCs w:val="28"/>
        </w:rPr>
        <w:t>8</w:t>
      </w:r>
    </w:p>
    <w:p w:rsidR="000255AC" w:rsidRDefault="000255AC">
      <w:pPr>
        <w:spacing w:before="4" w:line="180" w:lineRule="exact"/>
        <w:rPr>
          <w:sz w:val="18"/>
          <w:szCs w:val="18"/>
        </w:rPr>
      </w:pPr>
    </w:p>
    <w:p w:rsidR="000255AC" w:rsidRDefault="00391F79">
      <w:pPr>
        <w:ind w:left="476"/>
        <w:rPr>
          <w:sz w:val="28"/>
          <w:szCs w:val="28"/>
        </w:rPr>
      </w:pPr>
      <w:r>
        <w:rPr>
          <w:sz w:val="28"/>
          <w:szCs w:val="28"/>
        </w:rPr>
        <w:t xml:space="preserve">2. </w:t>
      </w:r>
      <w:r>
        <w:rPr>
          <w:spacing w:val="10"/>
          <w:sz w:val="28"/>
          <w:szCs w:val="28"/>
        </w:rPr>
        <w:t xml:space="preserve"> </w:t>
      </w:r>
      <w:r w:rsidR="002113D9" w:rsidRPr="002113D9">
        <w:rPr>
          <w:spacing w:val="10"/>
          <w:sz w:val="28"/>
          <w:szCs w:val="28"/>
        </w:rPr>
        <w:t>Literature Survey</w:t>
      </w:r>
      <w:r w:rsidR="007E6EB5">
        <w:rPr>
          <w:sz w:val="28"/>
          <w:szCs w:val="28"/>
        </w:rPr>
        <w:t>….</w:t>
      </w:r>
      <w:r>
        <w:rPr>
          <w:sz w:val="28"/>
          <w:szCs w:val="28"/>
        </w:rPr>
        <w:t>..............................................................</w:t>
      </w:r>
      <w:r w:rsidR="00AF06A6">
        <w:rPr>
          <w:sz w:val="28"/>
          <w:szCs w:val="28"/>
        </w:rPr>
        <w:t>...............................9</w:t>
      </w:r>
    </w:p>
    <w:p w:rsidR="000255AC" w:rsidRDefault="000255AC">
      <w:pPr>
        <w:spacing w:before="6" w:line="180" w:lineRule="exact"/>
        <w:rPr>
          <w:sz w:val="18"/>
          <w:szCs w:val="18"/>
        </w:rPr>
      </w:pPr>
    </w:p>
    <w:p w:rsidR="000255AC" w:rsidRDefault="00391F79">
      <w:pPr>
        <w:ind w:left="476"/>
        <w:rPr>
          <w:sz w:val="28"/>
          <w:szCs w:val="28"/>
        </w:rPr>
      </w:pPr>
      <w:r>
        <w:rPr>
          <w:sz w:val="28"/>
          <w:szCs w:val="28"/>
        </w:rPr>
        <w:t xml:space="preserve">3. </w:t>
      </w:r>
      <w:r>
        <w:rPr>
          <w:spacing w:val="10"/>
          <w:sz w:val="28"/>
          <w:szCs w:val="28"/>
        </w:rPr>
        <w:t xml:space="preserve"> </w:t>
      </w:r>
      <w:r w:rsidR="002113D9" w:rsidRPr="002113D9">
        <w:rPr>
          <w:spacing w:val="10"/>
          <w:sz w:val="28"/>
          <w:szCs w:val="28"/>
        </w:rPr>
        <w:t>Problem Statement &amp; Objectives</w:t>
      </w:r>
      <w:r w:rsidR="002113D9">
        <w:rPr>
          <w:sz w:val="28"/>
          <w:szCs w:val="28"/>
        </w:rPr>
        <w:t>............</w:t>
      </w:r>
      <w:r>
        <w:rPr>
          <w:sz w:val="28"/>
          <w:szCs w:val="28"/>
        </w:rPr>
        <w:t>.............................</w:t>
      </w:r>
      <w:r w:rsidR="00AF06A6">
        <w:rPr>
          <w:sz w:val="28"/>
          <w:szCs w:val="28"/>
        </w:rPr>
        <w:t>...............................10</w:t>
      </w:r>
    </w:p>
    <w:p w:rsidR="000255AC" w:rsidRDefault="000255AC">
      <w:pPr>
        <w:spacing w:before="4" w:line="180" w:lineRule="exact"/>
        <w:rPr>
          <w:sz w:val="18"/>
          <w:szCs w:val="18"/>
        </w:rPr>
      </w:pPr>
    </w:p>
    <w:p w:rsidR="00DA6074" w:rsidRDefault="00391F79" w:rsidP="00DA6074">
      <w:pPr>
        <w:ind w:left="476"/>
        <w:rPr>
          <w:sz w:val="28"/>
          <w:szCs w:val="28"/>
        </w:rPr>
      </w:pPr>
      <w:r>
        <w:rPr>
          <w:sz w:val="28"/>
          <w:szCs w:val="28"/>
        </w:rPr>
        <w:t xml:space="preserve">4. </w:t>
      </w:r>
      <w:r>
        <w:rPr>
          <w:spacing w:val="10"/>
          <w:sz w:val="28"/>
          <w:szCs w:val="28"/>
        </w:rPr>
        <w:t xml:space="preserve"> </w:t>
      </w:r>
      <w:r w:rsidR="002113D9" w:rsidRPr="002113D9">
        <w:rPr>
          <w:spacing w:val="-6"/>
          <w:sz w:val="28"/>
          <w:szCs w:val="28"/>
        </w:rPr>
        <w:t>Methodology</w:t>
      </w:r>
      <w:r w:rsidR="002113D9">
        <w:rPr>
          <w:spacing w:val="-6"/>
          <w:sz w:val="28"/>
          <w:szCs w:val="28"/>
        </w:rPr>
        <w:t>…...</w:t>
      </w:r>
      <w:r>
        <w:rPr>
          <w:sz w:val="28"/>
          <w:szCs w:val="28"/>
        </w:rPr>
        <w:t>.......................................................................</w:t>
      </w:r>
      <w:r w:rsidR="00AF06A6">
        <w:rPr>
          <w:sz w:val="28"/>
          <w:szCs w:val="28"/>
        </w:rPr>
        <w:t>...............................11</w:t>
      </w:r>
    </w:p>
    <w:p w:rsidR="00DA6074" w:rsidRDefault="00DA6074" w:rsidP="00DA6074">
      <w:pPr>
        <w:ind w:left="476"/>
        <w:rPr>
          <w:sz w:val="28"/>
          <w:szCs w:val="28"/>
        </w:rPr>
      </w:pPr>
    </w:p>
    <w:p w:rsidR="00DA6074" w:rsidRDefault="00DA6074" w:rsidP="00DA6074">
      <w:pPr>
        <w:pStyle w:val="ListParagraph"/>
        <w:numPr>
          <w:ilvl w:val="0"/>
          <w:numId w:val="18"/>
        </w:numPr>
        <w:rPr>
          <w:sz w:val="28"/>
          <w:szCs w:val="28"/>
        </w:rPr>
      </w:pPr>
      <w:r>
        <w:rPr>
          <w:sz w:val="28"/>
          <w:szCs w:val="28"/>
        </w:rPr>
        <w:t>White Bo</w:t>
      </w:r>
      <w:r w:rsidR="00AF06A6">
        <w:rPr>
          <w:sz w:val="28"/>
          <w:szCs w:val="28"/>
        </w:rPr>
        <w:t>x Testing……………………………………………………….11</w:t>
      </w:r>
    </w:p>
    <w:p w:rsidR="00DA6074" w:rsidRDefault="00DA6074" w:rsidP="00DA6074">
      <w:pPr>
        <w:pStyle w:val="ListParagraph"/>
        <w:numPr>
          <w:ilvl w:val="0"/>
          <w:numId w:val="18"/>
        </w:numPr>
        <w:rPr>
          <w:sz w:val="28"/>
          <w:szCs w:val="28"/>
        </w:rPr>
      </w:pPr>
      <w:r>
        <w:rPr>
          <w:sz w:val="28"/>
          <w:szCs w:val="28"/>
        </w:rPr>
        <w:t>Black Bo</w:t>
      </w:r>
      <w:r w:rsidR="00AF06A6">
        <w:rPr>
          <w:sz w:val="28"/>
          <w:szCs w:val="28"/>
        </w:rPr>
        <w:t>x Testing………………………………………………………..12</w:t>
      </w:r>
    </w:p>
    <w:p w:rsidR="00DA6074" w:rsidRPr="00DA6074" w:rsidRDefault="00C01086" w:rsidP="00DA6074">
      <w:pPr>
        <w:pStyle w:val="ListParagraph"/>
        <w:numPr>
          <w:ilvl w:val="0"/>
          <w:numId w:val="18"/>
        </w:numPr>
        <w:rPr>
          <w:sz w:val="28"/>
          <w:szCs w:val="28"/>
        </w:rPr>
      </w:pPr>
      <w:r>
        <w:rPr>
          <w:sz w:val="28"/>
          <w:szCs w:val="28"/>
        </w:rPr>
        <w:t>Data Flow Diagram...</w:t>
      </w:r>
      <w:r w:rsidR="007B662C">
        <w:rPr>
          <w:sz w:val="28"/>
          <w:szCs w:val="28"/>
        </w:rPr>
        <w:t>……</w:t>
      </w:r>
      <w:r w:rsidR="00DA6074">
        <w:rPr>
          <w:sz w:val="28"/>
          <w:szCs w:val="28"/>
        </w:rPr>
        <w:t>……………………………………………</w:t>
      </w:r>
      <w:r w:rsidR="005C0902">
        <w:rPr>
          <w:sz w:val="28"/>
          <w:szCs w:val="28"/>
        </w:rPr>
        <w:t>..</w:t>
      </w:r>
      <w:r w:rsidR="00DA6074">
        <w:rPr>
          <w:sz w:val="28"/>
          <w:szCs w:val="28"/>
        </w:rPr>
        <w:t>..</w:t>
      </w:r>
      <w:r w:rsidR="00AF06A6">
        <w:rPr>
          <w:sz w:val="28"/>
          <w:szCs w:val="28"/>
        </w:rPr>
        <w:t>.13</w:t>
      </w:r>
    </w:p>
    <w:p w:rsidR="000255AC" w:rsidRDefault="000255AC">
      <w:pPr>
        <w:spacing w:before="6" w:line="180" w:lineRule="exact"/>
        <w:rPr>
          <w:sz w:val="18"/>
          <w:szCs w:val="18"/>
        </w:rPr>
      </w:pPr>
    </w:p>
    <w:p w:rsidR="000255AC" w:rsidRDefault="00391F79" w:rsidP="00F953DE">
      <w:pPr>
        <w:ind w:left="476"/>
        <w:rPr>
          <w:sz w:val="28"/>
          <w:szCs w:val="28"/>
        </w:rPr>
      </w:pPr>
      <w:r>
        <w:rPr>
          <w:sz w:val="28"/>
          <w:szCs w:val="28"/>
        </w:rPr>
        <w:t xml:space="preserve">5. </w:t>
      </w:r>
      <w:r>
        <w:rPr>
          <w:spacing w:val="10"/>
          <w:sz w:val="28"/>
          <w:szCs w:val="28"/>
        </w:rPr>
        <w:t xml:space="preserve"> </w:t>
      </w:r>
      <w:r w:rsidR="00266A3A" w:rsidRPr="00266A3A">
        <w:rPr>
          <w:spacing w:val="10"/>
          <w:sz w:val="28"/>
          <w:szCs w:val="28"/>
        </w:rPr>
        <w:t>Hardware &amp; Software requirements</w:t>
      </w:r>
      <w:r w:rsidR="00266A3A">
        <w:rPr>
          <w:sz w:val="28"/>
          <w:szCs w:val="28"/>
        </w:rPr>
        <w:t>....</w:t>
      </w:r>
      <w:r>
        <w:rPr>
          <w:sz w:val="28"/>
          <w:szCs w:val="28"/>
        </w:rPr>
        <w:t>................................</w:t>
      </w:r>
      <w:r w:rsidR="00474A4C">
        <w:rPr>
          <w:sz w:val="28"/>
          <w:szCs w:val="28"/>
        </w:rPr>
        <w:t>..............................</w:t>
      </w:r>
      <w:r w:rsidR="00AF06A6">
        <w:rPr>
          <w:sz w:val="28"/>
          <w:szCs w:val="28"/>
        </w:rPr>
        <w:t>14</w:t>
      </w:r>
    </w:p>
    <w:p w:rsidR="000255AC" w:rsidRDefault="000255AC">
      <w:pPr>
        <w:spacing w:before="6" w:line="180" w:lineRule="exact"/>
        <w:rPr>
          <w:sz w:val="18"/>
          <w:szCs w:val="18"/>
        </w:rPr>
      </w:pPr>
    </w:p>
    <w:p w:rsidR="000255AC" w:rsidRDefault="00F953DE">
      <w:pPr>
        <w:ind w:left="476"/>
        <w:rPr>
          <w:sz w:val="28"/>
          <w:szCs w:val="28"/>
        </w:rPr>
      </w:pPr>
      <w:r>
        <w:rPr>
          <w:spacing w:val="-22"/>
          <w:sz w:val="28"/>
          <w:szCs w:val="28"/>
        </w:rPr>
        <w:t>6</w:t>
      </w:r>
      <w:r w:rsidR="00391F79">
        <w:rPr>
          <w:sz w:val="28"/>
          <w:szCs w:val="28"/>
        </w:rPr>
        <w:t xml:space="preserve">. </w:t>
      </w:r>
      <w:r w:rsidR="00391F79">
        <w:rPr>
          <w:spacing w:val="32"/>
          <w:sz w:val="28"/>
          <w:szCs w:val="28"/>
        </w:rPr>
        <w:t xml:space="preserve"> </w:t>
      </w:r>
      <w:r w:rsidR="00266A3A" w:rsidRPr="00266A3A">
        <w:rPr>
          <w:spacing w:val="32"/>
          <w:sz w:val="28"/>
          <w:szCs w:val="28"/>
        </w:rPr>
        <w:t>Activity Time Chart</w:t>
      </w:r>
      <w:r w:rsidR="00266A3A">
        <w:rPr>
          <w:sz w:val="28"/>
          <w:szCs w:val="28"/>
        </w:rPr>
        <w:t>....................</w:t>
      </w:r>
      <w:r w:rsidR="00391F79">
        <w:rPr>
          <w:sz w:val="28"/>
          <w:szCs w:val="28"/>
        </w:rPr>
        <w:t>.............................................................</w:t>
      </w:r>
      <w:r>
        <w:rPr>
          <w:sz w:val="28"/>
          <w:szCs w:val="28"/>
        </w:rPr>
        <w:t>.</w:t>
      </w:r>
      <w:r w:rsidR="00391F79">
        <w:rPr>
          <w:sz w:val="28"/>
          <w:szCs w:val="28"/>
        </w:rPr>
        <w:t>....</w:t>
      </w:r>
      <w:r w:rsidR="00474A4C">
        <w:rPr>
          <w:spacing w:val="-16"/>
          <w:sz w:val="28"/>
          <w:szCs w:val="28"/>
        </w:rPr>
        <w:t>.</w:t>
      </w:r>
      <w:r w:rsidR="00391F79">
        <w:rPr>
          <w:spacing w:val="-22"/>
          <w:sz w:val="28"/>
          <w:szCs w:val="28"/>
        </w:rPr>
        <w:t>1</w:t>
      </w:r>
      <w:r w:rsidR="00AF06A6">
        <w:rPr>
          <w:sz w:val="28"/>
          <w:szCs w:val="28"/>
        </w:rPr>
        <w:t>5</w:t>
      </w:r>
    </w:p>
    <w:p w:rsidR="000255AC" w:rsidRDefault="00F953DE">
      <w:pPr>
        <w:spacing w:before="6" w:line="180" w:lineRule="exact"/>
        <w:rPr>
          <w:sz w:val="18"/>
          <w:szCs w:val="18"/>
        </w:rPr>
      </w:pPr>
      <w:r>
        <w:rPr>
          <w:sz w:val="18"/>
          <w:szCs w:val="18"/>
        </w:rPr>
        <w:t>.</w:t>
      </w:r>
    </w:p>
    <w:p w:rsidR="000255AC" w:rsidRDefault="00F953DE">
      <w:pPr>
        <w:ind w:left="476"/>
        <w:rPr>
          <w:sz w:val="28"/>
          <w:szCs w:val="28"/>
        </w:rPr>
      </w:pPr>
      <w:r>
        <w:rPr>
          <w:sz w:val="28"/>
          <w:szCs w:val="28"/>
        </w:rPr>
        <w:t>7</w:t>
      </w:r>
      <w:r w:rsidR="00391F79">
        <w:rPr>
          <w:sz w:val="28"/>
          <w:szCs w:val="28"/>
        </w:rPr>
        <w:t xml:space="preserve">. </w:t>
      </w:r>
      <w:r w:rsidR="00391F79">
        <w:rPr>
          <w:spacing w:val="10"/>
          <w:sz w:val="28"/>
          <w:szCs w:val="28"/>
        </w:rPr>
        <w:t xml:space="preserve"> </w:t>
      </w:r>
      <w:r w:rsidR="00266A3A" w:rsidRPr="00266A3A">
        <w:rPr>
          <w:spacing w:val="10"/>
          <w:sz w:val="28"/>
          <w:szCs w:val="28"/>
        </w:rPr>
        <w:t>Results and Discussion</w:t>
      </w:r>
      <w:r w:rsidR="00266A3A">
        <w:rPr>
          <w:spacing w:val="10"/>
          <w:sz w:val="28"/>
          <w:szCs w:val="28"/>
        </w:rPr>
        <w:t>……….</w:t>
      </w:r>
      <w:r w:rsidR="00391F79">
        <w:rPr>
          <w:sz w:val="28"/>
          <w:szCs w:val="28"/>
        </w:rPr>
        <w:t>......................................................................</w:t>
      </w:r>
      <w:r>
        <w:rPr>
          <w:sz w:val="28"/>
          <w:szCs w:val="28"/>
        </w:rPr>
        <w:t>.</w:t>
      </w:r>
      <w:r w:rsidR="00391F79">
        <w:rPr>
          <w:sz w:val="28"/>
          <w:szCs w:val="28"/>
        </w:rPr>
        <w:t>.</w:t>
      </w:r>
      <w:r w:rsidR="00391F79">
        <w:rPr>
          <w:spacing w:val="-2"/>
          <w:sz w:val="28"/>
          <w:szCs w:val="28"/>
        </w:rPr>
        <w:t>.</w:t>
      </w:r>
      <w:r w:rsidR="00391F79">
        <w:rPr>
          <w:spacing w:val="-16"/>
          <w:sz w:val="28"/>
          <w:szCs w:val="28"/>
        </w:rPr>
        <w:t>.</w:t>
      </w:r>
      <w:r w:rsidR="00391F79">
        <w:rPr>
          <w:spacing w:val="-10"/>
          <w:sz w:val="28"/>
          <w:szCs w:val="28"/>
        </w:rPr>
        <w:t>1</w:t>
      </w:r>
      <w:r w:rsidR="00AF06A6">
        <w:rPr>
          <w:sz w:val="28"/>
          <w:szCs w:val="28"/>
        </w:rPr>
        <w:t>6</w:t>
      </w:r>
    </w:p>
    <w:p w:rsidR="000255AC" w:rsidRDefault="000255AC">
      <w:pPr>
        <w:spacing w:before="4" w:line="180" w:lineRule="exact"/>
        <w:rPr>
          <w:sz w:val="18"/>
          <w:szCs w:val="18"/>
        </w:rPr>
      </w:pPr>
    </w:p>
    <w:p w:rsidR="000255AC" w:rsidRDefault="00F953DE">
      <w:pPr>
        <w:ind w:left="476"/>
        <w:rPr>
          <w:sz w:val="28"/>
          <w:szCs w:val="28"/>
        </w:rPr>
      </w:pPr>
      <w:r>
        <w:rPr>
          <w:sz w:val="28"/>
          <w:szCs w:val="28"/>
        </w:rPr>
        <w:t>8</w:t>
      </w:r>
      <w:r w:rsidR="00391F79">
        <w:rPr>
          <w:sz w:val="28"/>
          <w:szCs w:val="28"/>
        </w:rPr>
        <w:t xml:space="preserve">. </w:t>
      </w:r>
      <w:r w:rsidR="00391F79">
        <w:rPr>
          <w:spacing w:val="10"/>
          <w:sz w:val="28"/>
          <w:szCs w:val="28"/>
        </w:rPr>
        <w:t xml:space="preserve"> </w:t>
      </w:r>
      <w:r w:rsidR="00266A3A" w:rsidRPr="00266A3A">
        <w:rPr>
          <w:spacing w:val="10"/>
          <w:sz w:val="28"/>
          <w:szCs w:val="28"/>
        </w:rPr>
        <w:t>Conclusion &amp; Future Scope</w:t>
      </w:r>
      <w:r w:rsidR="00266A3A">
        <w:rPr>
          <w:sz w:val="28"/>
          <w:szCs w:val="28"/>
        </w:rPr>
        <w:t>...........</w:t>
      </w:r>
      <w:r w:rsidR="00391F79">
        <w:rPr>
          <w:sz w:val="28"/>
          <w:szCs w:val="28"/>
        </w:rPr>
        <w:t>...............................................................</w:t>
      </w:r>
      <w:r>
        <w:rPr>
          <w:sz w:val="28"/>
          <w:szCs w:val="28"/>
        </w:rPr>
        <w:t>.</w:t>
      </w:r>
      <w:r w:rsidR="00391F79">
        <w:rPr>
          <w:sz w:val="28"/>
          <w:szCs w:val="28"/>
        </w:rPr>
        <w:t>...</w:t>
      </w:r>
      <w:r w:rsidR="00391F79">
        <w:rPr>
          <w:spacing w:val="-2"/>
          <w:sz w:val="28"/>
          <w:szCs w:val="28"/>
        </w:rPr>
        <w:t>.</w:t>
      </w:r>
      <w:r w:rsidR="00391F79">
        <w:rPr>
          <w:spacing w:val="-16"/>
          <w:sz w:val="28"/>
          <w:szCs w:val="28"/>
        </w:rPr>
        <w:t>.</w:t>
      </w:r>
      <w:r w:rsidR="00391F79">
        <w:rPr>
          <w:spacing w:val="-20"/>
          <w:sz w:val="28"/>
          <w:szCs w:val="28"/>
        </w:rPr>
        <w:t>1</w:t>
      </w:r>
      <w:r w:rsidR="00AF06A6">
        <w:rPr>
          <w:sz w:val="28"/>
          <w:szCs w:val="28"/>
        </w:rPr>
        <w:t>9</w:t>
      </w:r>
    </w:p>
    <w:p w:rsidR="000255AC" w:rsidRDefault="00F953DE">
      <w:pPr>
        <w:spacing w:before="6" w:line="180" w:lineRule="exact"/>
        <w:rPr>
          <w:sz w:val="18"/>
          <w:szCs w:val="18"/>
        </w:rPr>
      </w:pPr>
      <w:r>
        <w:rPr>
          <w:sz w:val="18"/>
          <w:szCs w:val="18"/>
        </w:rPr>
        <w:t>.</w:t>
      </w:r>
    </w:p>
    <w:p w:rsidR="000255AC" w:rsidRDefault="00F953DE">
      <w:pPr>
        <w:ind w:left="476"/>
        <w:rPr>
          <w:sz w:val="28"/>
          <w:szCs w:val="28"/>
        </w:rPr>
      </w:pPr>
      <w:r>
        <w:rPr>
          <w:spacing w:val="-16"/>
          <w:sz w:val="28"/>
          <w:szCs w:val="28"/>
        </w:rPr>
        <w:t>9</w:t>
      </w:r>
      <w:r w:rsidR="00391F79">
        <w:rPr>
          <w:sz w:val="28"/>
          <w:szCs w:val="28"/>
        </w:rPr>
        <w:t>.</w:t>
      </w:r>
      <w:r w:rsidR="00391F79">
        <w:rPr>
          <w:spacing w:val="-44"/>
          <w:sz w:val="28"/>
          <w:szCs w:val="28"/>
        </w:rPr>
        <w:t xml:space="preserve"> </w:t>
      </w:r>
      <w:r w:rsidR="00266A3A" w:rsidRPr="00266A3A">
        <w:rPr>
          <w:spacing w:val="-1"/>
          <w:sz w:val="28"/>
          <w:szCs w:val="28"/>
        </w:rPr>
        <w:t>References</w:t>
      </w:r>
      <w:r w:rsidR="00391F79">
        <w:rPr>
          <w:sz w:val="28"/>
          <w:szCs w:val="28"/>
        </w:rPr>
        <w:t>....................</w:t>
      </w:r>
      <w:r>
        <w:rPr>
          <w:sz w:val="28"/>
          <w:szCs w:val="28"/>
        </w:rPr>
        <w:t>...</w:t>
      </w:r>
      <w:r w:rsidR="00391F79">
        <w:rPr>
          <w:sz w:val="28"/>
          <w:szCs w:val="28"/>
        </w:rPr>
        <w:t>..............................................</w:t>
      </w:r>
      <w:r>
        <w:rPr>
          <w:sz w:val="28"/>
          <w:szCs w:val="28"/>
        </w:rPr>
        <w:t>...............................</w:t>
      </w:r>
      <w:r w:rsidR="00391F79">
        <w:rPr>
          <w:sz w:val="28"/>
          <w:szCs w:val="28"/>
        </w:rPr>
        <w:t>......</w:t>
      </w:r>
      <w:r>
        <w:rPr>
          <w:sz w:val="28"/>
          <w:szCs w:val="28"/>
        </w:rPr>
        <w:t>.</w:t>
      </w:r>
      <w:r w:rsidR="00391F79">
        <w:rPr>
          <w:sz w:val="28"/>
          <w:szCs w:val="28"/>
        </w:rPr>
        <w:t>...</w:t>
      </w:r>
      <w:r w:rsidR="005C0902">
        <w:rPr>
          <w:sz w:val="28"/>
          <w:szCs w:val="28"/>
        </w:rPr>
        <w:t>.</w:t>
      </w:r>
      <w:r w:rsidR="00391F79">
        <w:rPr>
          <w:sz w:val="28"/>
          <w:szCs w:val="28"/>
        </w:rPr>
        <w:t>.</w:t>
      </w:r>
      <w:r w:rsidR="00391F79">
        <w:rPr>
          <w:spacing w:val="-16"/>
          <w:sz w:val="28"/>
          <w:szCs w:val="28"/>
        </w:rPr>
        <w:t>.</w:t>
      </w:r>
      <w:r w:rsidR="00AF06A6">
        <w:rPr>
          <w:spacing w:val="-18"/>
          <w:sz w:val="28"/>
          <w:szCs w:val="28"/>
        </w:rPr>
        <w:t>20</w:t>
      </w:r>
    </w:p>
    <w:p w:rsidR="000255AC" w:rsidRDefault="00F953DE">
      <w:pPr>
        <w:spacing w:before="4" w:line="180" w:lineRule="exact"/>
        <w:rPr>
          <w:sz w:val="18"/>
          <w:szCs w:val="18"/>
        </w:rPr>
      </w:pPr>
      <w:r>
        <w:rPr>
          <w:sz w:val="18"/>
          <w:szCs w:val="18"/>
        </w:rPr>
        <w:t>.</w:t>
      </w: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7E6EB5" w:rsidRDefault="007E6EB5">
      <w:pPr>
        <w:spacing w:before="42"/>
        <w:ind w:left="116"/>
        <w:rPr>
          <w:spacing w:val="-22"/>
          <w:sz w:val="28"/>
          <w:szCs w:val="28"/>
        </w:rPr>
      </w:pPr>
    </w:p>
    <w:p w:rsidR="000255AC" w:rsidRDefault="007B662C" w:rsidP="00F611FD">
      <w:pPr>
        <w:spacing w:before="54"/>
        <w:rPr>
          <w:b/>
          <w:sz w:val="44"/>
          <w:szCs w:val="44"/>
          <w:u w:val="single"/>
        </w:rPr>
      </w:pPr>
      <w:r>
        <w:rPr>
          <w:spacing w:val="-22"/>
          <w:sz w:val="28"/>
          <w:szCs w:val="28"/>
        </w:rPr>
        <w:t xml:space="preserve">                                                                              </w:t>
      </w:r>
      <w:r w:rsidR="00391F79" w:rsidRPr="00E270A3">
        <w:rPr>
          <w:b/>
          <w:spacing w:val="-1"/>
          <w:sz w:val="44"/>
          <w:szCs w:val="44"/>
          <w:u w:val="single"/>
        </w:rPr>
        <w:t>I</w:t>
      </w:r>
      <w:r w:rsidR="00391F79" w:rsidRPr="00E270A3">
        <w:rPr>
          <w:b/>
          <w:sz w:val="44"/>
          <w:szCs w:val="44"/>
          <w:u w:val="single"/>
        </w:rPr>
        <w:t>n</w:t>
      </w:r>
      <w:r w:rsidR="00391F79" w:rsidRPr="00E270A3">
        <w:rPr>
          <w:b/>
          <w:spacing w:val="1"/>
          <w:sz w:val="44"/>
          <w:szCs w:val="44"/>
          <w:u w:val="single"/>
        </w:rPr>
        <w:t>t</w:t>
      </w:r>
      <w:r w:rsidR="00391F79" w:rsidRPr="00E270A3">
        <w:rPr>
          <w:b/>
          <w:sz w:val="44"/>
          <w:szCs w:val="44"/>
          <w:u w:val="single"/>
        </w:rPr>
        <w:t>rodu</w:t>
      </w:r>
      <w:r w:rsidR="00391F79" w:rsidRPr="00E270A3">
        <w:rPr>
          <w:b/>
          <w:spacing w:val="-2"/>
          <w:sz w:val="44"/>
          <w:szCs w:val="44"/>
          <w:u w:val="single"/>
        </w:rPr>
        <w:t>c</w:t>
      </w:r>
      <w:r w:rsidR="00391F79" w:rsidRPr="00E270A3">
        <w:rPr>
          <w:b/>
          <w:spacing w:val="1"/>
          <w:sz w:val="44"/>
          <w:szCs w:val="44"/>
          <w:u w:val="single"/>
        </w:rPr>
        <w:t>t</w:t>
      </w:r>
      <w:r w:rsidR="00E270A3" w:rsidRPr="00E270A3">
        <w:rPr>
          <w:b/>
          <w:sz w:val="44"/>
          <w:szCs w:val="44"/>
          <w:u w:val="single"/>
        </w:rPr>
        <w:t>ion</w:t>
      </w:r>
    </w:p>
    <w:p w:rsidR="00E270A3" w:rsidRPr="00E270A3" w:rsidRDefault="00E270A3" w:rsidP="00F611FD">
      <w:pPr>
        <w:spacing w:before="54"/>
        <w:rPr>
          <w:sz w:val="44"/>
          <w:szCs w:val="44"/>
          <w:u w:val="single"/>
        </w:rPr>
      </w:pPr>
    </w:p>
    <w:p w:rsidR="000255AC" w:rsidRDefault="000255AC">
      <w:pPr>
        <w:spacing w:before="2" w:line="160" w:lineRule="exact"/>
        <w:rPr>
          <w:sz w:val="16"/>
          <w:szCs w:val="16"/>
        </w:rPr>
      </w:pPr>
    </w:p>
    <w:p w:rsidR="0078446A" w:rsidRDefault="0078446A">
      <w:pPr>
        <w:spacing w:line="360" w:lineRule="auto"/>
        <w:ind w:left="116" w:right="60" w:firstLine="753"/>
        <w:jc w:val="both"/>
        <w:rPr>
          <w:spacing w:val="-1"/>
          <w:sz w:val="28"/>
          <w:szCs w:val="28"/>
        </w:rPr>
      </w:pPr>
    </w:p>
    <w:p w:rsidR="000255AC" w:rsidRPr="00C65409" w:rsidRDefault="00F611FD" w:rsidP="00F611FD">
      <w:pPr>
        <w:spacing w:line="360" w:lineRule="auto"/>
        <w:ind w:right="60"/>
        <w:jc w:val="both"/>
        <w:rPr>
          <w:sz w:val="28"/>
          <w:szCs w:val="28"/>
        </w:rPr>
      </w:pPr>
      <w:r>
        <w:rPr>
          <w:spacing w:val="-1"/>
          <w:sz w:val="28"/>
          <w:szCs w:val="28"/>
        </w:rPr>
        <w:t xml:space="preserve">        </w:t>
      </w:r>
      <w:r w:rsidR="00391F79" w:rsidRPr="00C65409">
        <w:rPr>
          <w:spacing w:val="-1"/>
          <w:sz w:val="28"/>
          <w:szCs w:val="28"/>
        </w:rPr>
        <w:t>C</w:t>
      </w:r>
      <w:r w:rsidR="00391F79" w:rsidRPr="00C65409">
        <w:rPr>
          <w:spacing w:val="1"/>
          <w:sz w:val="28"/>
          <w:szCs w:val="28"/>
        </w:rPr>
        <w:t>r</w:t>
      </w:r>
      <w:r w:rsidR="00391F79" w:rsidRPr="00C65409">
        <w:rPr>
          <w:sz w:val="28"/>
          <w:szCs w:val="28"/>
        </w:rPr>
        <w:t>o</w:t>
      </w:r>
      <w:r w:rsidR="00391F79" w:rsidRPr="00C65409">
        <w:rPr>
          <w:spacing w:val="-1"/>
          <w:sz w:val="28"/>
          <w:szCs w:val="28"/>
        </w:rPr>
        <w:t>ss</w:t>
      </w:r>
      <w:r w:rsidR="00391F79" w:rsidRPr="00C65409">
        <w:rPr>
          <w:spacing w:val="1"/>
          <w:sz w:val="28"/>
          <w:szCs w:val="28"/>
        </w:rPr>
        <w:t>-</w:t>
      </w:r>
      <w:r w:rsidR="00391F79" w:rsidRPr="00C65409">
        <w:rPr>
          <w:spacing w:val="-1"/>
          <w:sz w:val="28"/>
          <w:szCs w:val="28"/>
        </w:rPr>
        <w:t>s</w:t>
      </w:r>
      <w:r w:rsidR="00391F79" w:rsidRPr="00C65409">
        <w:rPr>
          <w:sz w:val="28"/>
          <w:szCs w:val="28"/>
        </w:rPr>
        <w:t>ite</w:t>
      </w:r>
      <w:r w:rsidR="00391F79" w:rsidRPr="00C65409">
        <w:rPr>
          <w:spacing w:val="3"/>
          <w:sz w:val="28"/>
          <w:szCs w:val="28"/>
        </w:rPr>
        <w:t xml:space="preserve"> </w:t>
      </w:r>
      <w:proofErr w:type="gramStart"/>
      <w:r w:rsidR="00391F79" w:rsidRPr="00C65409">
        <w:rPr>
          <w:spacing w:val="-1"/>
          <w:sz w:val="28"/>
          <w:szCs w:val="28"/>
        </w:rPr>
        <w:t>s</w:t>
      </w:r>
      <w:r w:rsidR="00391F79" w:rsidRPr="00C65409">
        <w:rPr>
          <w:sz w:val="28"/>
          <w:szCs w:val="28"/>
        </w:rPr>
        <w:t>c</w:t>
      </w:r>
      <w:r w:rsidR="00391F79" w:rsidRPr="00C65409">
        <w:rPr>
          <w:spacing w:val="1"/>
          <w:sz w:val="28"/>
          <w:szCs w:val="28"/>
        </w:rPr>
        <w:t>r</w:t>
      </w:r>
      <w:r w:rsidR="00391F79" w:rsidRPr="00C65409">
        <w:rPr>
          <w:sz w:val="28"/>
          <w:szCs w:val="28"/>
        </w:rPr>
        <w:t xml:space="preserve">ipting </w:t>
      </w:r>
      <w:r w:rsidR="00391F79" w:rsidRPr="00C65409">
        <w:rPr>
          <w:spacing w:val="25"/>
          <w:sz w:val="28"/>
          <w:szCs w:val="28"/>
        </w:rPr>
        <w:t xml:space="preserve"> </w:t>
      </w:r>
      <w:r w:rsidR="00391F79" w:rsidRPr="00C65409">
        <w:rPr>
          <w:sz w:val="28"/>
          <w:szCs w:val="28"/>
        </w:rPr>
        <w:t>is</w:t>
      </w:r>
      <w:proofErr w:type="gramEnd"/>
      <w:r w:rsidR="00391F79" w:rsidRPr="00C65409">
        <w:rPr>
          <w:sz w:val="28"/>
          <w:szCs w:val="28"/>
        </w:rPr>
        <w:t xml:space="preserve"> a</w:t>
      </w:r>
      <w:r w:rsidR="00391F79" w:rsidRPr="00C65409">
        <w:rPr>
          <w:spacing w:val="1"/>
          <w:sz w:val="28"/>
          <w:szCs w:val="28"/>
        </w:rPr>
        <w:t xml:space="preserve"> </w:t>
      </w:r>
      <w:r w:rsidR="00391F79" w:rsidRPr="00C65409">
        <w:rPr>
          <w:sz w:val="28"/>
          <w:szCs w:val="28"/>
        </w:rPr>
        <w:t>type</w:t>
      </w:r>
      <w:r w:rsidR="00391F79" w:rsidRPr="00C65409">
        <w:rPr>
          <w:spacing w:val="3"/>
          <w:sz w:val="28"/>
          <w:szCs w:val="28"/>
        </w:rPr>
        <w:t xml:space="preserve"> </w:t>
      </w:r>
      <w:r w:rsidR="00391F79" w:rsidRPr="00C65409">
        <w:rPr>
          <w:spacing w:val="-2"/>
          <w:sz w:val="28"/>
          <w:szCs w:val="28"/>
        </w:rPr>
        <w:t>o</w:t>
      </w:r>
      <w:r w:rsidR="00391F79" w:rsidRPr="00C65409">
        <w:rPr>
          <w:sz w:val="28"/>
          <w:szCs w:val="28"/>
        </w:rPr>
        <w:t>f</w:t>
      </w:r>
      <w:r w:rsidR="00391F79" w:rsidRPr="00C65409">
        <w:rPr>
          <w:spacing w:val="2"/>
          <w:sz w:val="28"/>
          <w:szCs w:val="28"/>
        </w:rPr>
        <w:t xml:space="preserve"> </w:t>
      </w:r>
      <w:r w:rsidR="00391F79" w:rsidRPr="00C65409">
        <w:rPr>
          <w:sz w:val="28"/>
          <w:szCs w:val="28"/>
        </w:rPr>
        <w:t>computer</w:t>
      </w:r>
      <w:r w:rsidR="00391F79" w:rsidRPr="00C65409">
        <w:rPr>
          <w:spacing w:val="2"/>
          <w:sz w:val="28"/>
          <w:szCs w:val="28"/>
        </w:rPr>
        <w:t xml:space="preserve"> </w:t>
      </w:r>
      <w:r w:rsidR="00391F79" w:rsidRPr="00C65409">
        <w:rPr>
          <w:spacing w:val="-1"/>
          <w:sz w:val="28"/>
          <w:szCs w:val="28"/>
        </w:rPr>
        <w:t>s</w:t>
      </w:r>
      <w:r w:rsidR="00391F79" w:rsidRPr="00C65409">
        <w:rPr>
          <w:sz w:val="28"/>
          <w:szCs w:val="28"/>
        </w:rPr>
        <w:t>ecurity</w:t>
      </w:r>
      <w:r w:rsidR="00391F79" w:rsidRPr="00C65409">
        <w:rPr>
          <w:spacing w:val="1"/>
          <w:sz w:val="28"/>
          <w:szCs w:val="28"/>
        </w:rPr>
        <w:t xml:space="preserve"> </w:t>
      </w:r>
      <w:r w:rsidR="00391F79" w:rsidRPr="00C65409">
        <w:rPr>
          <w:sz w:val="28"/>
          <w:szCs w:val="28"/>
        </w:rPr>
        <w:t>vulne</w:t>
      </w:r>
      <w:r w:rsidR="00391F79" w:rsidRPr="00C65409">
        <w:rPr>
          <w:spacing w:val="1"/>
          <w:sz w:val="28"/>
          <w:szCs w:val="28"/>
        </w:rPr>
        <w:t>r</w:t>
      </w:r>
      <w:r w:rsidR="00391F79" w:rsidRPr="00C65409">
        <w:rPr>
          <w:sz w:val="28"/>
          <w:szCs w:val="28"/>
        </w:rPr>
        <w:t>ability</w:t>
      </w:r>
      <w:r w:rsidR="00391F79" w:rsidRPr="00C65409">
        <w:rPr>
          <w:spacing w:val="1"/>
          <w:sz w:val="28"/>
          <w:szCs w:val="28"/>
        </w:rPr>
        <w:t xml:space="preserve"> </w:t>
      </w:r>
      <w:r w:rsidR="00391F79" w:rsidRPr="00C65409">
        <w:rPr>
          <w:sz w:val="28"/>
          <w:szCs w:val="28"/>
        </w:rPr>
        <w:t>that</w:t>
      </w:r>
      <w:r w:rsidR="00391F79" w:rsidRPr="00C65409">
        <w:rPr>
          <w:spacing w:val="1"/>
          <w:sz w:val="28"/>
          <w:szCs w:val="28"/>
        </w:rPr>
        <w:t xml:space="preserve"> </w:t>
      </w:r>
      <w:r w:rsidR="00391F79" w:rsidRPr="00C65409">
        <w:rPr>
          <w:sz w:val="28"/>
          <w:szCs w:val="28"/>
        </w:rPr>
        <w:t xml:space="preserve">is </w:t>
      </w:r>
      <w:r w:rsidR="00391F79" w:rsidRPr="00C65409">
        <w:rPr>
          <w:spacing w:val="1"/>
          <w:sz w:val="28"/>
          <w:szCs w:val="28"/>
        </w:rPr>
        <w:t>f</w:t>
      </w:r>
      <w:r w:rsidR="00391F79" w:rsidRPr="00C65409">
        <w:rPr>
          <w:sz w:val="28"/>
          <w:szCs w:val="28"/>
        </w:rPr>
        <w:t>ound</w:t>
      </w:r>
      <w:r w:rsidR="00391F79" w:rsidRPr="00C65409">
        <w:rPr>
          <w:spacing w:val="1"/>
          <w:sz w:val="28"/>
          <w:szCs w:val="28"/>
        </w:rPr>
        <w:t xml:space="preserve"> </w:t>
      </w:r>
      <w:r w:rsidR="00391F79" w:rsidRPr="00C65409">
        <w:rPr>
          <w:sz w:val="28"/>
          <w:szCs w:val="28"/>
        </w:rPr>
        <w:t>in web</w:t>
      </w:r>
      <w:r w:rsidR="00391F79" w:rsidRPr="00C65409">
        <w:rPr>
          <w:spacing w:val="1"/>
          <w:sz w:val="28"/>
          <w:szCs w:val="28"/>
        </w:rPr>
        <w:t>-</w:t>
      </w:r>
      <w:r w:rsidR="00391F79" w:rsidRPr="00C65409">
        <w:rPr>
          <w:sz w:val="28"/>
          <w:szCs w:val="28"/>
        </w:rPr>
        <w:t>ba</w:t>
      </w:r>
      <w:r w:rsidR="00391F79" w:rsidRPr="00C65409">
        <w:rPr>
          <w:spacing w:val="-1"/>
          <w:sz w:val="28"/>
          <w:szCs w:val="28"/>
        </w:rPr>
        <w:t>s</w:t>
      </w:r>
      <w:r w:rsidR="00391F79" w:rsidRPr="00C65409">
        <w:rPr>
          <w:sz w:val="28"/>
          <w:szCs w:val="28"/>
        </w:rPr>
        <w:t>ed applicatio</w:t>
      </w:r>
      <w:r w:rsidR="00391F79" w:rsidRPr="00C65409">
        <w:rPr>
          <w:spacing w:val="2"/>
          <w:sz w:val="28"/>
          <w:szCs w:val="28"/>
        </w:rPr>
        <w:t>n</w:t>
      </w:r>
      <w:r w:rsidR="00391F79" w:rsidRPr="00C65409">
        <w:rPr>
          <w:sz w:val="28"/>
          <w:szCs w:val="28"/>
        </w:rPr>
        <w:t>s</w:t>
      </w:r>
      <w:r w:rsidR="00391F79" w:rsidRPr="00C65409">
        <w:rPr>
          <w:spacing w:val="-1"/>
          <w:sz w:val="28"/>
          <w:szCs w:val="28"/>
        </w:rPr>
        <w:t xml:space="preserve"> </w:t>
      </w:r>
      <w:r w:rsidR="00391F79" w:rsidRPr="00C65409">
        <w:rPr>
          <w:sz w:val="28"/>
          <w:szCs w:val="28"/>
        </w:rPr>
        <w:t>which allows</w:t>
      </w:r>
      <w:r w:rsidR="00391F79" w:rsidRPr="00C65409">
        <w:rPr>
          <w:spacing w:val="1"/>
          <w:sz w:val="28"/>
          <w:szCs w:val="28"/>
        </w:rPr>
        <w:t xml:space="preserve"> </w:t>
      </w:r>
      <w:r w:rsidR="00391F79" w:rsidRPr="00C65409">
        <w:rPr>
          <w:sz w:val="28"/>
          <w:szCs w:val="28"/>
        </w:rPr>
        <w:t>code injection by  web u</w:t>
      </w:r>
      <w:r w:rsidR="00391F79" w:rsidRPr="00C65409">
        <w:rPr>
          <w:spacing w:val="1"/>
          <w:sz w:val="28"/>
          <w:szCs w:val="28"/>
        </w:rPr>
        <w:t>s</w:t>
      </w:r>
      <w:r w:rsidR="00391F79" w:rsidRPr="00C65409">
        <w:rPr>
          <w:sz w:val="28"/>
          <w:szCs w:val="28"/>
        </w:rPr>
        <w:t>e</w:t>
      </w:r>
      <w:r w:rsidR="00391F79" w:rsidRPr="00C65409">
        <w:rPr>
          <w:spacing w:val="1"/>
          <w:sz w:val="28"/>
          <w:szCs w:val="28"/>
        </w:rPr>
        <w:t>r</w:t>
      </w:r>
      <w:r w:rsidR="00391F79" w:rsidRPr="00C65409">
        <w:rPr>
          <w:sz w:val="28"/>
          <w:szCs w:val="28"/>
        </w:rPr>
        <w:t>s</w:t>
      </w:r>
      <w:r w:rsidR="00391F79" w:rsidRPr="00C65409">
        <w:rPr>
          <w:spacing w:val="-1"/>
          <w:sz w:val="28"/>
          <w:szCs w:val="28"/>
        </w:rPr>
        <w:t xml:space="preserve"> </w:t>
      </w:r>
      <w:r w:rsidR="00391F79" w:rsidRPr="00C65409">
        <w:rPr>
          <w:sz w:val="28"/>
          <w:szCs w:val="28"/>
        </w:rPr>
        <w:t>into any webpage</w:t>
      </w:r>
      <w:r w:rsidR="00391F79" w:rsidRPr="00C65409">
        <w:rPr>
          <w:spacing w:val="1"/>
          <w:sz w:val="28"/>
          <w:szCs w:val="28"/>
        </w:rPr>
        <w:t xml:space="preserve"> </w:t>
      </w:r>
      <w:r w:rsidR="00391F79" w:rsidRPr="00C65409">
        <w:rPr>
          <w:sz w:val="28"/>
          <w:szCs w:val="28"/>
        </w:rPr>
        <w:t>that is vie</w:t>
      </w:r>
      <w:r w:rsidR="00391F79" w:rsidRPr="00C65409">
        <w:rPr>
          <w:spacing w:val="-1"/>
          <w:sz w:val="28"/>
          <w:szCs w:val="28"/>
        </w:rPr>
        <w:t>w</w:t>
      </w:r>
      <w:r w:rsidR="00391F79" w:rsidRPr="00C65409">
        <w:rPr>
          <w:sz w:val="28"/>
          <w:szCs w:val="28"/>
        </w:rPr>
        <w:t>ed</w:t>
      </w:r>
      <w:r w:rsidR="00391F79" w:rsidRPr="00C65409">
        <w:rPr>
          <w:spacing w:val="3"/>
          <w:sz w:val="28"/>
          <w:szCs w:val="28"/>
        </w:rPr>
        <w:t xml:space="preserve"> </w:t>
      </w:r>
      <w:r w:rsidR="00391F79" w:rsidRPr="00C65409">
        <w:rPr>
          <w:sz w:val="28"/>
          <w:szCs w:val="28"/>
        </w:rPr>
        <w:t>by</w:t>
      </w:r>
      <w:r w:rsidR="00391F79" w:rsidRPr="00C65409">
        <w:rPr>
          <w:spacing w:val="1"/>
          <w:sz w:val="28"/>
          <w:szCs w:val="28"/>
        </w:rPr>
        <w:t xml:space="preserve"> </w:t>
      </w:r>
      <w:r w:rsidR="00391F79" w:rsidRPr="00C65409">
        <w:rPr>
          <w:spacing w:val="-2"/>
          <w:sz w:val="28"/>
          <w:szCs w:val="28"/>
        </w:rPr>
        <w:t>o</w:t>
      </w:r>
      <w:r w:rsidR="00391F79" w:rsidRPr="00C65409">
        <w:rPr>
          <w:sz w:val="28"/>
          <w:szCs w:val="28"/>
        </w:rPr>
        <w:t>ther</w:t>
      </w:r>
      <w:r w:rsidR="00391F79" w:rsidRPr="00C65409">
        <w:rPr>
          <w:spacing w:val="1"/>
          <w:sz w:val="28"/>
          <w:szCs w:val="28"/>
        </w:rPr>
        <w:t xml:space="preserve"> </w:t>
      </w:r>
      <w:r w:rsidR="00391F79" w:rsidRPr="00C65409">
        <w:rPr>
          <w:sz w:val="28"/>
          <w:szCs w:val="28"/>
        </w:rPr>
        <w:t>u</w:t>
      </w:r>
      <w:r w:rsidR="00391F79" w:rsidRPr="00C65409">
        <w:rPr>
          <w:spacing w:val="-1"/>
          <w:sz w:val="28"/>
          <w:szCs w:val="28"/>
        </w:rPr>
        <w:t>s</w:t>
      </w:r>
      <w:r w:rsidR="00391F79" w:rsidRPr="00C65409">
        <w:rPr>
          <w:sz w:val="28"/>
          <w:szCs w:val="28"/>
        </w:rPr>
        <w:t>e</w:t>
      </w:r>
      <w:r w:rsidR="00391F79" w:rsidRPr="00C65409">
        <w:rPr>
          <w:spacing w:val="1"/>
          <w:sz w:val="28"/>
          <w:szCs w:val="28"/>
        </w:rPr>
        <w:t>r</w:t>
      </w:r>
      <w:r w:rsidR="00391F79" w:rsidRPr="00C65409">
        <w:rPr>
          <w:spacing w:val="-1"/>
          <w:sz w:val="28"/>
          <w:szCs w:val="28"/>
        </w:rPr>
        <w:t>s</w:t>
      </w:r>
      <w:r w:rsidR="00391F79" w:rsidRPr="00C65409">
        <w:rPr>
          <w:sz w:val="28"/>
          <w:szCs w:val="28"/>
        </w:rPr>
        <w:t xml:space="preserve">. </w:t>
      </w:r>
      <w:r w:rsidR="00391F79" w:rsidRPr="00C65409">
        <w:rPr>
          <w:spacing w:val="9"/>
          <w:sz w:val="28"/>
          <w:szCs w:val="28"/>
        </w:rPr>
        <w:t xml:space="preserve"> </w:t>
      </w:r>
      <w:r w:rsidR="00391F79" w:rsidRPr="00C65409">
        <w:rPr>
          <w:sz w:val="28"/>
          <w:szCs w:val="28"/>
        </w:rPr>
        <w:t>XSS</w:t>
      </w:r>
      <w:r w:rsidR="00391F79" w:rsidRPr="00C65409">
        <w:rPr>
          <w:spacing w:val="1"/>
          <w:sz w:val="28"/>
          <w:szCs w:val="28"/>
        </w:rPr>
        <w:t xml:space="preserve"> </w:t>
      </w:r>
      <w:r w:rsidR="00391F79" w:rsidRPr="00C65409">
        <w:rPr>
          <w:sz w:val="28"/>
          <w:szCs w:val="28"/>
        </w:rPr>
        <w:t>is made po</w:t>
      </w:r>
      <w:r w:rsidR="00391F79" w:rsidRPr="00C65409">
        <w:rPr>
          <w:spacing w:val="1"/>
          <w:sz w:val="28"/>
          <w:szCs w:val="28"/>
        </w:rPr>
        <w:t>s</w:t>
      </w:r>
      <w:r w:rsidR="00391F79" w:rsidRPr="00C65409">
        <w:rPr>
          <w:spacing w:val="-1"/>
          <w:sz w:val="28"/>
          <w:szCs w:val="28"/>
        </w:rPr>
        <w:t>s</w:t>
      </w:r>
      <w:r w:rsidR="00391F79" w:rsidRPr="00C65409">
        <w:rPr>
          <w:sz w:val="28"/>
          <w:szCs w:val="28"/>
        </w:rPr>
        <w:t>ible</w:t>
      </w:r>
      <w:r w:rsidR="00391F79" w:rsidRPr="00C65409">
        <w:rPr>
          <w:spacing w:val="1"/>
          <w:sz w:val="28"/>
          <w:szCs w:val="28"/>
        </w:rPr>
        <w:t xml:space="preserve"> </w:t>
      </w:r>
      <w:r w:rsidR="00391F79" w:rsidRPr="00C65409">
        <w:rPr>
          <w:sz w:val="28"/>
          <w:szCs w:val="28"/>
        </w:rPr>
        <w:t>due</w:t>
      </w:r>
      <w:r w:rsidR="00391F79" w:rsidRPr="00C65409">
        <w:rPr>
          <w:spacing w:val="3"/>
          <w:sz w:val="28"/>
          <w:szCs w:val="28"/>
        </w:rPr>
        <w:t xml:space="preserve"> </w:t>
      </w:r>
      <w:r w:rsidR="00391F79" w:rsidRPr="00C65409">
        <w:rPr>
          <w:spacing w:val="-2"/>
          <w:sz w:val="28"/>
          <w:szCs w:val="28"/>
        </w:rPr>
        <w:t>t</w:t>
      </w:r>
      <w:r w:rsidR="00391F79" w:rsidRPr="00C65409">
        <w:rPr>
          <w:sz w:val="28"/>
          <w:szCs w:val="28"/>
        </w:rPr>
        <w:t>o</w:t>
      </w:r>
      <w:r w:rsidR="00391F79" w:rsidRPr="00C65409">
        <w:rPr>
          <w:spacing w:val="1"/>
          <w:sz w:val="28"/>
          <w:szCs w:val="28"/>
        </w:rPr>
        <w:t xml:space="preserve"> </w:t>
      </w:r>
      <w:r w:rsidR="00391F79" w:rsidRPr="00C65409">
        <w:rPr>
          <w:sz w:val="28"/>
          <w:szCs w:val="28"/>
        </w:rPr>
        <w:t>the</w:t>
      </w:r>
      <w:r w:rsidR="00391F79" w:rsidRPr="00C65409">
        <w:rPr>
          <w:spacing w:val="3"/>
          <w:sz w:val="28"/>
          <w:szCs w:val="28"/>
        </w:rPr>
        <w:t xml:space="preserve"> </w:t>
      </w:r>
      <w:r w:rsidR="00391F79" w:rsidRPr="00C65409">
        <w:rPr>
          <w:spacing w:val="-1"/>
          <w:sz w:val="28"/>
          <w:szCs w:val="28"/>
        </w:rPr>
        <w:t>f</w:t>
      </w:r>
      <w:r w:rsidR="00391F79" w:rsidRPr="00C65409">
        <w:rPr>
          <w:sz w:val="28"/>
          <w:szCs w:val="28"/>
        </w:rPr>
        <w:t>act</w:t>
      </w:r>
      <w:r w:rsidR="00391F79" w:rsidRPr="00C65409">
        <w:rPr>
          <w:spacing w:val="1"/>
          <w:sz w:val="28"/>
          <w:szCs w:val="28"/>
        </w:rPr>
        <w:t xml:space="preserve"> </w:t>
      </w:r>
      <w:r w:rsidR="00391F79" w:rsidRPr="00C65409">
        <w:rPr>
          <w:sz w:val="28"/>
          <w:szCs w:val="28"/>
        </w:rPr>
        <w:t>that</w:t>
      </w:r>
      <w:r w:rsidR="00391F79" w:rsidRPr="00C65409">
        <w:rPr>
          <w:spacing w:val="1"/>
          <w:sz w:val="28"/>
          <w:szCs w:val="28"/>
        </w:rPr>
        <w:t xml:space="preserve"> f</w:t>
      </w:r>
      <w:r w:rsidR="00391F79" w:rsidRPr="00C65409">
        <w:rPr>
          <w:sz w:val="28"/>
          <w:szCs w:val="28"/>
        </w:rPr>
        <w:t>aulty</w:t>
      </w:r>
      <w:r w:rsidR="00391F79" w:rsidRPr="00C65409">
        <w:rPr>
          <w:spacing w:val="1"/>
          <w:sz w:val="28"/>
          <w:szCs w:val="28"/>
        </w:rPr>
        <w:t xml:space="preserve"> </w:t>
      </w:r>
      <w:r w:rsidR="00391F79" w:rsidRPr="00C65409">
        <w:rPr>
          <w:sz w:val="28"/>
          <w:szCs w:val="28"/>
        </w:rPr>
        <w:t>coding</w:t>
      </w:r>
      <w:r w:rsidR="00391F79" w:rsidRPr="00C65409">
        <w:rPr>
          <w:spacing w:val="1"/>
          <w:sz w:val="28"/>
          <w:szCs w:val="28"/>
        </w:rPr>
        <w:t xml:space="preserve"> </w:t>
      </w:r>
      <w:r w:rsidR="00391F79" w:rsidRPr="00C65409">
        <w:rPr>
          <w:sz w:val="28"/>
          <w:szCs w:val="28"/>
        </w:rPr>
        <w:t>cau</w:t>
      </w:r>
      <w:r w:rsidR="00391F79" w:rsidRPr="00C65409">
        <w:rPr>
          <w:spacing w:val="1"/>
          <w:sz w:val="28"/>
          <w:szCs w:val="28"/>
        </w:rPr>
        <w:t>s</w:t>
      </w:r>
      <w:r w:rsidR="00391F79" w:rsidRPr="00C65409">
        <w:rPr>
          <w:sz w:val="28"/>
          <w:szCs w:val="28"/>
        </w:rPr>
        <w:t>es XSS holes</w:t>
      </w:r>
      <w:r w:rsidR="00391F79" w:rsidRPr="00C65409">
        <w:rPr>
          <w:spacing w:val="1"/>
          <w:sz w:val="28"/>
          <w:szCs w:val="28"/>
        </w:rPr>
        <w:t xml:space="preserve"> (</w:t>
      </w:r>
      <w:r w:rsidR="00391F79" w:rsidRPr="00C65409">
        <w:rPr>
          <w:sz w:val="28"/>
          <w:szCs w:val="28"/>
        </w:rPr>
        <w:t>vuln</w:t>
      </w:r>
      <w:r w:rsidR="00391F79" w:rsidRPr="00C65409">
        <w:rPr>
          <w:spacing w:val="-2"/>
          <w:sz w:val="28"/>
          <w:szCs w:val="28"/>
        </w:rPr>
        <w:t>e</w:t>
      </w:r>
      <w:r w:rsidR="00391F79" w:rsidRPr="00C65409">
        <w:rPr>
          <w:spacing w:val="1"/>
          <w:sz w:val="28"/>
          <w:szCs w:val="28"/>
        </w:rPr>
        <w:t>r</w:t>
      </w:r>
      <w:r w:rsidR="00391F79" w:rsidRPr="00C65409">
        <w:rPr>
          <w:sz w:val="28"/>
          <w:szCs w:val="28"/>
        </w:rPr>
        <w:t>abilities</w:t>
      </w:r>
      <w:r w:rsidR="00391F79" w:rsidRPr="00C65409">
        <w:rPr>
          <w:spacing w:val="1"/>
          <w:sz w:val="28"/>
          <w:szCs w:val="28"/>
        </w:rPr>
        <w:t xml:space="preserve"> </w:t>
      </w:r>
      <w:r w:rsidR="00391F79" w:rsidRPr="00C65409">
        <w:rPr>
          <w:sz w:val="28"/>
          <w:szCs w:val="28"/>
        </w:rPr>
        <w:t>on</w:t>
      </w:r>
      <w:r w:rsidR="00391F79" w:rsidRPr="00C65409">
        <w:rPr>
          <w:spacing w:val="2"/>
          <w:sz w:val="28"/>
          <w:szCs w:val="28"/>
        </w:rPr>
        <w:t xml:space="preserve"> </w:t>
      </w:r>
      <w:r w:rsidR="00391F79" w:rsidRPr="00C65409">
        <w:rPr>
          <w:sz w:val="28"/>
          <w:szCs w:val="28"/>
        </w:rPr>
        <w:t>web</w:t>
      </w:r>
      <w:r w:rsidR="00391F79" w:rsidRPr="00C65409">
        <w:rPr>
          <w:spacing w:val="-1"/>
          <w:sz w:val="28"/>
          <w:szCs w:val="28"/>
        </w:rPr>
        <w:t>s</w:t>
      </w:r>
      <w:r w:rsidR="00391F79" w:rsidRPr="00C65409">
        <w:rPr>
          <w:sz w:val="28"/>
          <w:szCs w:val="28"/>
        </w:rPr>
        <w:t>it</w:t>
      </w:r>
      <w:r w:rsidR="00391F79" w:rsidRPr="00C65409">
        <w:rPr>
          <w:spacing w:val="2"/>
          <w:sz w:val="28"/>
          <w:szCs w:val="28"/>
        </w:rPr>
        <w:t>e</w:t>
      </w:r>
      <w:r w:rsidR="00391F79" w:rsidRPr="00C65409">
        <w:rPr>
          <w:sz w:val="28"/>
          <w:szCs w:val="28"/>
        </w:rPr>
        <w:t>s</w:t>
      </w:r>
      <w:r w:rsidR="00391F79" w:rsidRPr="00C65409">
        <w:rPr>
          <w:spacing w:val="1"/>
          <w:sz w:val="28"/>
          <w:szCs w:val="28"/>
        </w:rPr>
        <w:t xml:space="preserve"> </w:t>
      </w:r>
      <w:r w:rsidR="00391F79" w:rsidRPr="00C65409">
        <w:rPr>
          <w:spacing w:val="-2"/>
          <w:sz w:val="28"/>
          <w:szCs w:val="28"/>
        </w:rPr>
        <w:t>t</w:t>
      </w:r>
      <w:r w:rsidR="00391F79" w:rsidRPr="00C65409">
        <w:rPr>
          <w:sz w:val="28"/>
          <w:szCs w:val="28"/>
        </w:rPr>
        <w:t>hat</w:t>
      </w:r>
      <w:r w:rsidR="00391F79" w:rsidRPr="00C65409">
        <w:rPr>
          <w:spacing w:val="2"/>
          <w:sz w:val="28"/>
          <w:szCs w:val="28"/>
        </w:rPr>
        <w:t xml:space="preserve"> </w:t>
      </w:r>
      <w:r w:rsidR="00391F79" w:rsidRPr="00C65409">
        <w:rPr>
          <w:sz w:val="28"/>
          <w:szCs w:val="28"/>
        </w:rPr>
        <w:t>allows</w:t>
      </w:r>
      <w:r w:rsidR="00391F79" w:rsidRPr="00C65409">
        <w:rPr>
          <w:spacing w:val="1"/>
          <w:sz w:val="28"/>
          <w:szCs w:val="28"/>
        </w:rPr>
        <w:t xml:space="preserve"> </w:t>
      </w:r>
      <w:r w:rsidR="00391F79" w:rsidRPr="00C65409">
        <w:rPr>
          <w:sz w:val="28"/>
          <w:szCs w:val="28"/>
        </w:rPr>
        <w:t>attackers</w:t>
      </w:r>
      <w:r w:rsidR="00391F79" w:rsidRPr="00C65409">
        <w:rPr>
          <w:spacing w:val="1"/>
          <w:sz w:val="28"/>
          <w:szCs w:val="28"/>
        </w:rPr>
        <w:t xml:space="preserve"> </w:t>
      </w:r>
      <w:r w:rsidR="00391F79" w:rsidRPr="00C65409">
        <w:rPr>
          <w:sz w:val="28"/>
          <w:szCs w:val="28"/>
        </w:rPr>
        <w:t>to</w:t>
      </w:r>
      <w:r w:rsidR="00391F79" w:rsidRPr="00C65409">
        <w:rPr>
          <w:spacing w:val="2"/>
          <w:sz w:val="28"/>
          <w:szCs w:val="28"/>
        </w:rPr>
        <w:t xml:space="preserve"> </w:t>
      </w:r>
      <w:r w:rsidR="00391F79" w:rsidRPr="00C65409">
        <w:rPr>
          <w:sz w:val="28"/>
          <w:szCs w:val="28"/>
        </w:rPr>
        <w:t xml:space="preserve">avoid </w:t>
      </w:r>
      <w:r w:rsidR="00391F79" w:rsidRPr="00C65409">
        <w:rPr>
          <w:spacing w:val="-1"/>
          <w:sz w:val="28"/>
          <w:szCs w:val="28"/>
        </w:rPr>
        <w:t>s</w:t>
      </w:r>
      <w:r w:rsidR="00391F79" w:rsidRPr="00C65409">
        <w:rPr>
          <w:spacing w:val="2"/>
          <w:sz w:val="28"/>
          <w:szCs w:val="28"/>
        </w:rPr>
        <w:t>e</w:t>
      </w:r>
      <w:r w:rsidR="00391F79" w:rsidRPr="00C65409">
        <w:rPr>
          <w:sz w:val="28"/>
          <w:szCs w:val="28"/>
        </w:rPr>
        <w:t>cu</w:t>
      </w:r>
      <w:r w:rsidR="00391F79" w:rsidRPr="00C65409">
        <w:rPr>
          <w:spacing w:val="1"/>
          <w:sz w:val="28"/>
          <w:szCs w:val="28"/>
        </w:rPr>
        <w:t>r</w:t>
      </w:r>
      <w:r w:rsidR="00391F79" w:rsidRPr="00C65409">
        <w:rPr>
          <w:spacing w:val="-2"/>
          <w:sz w:val="28"/>
          <w:szCs w:val="28"/>
        </w:rPr>
        <w:t>i</w:t>
      </w:r>
      <w:r w:rsidR="00391F79" w:rsidRPr="00C65409">
        <w:rPr>
          <w:sz w:val="28"/>
          <w:szCs w:val="28"/>
        </w:rPr>
        <w:t>ty</w:t>
      </w:r>
      <w:r w:rsidR="00391F79" w:rsidRPr="00C65409">
        <w:rPr>
          <w:spacing w:val="2"/>
          <w:sz w:val="28"/>
          <w:szCs w:val="28"/>
        </w:rPr>
        <w:t xml:space="preserve"> </w:t>
      </w:r>
      <w:r w:rsidR="00391F79" w:rsidRPr="00C65409">
        <w:rPr>
          <w:sz w:val="28"/>
          <w:szCs w:val="28"/>
        </w:rPr>
        <w:t>mea</w:t>
      </w:r>
      <w:r w:rsidR="00391F79" w:rsidRPr="00C65409">
        <w:rPr>
          <w:spacing w:val="-1"/>
          <w:sz w:val="28"/>
          <w:szCs w:val="28"/>
        </w:rPr>
        <w:t>s</w:t>
      </w:r>
      <w:r w:rsidR="00391F79" w:rsidRPr="00C65409">
        <w:rPr>
          <w:sz w:val="28"/>
          <w:szCs w:val="28"/>
        </w:rPr>
        <w:t>u</w:t>
      </w:r>
      <w:r w:rsidR="00391F79" w:rsidRPr="00C65409">
        <w:rPr>
          <w:spacing w:val="1"/>
          <w:sz w:val="28"/>
          <w:szCs w:val="28"/>
        </w:rPr>
        <w:t>r</w:t>
      </w:r>
      <w:r w:rsidR="00391F79" w:rsidRPr="00C65409">
        <w:rPr>
          <w:sz w:val="28"/>
          <w:szCs w:val="28"/>
        </w:rPr>
        <w:t>e</w:t>
      </w:r>
      <w:r w:rsidR="00391F79" w:rsidRPr="00C65409">
        <w:rPr>
          <w:spacing w:val="-1"/>
          <w:sz w:val="28"/>
          <w:szCs w:val="28"/>
        </w:rPr>
        <w:t>s</w:t>
      </w:r>
      <w:r w:rsidR="00391F79" w:rsidRPr="00C65409">
        <w:rPr>
          <w:sz w:val="28"/>
          <w:szCs w:val="28"/>
        </w:rPr>
        <w:t>) in the</w:t>
      </w:r>
      <w:r w:rsidR="00391F79" w:rsidRPr="00C65409">
        <w:rPr>
          <w:spacing w:val="2"/>
          <w:sz w:val="28"/>
          <w:szCs w:val="28"/>
        </w:rPr>
        <w:t xml:space="preserve"> </w:t>
      </w:r>
      <w:r w:rsidR="00391F79" w:rsidRPr="00C65409">
        <w:rPr>
          <w:sz w:val="28"/>
          <w:szCs w:val="28"/>
        </w:rPr>
        <w:t>clien</w:t>
      </w:r>
      <w:r w:rsidR="00391F79" w:rsidRPr="00C65409">
        <w:rPr>
          <w:spacing w:val="-2"/>
          <w:sz w:val="28"/>
          <w:szCs w:val="28"/>
        </w:rPr>
        <w:t>t</w:t>
      </w:r>
      <w:r w:rsidR="00391F79" w:rsidRPr="00C65409">
        <w:rPr>
          <w:spacing w:val="1"/>
          <w:sz w:val="28"/>
          <w:szCs w:val="28"/>
        </w:rPr>
        <w:t>-</w:t>
      </w:r>
      <w:r w:rsidR="00391F79" w:rsidRPr="00C65409">
        <w:rPr>
          <w:spacing w:val="-1"/>
          <w:sz w:val="28"/>
          <w:szCs w:val="28"/>
        </w:rPr>
        <w:t>s</w:t>
      </w:r>
      <w:r w:rsidR="00391F79" w:rsidRPr="00C65409">
        <w:rPr>
          <w:sz w:val="28"/>
          <w:szCs w:val="28"/>
        </w:rPr>
        <w:t>i</w:t>
      </w:r>
      <w:r w:rsidR="00391F79" w:rsidRPr="00C65409">
        <w:rPr>
          <w:spacing w:val="2"/>
          <w:sz w:val="28"/>
          <w:szCs w:val="28"/>
        </w:rPr>
        <w:t>d</w:t>
      </w:r>
      <w:r w:rsidR="00391F79" w:rsidRPr="00C65409">
        <w:rPr>
          <w:sz w:val="28"/>
          <w:szCs w:val="28"/>
        </w:rPr>
        <w:t>e</w:t>
      </w:r>
      <w:r w:rsidR="00391F79" w:rsidRPr="00C65409">
        <w:rPr>
          <w:spacing w:val="2"/>
          <w:sz w:val="28"/>
          <w:szCs w:val="28"/>
        </w:rPr>
        <w:t xml:space="preserve"> </w:t>
      </w:r>
      <w:r w:rsidR="00391F79" w:rsidRPr="00C65409">
        <w:rPr>
          <w:spacing w:val="-1"/>
          <w:sz w:val="28"/>
          <w:szCs w:val="28"/>
        </w:rPr>
        <w:t>s</w:t>
      </w:r>
      <w:r w:rsidR="00391F79" w:rsidRPr="00C65409">
        <w:rPr>
          <w:sz w:val="28"/>
          <w:szCs w:val="28"/>
        </w:rPr>
        <w:t>c</w:t>
      </w:r>
      <w:r w:rsidR="00391F79" w:rsidRPr="00C65409">
        <w:rPr>
          <w:spacing w:val="1"/>
          <w:sz w:val="28"/>
          <w:szCs w:val="28"/>
        </w:rPr>
        <w:t>r</w:t>
      </w:r>
      <w:r w:rsidR="00391F79" w:rsidRPr="00C65409">
        <w:rPr>
          <w:sz w:val="28"/>
          <w:szCs w:val="28"/>
        </w:rPr>
        <w:t>ipt that</w:t>
      </w:r>
      <w:r w:rsidR="00391F79" w:rsidRPr="00C65409">
        <w:rPr>
          <w:spacing w:val="2"/>
          <w:sz w:val="28"/>
          <w:szCs w:val="28"/>
        </w:rPr>
        <w:t xml:space="preserve"> </w:t>
      </w:r>
      <w:r w:rsidR="00391F79" w:rsidRPr="00C65409">
        <w:rPr>
          <w:sz w:val="28"/>
          <w:szCs w:val="28"/>
        </w:rPr>
        <w:t>allows</w:t>
      </w:r>
      <w:r w:rsidR="00391F79" w:rsidRPr="00C65409">
        <w:rPr>
          <w:spacing w:val="1"/>
          <w:sz w:val="28"/>
          <w:szCs w:val="28"/>
        </w:rPr>
        <w:t xml:space="preserve"> </w:t>
      </w:r>
      <w:r w:rsidR="00391F79" w:rsidRPr="00C65409">
        <w:rPr>
          <w:spacing w:val="-1"/>
          <w:sz w:val="28"/>
          <w:szCs w:val="28"/>
        </w:rPr>
        <w:t>f</w:t>
      </w:r>
      <w:r w:rsidR="00391F79" w:rsidRPr="00C65409">
        <w:rPr>
          <w:sz w:val="28"/>
          <w:szCs w:val="28"/>
        </w:rPr>
        <w:t>or</w:t>
      </w:r>
      <w:r w:rsidR="00391F79" w:rsidRPr="00C65409">
        <w:rPr>
          <w:spacing w:val="1"/>
          <w:sz w:val="28"/>
          <w:szCs w:val="28"/>
        </w:rPr>
        <w:t xml:space="preserve"> </w:t>
      </w:r>
      <w:r w:rsidR="00391F79" w:rsidRPr="00C65409">
        <w:rPr>
          <w:sz w:val="28"/>
          <w:szCs w:val="28"/>
        </w:rPr>
        <w:t>in</w:t>
      </w:r>
      <w:r w:rsidR="00391F79" w:rsidRPr="00C65409">
        <w:rPr>
          <w:spacing w:val="-1"/>
          <w:sz w:val="28"/>
          <w:szCs w:val="28"/>
        </w:rPr>
        <w:t>s</w:t>
      </w:r>
      <w:r w:rsidR="00391F79" w:rsidRPr="00C65409">
        <w:rPr>
          <w:sz w:val="28"/>
          <w:szCs w:val="28"/>
        </w:rPr>
        <w:t>e</w:t>
      </w:r>
      <w:r w:rsidR="00391F79" w:rsidRPr="00C65409">
        <w:rPr>
          <w:spacing w:val="1"/>
          <w:sz w:val="28"/>
          <w:szCs w:val="28"/>
        </w:rPr>
        <w:t>r</w:t>
      </w:r>
      <w:r w:rsidR="00391F79" w:rsidRPr="00C65409">
        <w:rPr>
          <w:sz w:val="28"/>
          <w:szCs w:val="28"/>
        </w:rPr>
        <w:t>tion</w:t>
      </w:r>
      <w:r w:rsidR="00391F79" w:rsidRPr="00C65409">
        <w:rPr>
          <w:spacing w:val="2"/>
          <w:sz w:val="28"/>
          <w:szCs w:val="28"/>
        </w:rPr>
        <w:t xml:space="preserve"> </w:t>
      </w:r>
      <w:r w:rsidR="00391F79" w:rsidRPr="00C65409">
        <w:rPr>
          <w:spacing w:val="-2"/>
          <w:sz w:val="28"/>
          <w:szCs w:val="28"/>
        </w:rPr>
        <w:t>o</w:t>
      </w:r>
      <w:r w:rsidR="00391F79" w:rsidRPr="00C65409">
        <w:rPr>
          <w:sz w:val="28"/>
          <w:szCs w:val="28"/>
        </w:rPr>
        <w:t>f</w:t>
      </w:r>
      <w:r w:rsidR="00391F79" w:rsidRPr="00C65409">
        <w:rPr>
          <w:spacing w:val="3"/>
          <w:sz w:val="28"/>
          <w:szCs w:val="28"/>
        </w:rPr>
        <w:t xml:space="preserve"> </w:t>
      </w:r>
      <w:r w:rsidR="00391F79" w:rsidRPr="00C65409">
        <w:rPr>
          <w:sz w:val="28"/>
          <w:szCs w:val="28"/>
        </w:rPr>
        <w:t>malicious</w:t>
      </w:r>
      <w:r w:rsidR="00391F79" w:rsidRPr="00C65409">
        <w:rPr>
          <w:spacing w:val="1"/>
          <w:sz w:val="28"/>
          <w:szCs w:val="28"/>
        </w:rPr>
        <w:t xml:space="preserve"> </w:t>
      </w:r>
      <w:r w:rsidR="00391F79" w:rsidRPr="00C65409">
        <w:rPr>
          <w:sz w:val="28"/>
          <w:szCs w:val="28"/>
        </w:rPr>
        <w:t>code.</w:t>
      </w:r>
      <w:r w:rsidR="00391F79" w:rsidRPr="00C65409">
        <w:rPr>
          <w:spacing w:val="2"/>
          <w:sz w:val="28"/>
          <w:szCs w:val="28"/>
        </w:rPr>
        <w:t xml:space="preserve"> </w:t>
      </w:r>
      <w:r w:rsidR="00391F79" w:rsidRPr="00C65409">
        <w:rPr>
          <w:sz w:val="28"/>
          <w:szCs w:val="28"/>
        </w:rPr>
        <w:t>D</w:t>
      </w:r>
      <w:r w:rsidR="00391F79" w:rsidRPr="00C65409">
        <w:rPr>
          <w:spacing w:val="-2"/>
          <w:sz w:val="28"/>
          <w:szCs w:val="28"/>
        </w:rPr>
        <w:t>u</w:t>
      </w:r>
      <w:r w:rsidR="00391F79" w:rsidRPr="00C65409">
        <w:rPr>
          <w:spacing w:val="1"/>
          <w:sz w:val="28"/>
          <w:szCs w:val="28"/>
        </w:rPr>
        <w:t>r</w:t>
      </w:r>
      <w:r w:rsidR="00391F79" w:rsidRPr="00C65409">
        <w:rPr>
          <w:sz w:val="28"/>
          <w:szCs w:val="28"/>
        </w:rPr>
        <w:t>ing</w:t>
      </w:r>
      <w:r w:rsidR="00391F79" w:rsidRPr="00C65409">
        <w:rPr>
          <w:spacing w:val="2"/>
          <w:sz w:val="28"/>
          <w:szCs w:val="28"/>
        </w:rPr>
        <w:t xml:space="preserve"> </w:t>
      </w:r>
      <w:r w:rsidR="00391F79" w:rsidRPr="00C65409">
        <w:rPr>
          <w:sz w:val="28"/>
          <w:szCs w:val="28"/>
        </w:rPr>
        <w:t>an</w:t>
      </w:r>
      <w:r w:rsidR="00391F79" w:rsidRPr="00C65409">
        <w:rPr>
          <w:spacing w:val="2"/>
          <w:sz w:val="28"/>
          <w:szCs w:val="28"/>
        </w:rPr>
        <w:t xml:space="preserve"> </w:t>
      </w:r>
      <w:r w:rsidR="00391F79" w:rsidRPr="00C65409">
        <w:rPr>
          <w:sz w:val="28"/>
          <w:szCs w:val="28"/>
        </w:rPr>
        <w:t>attack, “everything</w:t>
      </w:r>
      <w:r w:rsidR="00391F79" w:rsidRPr="00C65409">
        <w:rPr>
          <w:spacing w:val="1"/>
          <w:sz w:val="28"/>
          <w:szCs w:val="28"/>
        </w:rPr>
        <w:t xml:space="preserve"> </w:t>
      </w:r>
      <w:r w:rsidR="00391F79" w:rsidRPr="00C65409">
        <w:rPr>
          <w:sz w:val="28"/>
          <w:szCs w:val="28"/>
        </w:rPr>
        <w:t xml:space="preserve">looks </w:t>
      </w:r>
      <w:r w:rsidR="00391F79" w:rsidRPr="00C65409">
        <w:rPr>
          <w:spacing w:val="1"/>
          <w:sz w:val="28"/>
          <w:szCs w:val="28"/>
        </w:rPr>
        <w:t>f</w:t>
      </w:r>
      <w:r w:rsidR="00391F79" w:rsidRPr="00C65409">
        <w:rPr>
          <w:sz w:val="28"/>
          <w:szCs w:val="28"/>
        </w:rPr>
        <w:t>ine” to</w:t>
      </w:r>
      <w:r w:rsidR="00391F79" w:rsidRPr="00C65409">
        <w:rPr>
          <w:spacing w:val="1"/>
          <w:sz w:val="28"/>
          <w:szCs w:val="28"/>
        </w:rPr>
        <w:t xml:space="preserve"> </w:t>
      </w:r>
      <w:r w:rsidR="00391F79" w:rsidRPr="00C65409">
        <w:rPr>
          <w:sz w:val="28"/>
          <w:szCs w:val="28"/>
        </w:rPr>
        <w:t>the</w:t>
      </w:r>
      <w:r w:rsidR="00391F79" w:rsidRPr="00C65409">
        <w:rPr>
          <w:spacing w:val="1"/>
          <w:sz w:val="28"/>
          <w:szCs w:val="28"/>
        </w:rPr>
        <w:t xml:space="preserve"> </w:t>
      </w:r>
      <w:r w:rsidR="00391F79" w:rsidRPr="00C65409">
        <w:rPr>
          <w:sz w:val="28"/>
          <w:szCs w:val="28"/>
        </w:rPr>
        <w:t>end</w:t>
      </w:r>
      <w:r w:rsidR="00391F79" w:rsidRPr="00C65409">
        <w:rPr>
          <w:spacing w:val="1"/>
          <w:sz w:val="28"/>
          <w:szCs w:val="28"/>
        </w:rPr>
        <w:t xml:space="preserve"> </w:t>
      </w:r>
      <w:r w:rsidR="00391F79" w:rsidRPr="00C65409">
        <w:rPr>
          <w:sz w:val="28"/>
          <w:szCs w:val="28"/>
        </w:rPr>
        <w:t>u</w:t>
      </w:r>
      <w:r w:rsidR="00391F79" w:rsidRPr="00C65409">
        <w:rPr>
          <w:spacing w:val="-1"/>
          <w:sz w:val="28"/>
          <w:szCs w:val="28"/>
        </w:rPr>
        <w:t>s</w:t>
      </w:r>
      <w:r w:rsidR="00391F79" w:rsidRPr="00C65409">
        <w:rPr>
          <w:sz w:val="28"/>
          <w:szCs w:val="28"/>
        </w:rPr>
        <w:t>e</w:t>
      </w:r>
      <w:r w:rsidR="00391F79" w:rsidRPr="00C65409">
        <w:rPr>
          <w:spacing w:val="1"/>
          <w:sz w:val="28"/>
          <w:szCs w:val="28"/>
        </w:rPr>
        <w:t>r</w:t>
      </w:r>
      <w:r w:rsidR="00391F79" w:rsidRPr="00C65409">
        <w:rPr>
          <w:sz w:val="28"/>
          <w:szCs w:val="28"/>
        </w:rPr>
        <w:t>,</w:t>
      </w:r>
      <w:r w:rsidR="00391F79" w:rsidRPr="00C65409">
        <w:rPr>
          <w:spacing w:val="1"/>
          <w:sz w:val="28"/>
          <w:szCs w:val="28"/>
        </w:rPr>
        <w:t xml:space="preserve"> </w:t>
      </w:r>
      <w:r w:rsidR="00391F79" w:rsidRPr="00C65409">
        <w:rPr>
          <w:sz w:val="28"/>
          <w:szCs w:val="28"/>
        </w:rPr>
        <w:t>but</w:t>
      </w:r>
      <w:r w:rsidR="00391F79" w:rsidRPr="00C65409">
        <w:rPr>
          <w:spacing w:val="1"/>
          <w:sz w:val="28"/>
          <w:szCs w:val="28"/>
        </w:rPr>
        <w:t xml:space="preserve"> </w:t>
      </w:r>
      <w:r w:rsidR="00391F79" w:rsidRPr="00C65409">
        <w:rPr>
          <w:sz w:val="28"/>
          <w:szCs w:val="28"/>
        </w:rPr>
        <w:t>in</w:t>
      </w:r>
      <w:r w:rsidR="00391F79" w:rsidRPr="00C65409">
        <w:rPr>
          <w:spacing w:val="1"/>
          <w:sz w:val="28"/>
          <w:szCs w:val="28"/>
        </w:rPr>
        <w:t xml:space="preserve"> </w:t>
      </w:r>
      <w:r w:rsidR="00391F79" w:rsidRPr="00C65409">
        <w:rPr>
          <w:sz w:val="28"/>
          <w:szCs w:val="28"/>
        </w:rPr>
        <w:t>actuality</w:t>
      </w:r>
      <w:r w:rsidR="00391F79" w:rsidRPr="00C65409">
        <w:rPr>
          <w:spacing w:val="1"/>
          <w:sz w:val="28"/>
          <w:szCs w:val="28"/>
        </w:rPr>
        <w:t xml:space="preserve"> </w:t>
      </w:r>
      <w:r w:rsidR="00391F79" w:rsidRPr="00C65409">
        <w:rPr>
          <w:sz w:val="28"/>
          <w:szCs w:val="28"/>
        </w:rPr>
        <w:t>they</w:t>
      </w:r>
      <w:r w:rsidR="00391F79" w:rsidRPr="00C65409">
        <w:rPr>
          <w:spacing w:val="1"/>
          <w:sz w:val="28"/>
          <w:szCs w:val="28"/>
        </w:rPr>
        <w:t xml:space="preserve"> </w:t>
      </w:r>
      <w:r w:rsidR="00391F79" w:rsidRPr="00C65409">
        <w:rPr>
          <w:sz w:val="28"/>
          <w:szCs w:val="28"/>
        </w:rPr>
        <w:t>a</w:t>
      </w:r>
      <w:r w:rsidR="00391F79" w:rsidRPr="00C65409">
        <w:rPr>
          <w:spacing w:val="1"/>
          <w:sz w:val="28"/>
          <w:szCs w:val="28"/>
        </w:rPr>
        <w:t>r</w:t>
      </w:r>
      <w:r w:rsidR="00391F79" w:rsidRPr="00C65409">
        <w:rPr>
          <w:sz w:val="28"/>
          <w:szCs w:val="28"/>
        </w:rPr>
        <w:t>e</w:t>
      </w:r>
      <w:r w:rsidR="00391F79" w:rsidRPr="00C65409">
        <w:rPr>
          <w:spacing w:val="1"/>
          <w:sz w:val="28"/>
          <w:szCs w:val="28"/>
        </w:rPr>
        <w:t xml:space="preserve"> </w:t>
      </w:r>
      <w:r w:rsidR="00391F79" w:rsidRPr="00C65409">
        <w:rPr>
          <w:spacing w:val="-1"/>
          <w:sz w:val="28"/>
          <w:szCs w:val="28"/>
        </w:rPr>
        <w:t>s</w:t>
      </w:r>
      <w:r w:rsidR="00391F79" w:rsidRPr="00C65409">
        <w:rPr>
          <w:sz w:val="28"/>
          <w:szCs w:val="28"/>
        </w:rPr>
        <w:t>ubj</w:t>
      </w:r>
      <w:r w:rsidR="00391F79" w:rsidRPr="00C65409">
        <w:rPr>
          <w:spacing w:val="2"/>
          <w:sz w:val="28"/>
          <w:szCs w:val="28"/>
        </w:rPr>
        <w:t>e</w:t>
      </w:r>
      <w:r w:rsidR="00391F79" w:rsidRPr="00C65409">
        <w:rPr>
          <w:sz w:val="28"/>
          <w:szCs w:val="28"/>
        </w:rPr>
        <w:t>ct</w:t>
      </w:r>
      <w:r w:rsidR="00391F79" w:rsidRPr="00C65409">
        <w:rPr>
          <w:spacing w:val="1"/>
          <w:sz w:val="28"/>
          <w:szCs w:val="28"/>
        </w:rPr>
        <w:t xml:space="preserve"> </w:t>
      </w:r>
      <w:r w:rsidR="00391F79" w:rsidRPr="00C65409">
        <w:rPr>
          <w:sz w:val="28"/>
          <w:szCs w:val="28"/>
        </w:rPr>
        <w:t>to</w:t>
      </w:r>
      <w:r w:rsidR="00391F79" w:rsidRPr="00C65409">
        <w:rPr>
          <w:spacing w:val="1"/>
          <w:sz w:val="28"/>
          <w:szCs w:val="28"/>
        </w:rPr>
        <w:t xml:space="preserve"> </w:t>
      </w:r>
      <w:r w:rsidR="00391F79" w:rsidRPr="00C65409">
        <w:rPr>
          <w:sz w:val="28"/>
          <w:szCs w:val="28"/>
        </w:rPr>
        <w:t>a</w:t>
      </w:r>
      <w:r w:rsidR="00391F79" w:rsidRPr="00C65409">
        <w:rPr>
          <w:spacing w:val="1"/>
          <w:sz w:val="28"/>
          <w:szCs w:val="28"/>
        </w:rPr>
        <w:t xml:space="preserve"> </w:t>
      </w:r>
      <w:r w:rsidR="00391F79" w:rsidRPr="00C65409">
        <w:rPr>
          <w:sz w:val="28"/>
          <w:szCs w:val="28"/>
        </w:rPr>
        <w:t>wide</w:t>
      </w:r>
      <w:r w:rsidR="00391F79" w:rsidRPr="00C65409">
        <w:rPr>
          <w:spacing w:val="1"/>
          <w:sz w:val="28"/>
          <w:szCs w:val="28"/>
        </w:rPr>
        <w:t xml:space="preserve"> </w:t>
      </w:r>
      <w:r w:rsidR="00391F79" w:rsidRPr="00C65409">
        <w:rPr>
          <w:sz w:val="28"/>
          <w:szCs w:val="28"/>
        </w:rPr>
        <w:t>va</w:t>
      </w:r>
      <w:r w:rsidR="00391F79" w:rsidRPr="00C65409">
        <w:rPr>
          <w:spacing w:val="1"/>
          <w:sz w:val="28"/>
          <w:szCs w:val="28"/>
        </w:rPr>
        <w:t>r</w:t>
      </w:r>
      <w:r w:rsidR="00391F79" w:rsidRPr="00C65409">
        <w:rPr>
          <w:sz w:val="28"/>
          <w:szCs w:val="28"/>
        </w:rPr>
        <w:t xml:space="preserve">iety </w:t>
      </w:r>
      <w:r w:rsidR="00391F79" w:rsidRPr="00C65409">
        <w:rPr>
          <w:spacing w:val="-2"/>
          <w:sz w:val="28"/>
          <w:szCs w:val="28"/>
        </w:rPr>
        <w:t>o</w:t>
      </w:r>
      <w:r w:rsidR="00391F79" w:rsidRPr="00C65409">
        <w:rPr>
          <w:sz w:val="28"/>
          <w:szCs w:val="28"/>
        </w:rPr>
        <w:t>f</w:t>
      </w:r>
      <w:r w:rsidR="00391F79" w:rsidRPr="00C65409">
        <w:rPr>
          <w:spacing w:val="2"/>
          <w:sz w:val="28"/>
          <w:szCs w:val="28"/>
        </w:rPr>
        <w:t xml:space="preserve"> </w:t>
      </w:r>
      <w:r w:rsidR="00391F79" w:rsidRPr="00C65409">
        <w:rPr>
          <w:sz w:val="28"/>
          <w:szCs w:val="28"/>
        </w:rPr>
        <w:t>th</w:t>
      </w:r>
      <w:r w:rsidR="00391F79" w:rsidRPr="00C65409">
        <w:rPr>
          <w:spacing w:val="1"/>
          <w:sz w:val="28"/>
          <w:szCs w:val="28"/>
        </w:rPr>
        <w:t>r</w:t>
      </w:r>
      <w:r w:rsidR="00391F79" w:rsidRPr="00C65409">
        <w:rPr>
          <w:sz w:val="28"/>
          <w:szCs w:val="28"/>
        </w:rPr>
        <w:t>eat</w:t>
      </w:r>
      <w:r w:rsidR="00391F79" w:rsidRPr="00C65409">
        <w:rPr>
          <w:spacing w:val="-1"/>
          <w:sz w:val="28"/>
          <w:szCs w:val="28"/>
        </w:rPr>
        <w:t>s</w:t>
      </w:r>
      <w:r w:rsidR="00391F79" w:rsidRPr="00C65409">
        <w:rPr>
          <w:sz w:val="28"/>
          <w:szCs w:val="28"/>
        </w:rPr>
        <w:t xml:space="preserve">. </w:t>
      </w:r>
      <w:r w:rsidR="00391F79" w:rsidRPr="00C65409">
        <w:rPr>
          <w:spacing w:val="15"/>
          <w:sz w:val="28"/>
          <w:szCs w:val="28"/>
        </w:rPr>
        <w:t xml:space="preserve"> </w:t>
      </w:r>
      <w:r w:rsidR="00391F79" w:rsidRPr="00C65409">
        <w:rPr>
          <w:sz w:val="28"/>
          <w:szCs w:val="28"/>
        </w:rPr>
        <w:t>X</w:t>
      </w:r>
      <w:r w:rsidR="00391F79" w:rsidRPr="00C65409">
        <w:rPr>
          <w:spacing w:val="-2"/>
          <w:sz w:val="28"/>
          <w:szCs w:val="28"/>
        </w:rPr>
        <w:t>S</w:t>
      </w:r>
      <w:r w:rsidR="00391F79" w:rsidRPr="00C65409">
        <w:rPr>
          <w:sz w:val="28"/>
          <w:szCs w:val="28"/>
        </w:rPr>
        <w:t>S</w:t>
      </w:r>
      <w:r w:rsidR="00391F79" w:rsidRPr="00C65409">
        <w:rPr>
          <w:spacing w:val="1"/>
          <w:sz w:val="28"/>
          <w:szCs w:val="28"/>
        </w:rPr>
        <w:t xml:space="preserve"> </w:t>
      </w:r>
      <w:r w:rsidR="00391F79" w:rsidRPr="00C65409">
        <w:rPr>
          <w:sz w:val="28"/>
          <w:szCs w:val="28"/>
        </w:rPr>
        <w:t>is</w:t>
      </w:r>
      <w:r w:rsidR="00391F79" w:rsidRPr="00C65409">
        <w:rPr>
          <w:spacing w:val="2"/>
          <w:sz w:val="28"/>
          <w:szCs w:val="28"/>
        </w:rPr>
        <w:t xml:space="preserve"> </w:t>
      </w:r>
      <w:r w:rsidR="00391F79" w:rsidRPr="00C65409">
        <w:rPr>
          <w:sz w:val="28"/>
          <w:szCs w:val="28"/>
        </w:rPr>
        <w:t>a</w:t>
      </w:r>
      <w:r w:rsidR="00391F79" w:rsidRPr="00C65409">
        <w:rPr>
          <w:spacing w:val="1"/>
          <w:sz w:val="28"/>
          <w:szCs w:val="28"/>
        </w:rPr>
        <w:t xml:space="preserve"> </w:t>
      </w:r>
      <w:r w:rsidR="00391F79" w:rsidRPr="00C65409">
        <w:rPr>
          <w:sz w:val="28"/>
          <w:szCs w:val="28"/>
        </w:rPr>
        <w:t>potentially</w:t>
      </w:r>
      <w:r w:rsidR="00391F79" w:rsidRPr="00C65409">
        <w:rPr>
          <w:spacing w:val="1"/>
          <w:sz w:val="28"/>
          <w:szCs w:val="28"/>
        </w:rPr>
        <w:t xml:space="preserve"> </w:t>
      </w:r>
      <w:r w:rsidR="00391F79" w:rsidRPr="00C65409">
        <w:rPr>
          <w:sz w:val="28"/>
          <w:szCs w:val="28"/>
        </w:rPr>
        <w:t>dangerous vulne</w:t>
      </w:r>
      <w:r w:rsidR="00391F79" w:rsidRPr="00C65409">
        <w:rPr>
          <w:spacing w:val="1"/>
          <w:sz w:val="28"/>
          <w:szCs w:val="28"/>
        </w:rPr>
        <w:t>r</w:t>
      </w:r>
      <w:r w:rsidR="00391F79" w:rsidRPr="00C65409">
        <w:rPr>
          <w:sz w:val="28"/>
          <w:szCs w:val="28"/>
        </w:rPr>
        <w:t>ability</w:t>
      </w:r>
      <w:r w:rsidR="00391F79" w:rsidRPr="00C65409">
        <w:rPr>
          <w:spacing w:val="1"/>
          <w:sz w:val="28"/>
          <w:szCs w:val="28"/>
        </w:rPr>
        <w:t xml:space="preserve"> </w:t>
      </w:r>
      <w:r w:rsidR="00391F79" w:rsidRPr="00C65409">
        <w:rPr>
          <w:sz w:val="28"/>
          <w:szCs w:val="28"/>
        </w:rPr>
        <w:t>that</w:t>
      </w:r>
      <w:r w:rsidR="00391F79" w:rsidRPr="00C65409">
        <w:rPr>
          <w:spacing w:val="1"/>
          <w:sz w:val="28"/>
          <w:szCs w:val="28"/>
        </w:rPr>
        <w:t xml:space="preserve"> </w:t>
      </w:r>
      <w:r w:rsidR="00391F79" w:rsidRPr="00C65409">
        <w:rPr>
          <w:sz w:val="28"/>
          <w:szCs w:val="28"/>
        </w:rPr>
        <w:t>is e</w:t>
      </w:r>
      <w:r w:rsidR="00391F79" w:rsidRPr="00C65409">
        <w:rPr>
          <w:spacing w:val="1"/>
          <w:sz w:val="28"/>
          <w:szCs w:val="28"/>
        </w:rPr>
        <w:t>a</w:t>
      </w:r>
      <w:r w:rsidR="00391F79" w:rsidRPr="00C65409">
        <w:rPr>
          <w:spacing w:val="-1"/>
          <w:sz w:val="28"/>
          <w:szCs w:val="28"/>
        </w:rPr>
        <w:t>s</w:t>
      </w:r>
      <w:r w:rsidR="00391F79" w:rsidRPr="00C65409">
        <w:rPr>
          <w:sz w:val="28"/>
          <w:szCs w:val="28"/>
        </w:rPr>
        <w:t>y</w:t>
      </w:r>
      <w:r w:rsidR="00391F79" w:rsidRPr="00C65409">
        <w:rPr>
          <w:spacing w:val="1"/>
          <w:sz w:val="28"/>
          <w:szCs w:val="28"/>
        </w:rPr>
        <w:t xml:space="preserve"> </w:t>
      </w:r>
      <w:r w:rsidR="00391F79" w:rsidRPr="00C65409">
        <w:rPr>
          <w:sz w:val="28"/>
          <w:szCs w:val="28"/>
        </w:rPr>
        <w:t>to</w:t>
      </w:r>
      <w:r w:rsidR="00391F79" w:rsidRPr="00C65409">
        <w:rPr>
          <w:spacing w:val="1"/>
          <w:sz w:val="28"/>
          <w:szCs w:val="28"/>
        </w:rPr>
        <w:t xml:space="preserve"> </w:t>
      </w:r>
      <w:r w:rsidR="00391F79" w:rsidRPr="00C65409">
        <w:rPr>
          <w:sz w:val="28"/>
          <w:szCs w:val="28"/>
        </w:rPr>
        <w:t>execute</w:t>
      </w:r>
      <w:r w:rsidR="00391F79" w:rsidRPr="00C65409">
        <w:rPr>
          <w:spacing w:val="2"/>
          <w:sz w:val="28"/>
          <w:szCs w:val="28"/>
        </w:rPr>
        <w:t xml:space="preserve"> </w:t>
      </w:r>
      <w:r w:rsidR="00391F79" w:rsidRPr="00C65409">
        <w:rPr>
          <w:sz w:val="28"/>
          <w:szCs w:val="28"/>
        </w:rPr>
        <w:t>and</w:t>
      </w:r>
      <w:r w:rsidR="00391F79" w:rsidRPr="00C65409">
        <w:rPr>
          <w:spacing w:val="1"/>
          <w:sz w:val="28"/>
          <w:szCs w:val="28"/>
        </w:rPr>
        <w:t xml:space="preserve"> </w:t>
      </w:r>
      <w:r w:rsidR="00391F79" w:rsidRPr="00C65409">
        <w:rPr>
          <w:sz w:val="28"/>
          <w:szCs w:val="28"/>
        </w:rPr>
        <w:t>v</w:t>
      </w:r>
      <w:r w:rsidR="00391F79" w:rsidRPr="00C65409">
        <w:rPr>
          <w:spacing w:val="-2"/>
          <w:sz w:val="28"/>
          <w:szCs w:val="28"/>
        </w:rPr>
        <w:t>e</w:t>
      </w:r>
      <w:r w:rsidR="00391F79" w:rsidRPr="00C65409">
        <w:rPr>
          <w:spacing w:val="1"/>
          <w:sz w:val="28"/>
          <w:szCs w:val="28"/>
        </w:rPr>
        <w:t>r</w:t>
      </w:r>
      <w:r w:rsidR="00391F79" w:rsidRPr="00C65409">
        <w:rPr>
          <w:sz w:val="28"/>
          <w:szCs w:val="28"/>
        </w:rPr>
        <w:t>y long</w:t>
      </w:r>
      <w:r w:rsidR="00391F79" w:rsidRPr="00C65409">
        <w:rPr>
          <w:spacing w:val="1"/>
          <w:sz w:val="28"/>
          <w:szCs w:val="28"/>
        </w:rPr>
        <w:t xml:space="preserve"> </w:t>
      </w:r>
      <w:r w:rsidR="00391F79" w:rsidRPr="00C65409">
        <w:rPr>
          <w:sz w:val="28"/>
          <w:szCs w:val="28"/>
        </w:rPr>
        <w:t>and</w:t>
      </w:r>
      <w:r w:rsidR="00391F79" w:rsidRPr="00C65409">
        <w:rPr>
          <w:spacing w:val="1"/>
          <w:sz w:val="28"/>
          <w:szCs w:val="28"/>
        </w:rPr>
        <w:t xml:space="preserve"> </w:t>
      </w:r>
      <w:r w:rsidR="00391F79" w:rsidRPr="00C65409">
        <w:rPr>
          <w:sz w:val="28"/>
          <w:szCs w:val="28"/>
        </w:rPr>
        <w:t>a</w:t>
      </w:r>
      <w:r w:rsidR="00391F79" w:rsidRPr="00C65409">
        <w:rPr>
          <w:spacing w:val="1"/>
          <w:sz w:val="28"/>
          <w:szCs w:val="28"/>
        </w:rPr>
        <w:t>r</w:t>
      </w:r>
      <w:r w:rsidR="00391F79" w:rsidRPr="00C65409">
        <w:rPr>
          <w:sz w:val="28"/>
          <w:szCs w:val="28"/>
        </w:rPr>
        <w:t>duous to</w:t>
      </w:r>
      <w:r w:rsidR="00391F79" w:rsidRPr="00C65409">
        <w:rPr>
          <w:spacing w:val="1"/>
          <w:sz w:val="28"/>
          <w:szCs w:val="28"/>
        </w:rPr>
        <w:t xml:space="preserve"> r</w:t>
      </w:r>
      <w:r w:rsidR="00391F79" w:rsidRPr="00C65409">
        <w:rPr>
          <w:sz w:val="28"/>
          <w:szCs w:val="28"/>
        </w:rPr>
        <w:t>epa</w:t>
      </w:r>
      <w:r w:rsidR="00391F79" w:rsidRPr="00C65409">
        <w:rPr>
          <w:spacing w:val="-2"/>
          <w:sz w:val="28"/>
          <w:szCs w:val="28"/>
        </w:rPr>
        <w:t>i</w:t>
      </w:r>
      <w:r w:rsidR="00391F79" w:rsidRPr="00C65409">
        <w:rPr>
          <w:spacing w:val="1"/>
          <w:sz w:val="28"/>
          <w:szCs w:val="28"/>
        </w:rPr>
        <w:t>r</w:t>
      </w:r>
      <w:r w:rsidR="00391F79" w:rsidRPr="00C65409">
        <w:rPr>
          <w:sz w:val="28"/>
          <w:szCs w:val="28"/>
        </w:rPr>
        <w:t xml:space="preserve">. </w:t>
      </w:r>
      <w:r w:rsidR="00391F79" w:rsidRPr="00C65409">
        <w:rPr>
          <w:spacing w:val="29"/>
          <w:sz w:val="28"/>
          <w:szCs w:val="28"/>
        </w:rPr>
        <w:t xml:space="preserve"> </w:t>
      </w:r>
      <w:r w:rsidR="00391F79" w:rsidRPr="00C65409">
        <w:rPr>
          <w:sz w:val="28"/>
          <w:szCs w:val="28"/>
        </w:rPr>
        <w:t>XSS</w:t>
      </w:r>
      <w:r w:rsidR="00391F79" w:rsidRPr="00C65409">
        <w:rPr>
          <w:spacing w:val="1"/>
          <w:sz w:val="28"/>
          <w:szCs w:val="28"/>
        </w:rPr>
        <w:t xml:space="preserve"> </w:t>
      </w:r>
      <w:r w:rsidR="00391F79" w:rsidRPr="00C65409">
        <w:rPr>
          <w:sz w:val="28"/>
          <w:szCs w:val="28"/>
        </w:rPr>
        <w:t>holes</w:t>
      </w:r>
      <w:r w:rsidR="00391F79" w:rsidRPr="00C65409">
        <w:rPr>
          <w:spacing w:val="2"/>
          <w:sz w:val="28"/>
          <w:szCs w:val="28"/>
        </w:rPr>
        <w:t xml:space="preserve"> </w:t>
      </w:r>
      <w:r w:rsidR="00391F79" w:rsidRPr="00C65409">
        <w:rPr>
          <w:sz w:val="28"/>
          <w:szCs w:val="28"/>
        </w:rPr>
        <w:t>exi</w:t>
      </w:r>
      <w:r w:rsidR="00391F79" w:rsidRPr="00C65409">
        <w:rPr>
          <w:spacing w:val="-1"/>
          <w:sz w:val="28"/>
          <w:szCs w:val="28"/>
        </w:rPr>
        <w:t>s</w:t>
      </w:r>
      <w:r w:rsidR="00391F79" w:rsidRPr="00C65409">
        <w:rPr>
          <w:sz w:val="28"/>
          <w:szCs w:val="28"/>
        </w:rPr>
        <w:t>t</w:t>
      </w:r>
      <w:r w:rsidR="00391F79" w:rsidRPr="00C65409">
        <w:rPr>
          <w:spacing w:val="1"/>
          <w:sz w:val="28"/>
          <w:szCs w:val="28"/>
        </w:rPr>
        <w:t xml:space="preserve"> </w:t>
      </w:r>
      <w:r w:rsidR="00391F79" w:rsidRPr="00C65409">
        <w:rPr>
          <w:sz w:val="28"/>
          <w:szCs w:val="28"/>
        </w:rPr>
        <w:t>in</w:t>
      </w:r>
      <w:r w:rsidR="00391F79" w:rsidRPr="00C65409">
        <w:rPr>
          <w:spacing w:val="1"/>
          <w:sz w:val="28"/>
          <w:szCs w:val="28"/>
        </w:rPr>
        <w:t xml:space="preserve"> </w:t>
      </w:r>
      <w:r w:rsidR="00391F79" w:rsidRPr="00C65409">
        <w:rPr>
          <w:sz w:val="28"/>
          <w:szCs w:val="28"/>
        </w:rPr>
        <w:t>7</w:t>
      </w:r>
      <w:r w:rsidR="00391F79" w:rsidRPr="00C65409">
        <w:rPr>
          <w:spacing w:val="1"/>
          <w:sz w:val="28"/>
          <w:szCs w:val="28"/>
        </w:rPr>
        <w:t xml:space="preserve"> </w:t>
      </w:r>
      <w:r w:rsidR="00391F79" w:rsidRPr="00C65409">
        <w:rPr>
          <w:sz w:val="28"/>
          <w:szCs w:val="28"/>
        </w:rPr>
        <w:t>out</w:t>
      </w:r>
      <w:r w:rsidR="00391F79" w:rsidRPr="00C65409">
        <w:rPr>
          <w:spacing w:val="1"/>
          <w:sz w:val="28"/>
          <w:szCs w:val="28"/>
        </w:rPr>
        <w:t xml:space="preserve"> </w:t>
      </w:r>
      <w:r w:rsidR="00391F79" w:rsidRPr="00C65409">
        <w:rPr>
          <w:sz w:val="28"/>
          <w:szCs w:val="28"/>
        </w:rPr>
        <w:t>of</w:t>
      </w:r>
      <w:r w:rsidR="00391F79" w:rsidRPr="00C65409">
        <w:rPr>
          <w:spacing w:val="2"/>
          <w:sz w:val="28"/>
          <w:szCs w:val="28"/>
        </w:rPr>
        <w:t xml:space="preserve"> </w:t>
      </w:r>
      <w:r w:rsidR="00391F79" w:rsidRPr="00C65409">
        <w:rPr>
          <w:sz w:val="28"/>
          <w:szCs w:val="28"/>
        </w:rPr>
        <w:t>every</w:t>
      </w:r>
      <w:r w:rsidR="00391F79" w:rsidRPr="00C65409">
        <w:rPr>
          <w:spacing w:val="1"/>
          <w:sz w:val="28"/>
          <w:szCs w:val="28"/>
        </w:rPr>
        <w:t xml:space="preserve"> </w:t>
      </w:r>
      <w:r w:rsidR="00391F79" w:rsidRPr="00C65409">
        <w:rPr>
          <w:sz w:val="28"/>
          <w:szCs w:val="28"/>
        </w:rPr>
        <w:t>10</w:t>
      </w:r>
      <w:r w:rsidR="00391F79" w:rsidRPr="00C65409">
        <w:rPr>
          <w:spacing w:val="1"/>
          <w:sz w:val="28"/>
          <w:szCs w:val="28"/>
        </w:rPr>
        <w:t xml:space="preserve"> </w:t>
      </w:r>
      <w:r w:rsidR="00391F79" w:rsidRPr="00C65409">
        <w:rPr>
          <w:sz w:val="28"/>
          <w:szCs w:val="28"/>
        </w:rPr>
        <w:t>web</w:t>
      </w:r>
      <w:r w:rsidR="00391F79" w:rsidRPr="00C65409">
        <w:rPr>
          <w:spacing w:val="-1"/>
          <w:sz w:val="28"/>
          <w:szCs w:val="28"/>
        </w:rPr>
        <w:t>s</w:t>
      </w:r>
      <w:r w:rsidR="00391F79" w:rsidRPr="00C65409">
        <w:rPr>
          <w:sz w:val="28"/>
          <w:szCs w:val="28"/>
        </w:rPr>
        <w:t>ite</w:t>
      </w:r>
      <w:r w:rsidR="00391F79" w:rsidRPr="00C65409">
        <w:rPr>
          <w:spacing w:val="-1"/>
          <w:sz w:val="28"/>
          <w:szCs w:val="28"/>
        </w:rPr>
        <w:t>s</w:t>
      </w:r>
      <w:r w:rsidR="00391F79" w:rsidRPr="00C65409">
        <w:rPr>
          <w:sz w:val="28"/>
          <w:szCs w:val="28"/>
        </w:rPr>
        <w:t>.</w:t>
      </w:r>
      <w:r w:rsidR="00391F79" w:rsidRPr="00C65409">
        <w:rPr>
          <w:spacing w:val="3"/>
          <w:sz w:val="28"/>
          <w:szCs w:val="28"/>
        </w:rPr>
        <w:t xml:space="preserve"> </w:t>
      </w:r>
      <w:r w:rsidR="00391F79" w:rsidRPr="00C65409">
        <w:rPr>
          <w:spacing w:val="-1"/>
          <w:sz w:val="28"/>
          <w:szCs w:val="28"/>
        </w:rPr>
        <w:t>M</w:t>
      </w:r>
      <w:r w:rsidR="00391F79" w:rsidRPr="00C65409">
        <w:rPr>
          <w:sz w:val="28"/>
          <w:szCs w:val="28"/>
        </w:rPr>
        <w:t>any</w:t>
      </w:r>
      <w:r w:rsidR="00391F79" w:rsidRPr="00C65409">
        <w:rPr>
          <w:spacing w:val="3"/>
          <w:sz w:val="28"/>
          <w:szCs w:val="28"/>
        </w:rPr>
        <w:t xml:space="preserve"> </w:t>
      </w:r>
      <w:r w:rsidR="00391F79" w:rsidRPr="00C65409">
        <w:rPr>
          <w:spacing w:val="-1"/>
          <w:sz w:val="28"/>
          <w:szCs w:val="28"/>
        </w:rPr>
        <w:t>s</w:t>
      </w:r>
      <w:r w:rsidR="00391F79" w:rsidRPr="00C65409">
        <w:rPr>
          <w:sz w:val="28"/>
          <w:szCs w:val="28"/>
        </w:rPr>
        <w:t>ite owne</w:t>
      </w:r>
      <w:r w:rsidR="00391F79" w:rsidRPr="00C65409">
        <w:rPr>
          <w:spacing w:val="1"/>
          <w:sz w:val="28"/>
          <w:szCs w:val="28"/>
        </w:rPr>
        <w:t>r</w:t>
      </w:r>
      <w:r w:rsidR="00391F79" w:rsidRPr="00C65409">
        <w:rPr>
          <w:sz w:val="28"/>
          <w:szCs w:val="28"/>
        </w:rPr>
        <w:t>s</w:t>
      </w:r>
      <w:r w:rsidR="00391F79" w:rsidRPr="00C65409">
        <w:rPr>
          <w:spacing w:val="1"/>
          <w:sz w:val="28"/>
          <w:szCs w:val="28"/>
        </w:rPr>
        <w:t xml:space="preserve"> </w:t>
      </w:r>
      <w:r w:rsidR="00391F79" w:rsidRPr="00C65409">
        <w:rPr>
          <w:sz w:val="28"/>
          <w:szCs w:val="28"/>
        </w:rPr>
        <w:t>do not</w:t>
      </w:r>
      <w:r w:rsidR="00391F79" w:rsidRPr="00C65409">
        <w:rPr>
          <w:spacing w:val="2"/>
          <w:sz w:val="28"/>
          <w:szCs w:val="28"/>
        </w:rPr>
        <w:t xml:space="preserve"> </w:t>
      </w:r>
      <w:r w:rsidR="00391F79" w:rsidRPr="00C65409">
        <w:rPr>
          <w:sz w:val="28"/>
          <w:szCs w:val="28"/>
        </w:rPr>
        <w:t>con</w:t>
      </w:r>
      <w:r w:rsidR="00391F79" w:rsidRPr="00C65409">
        <w:rPr>
          <w:spacing w:val="-1"/>
          <w:sz w:val="28"/>
          <w:szCs w:val="28"/>
        </w:rPr>
        <w:t>s</w:t>
      </w:r>
      <w:r w:rsidR="00391F79" w:rsidRPr="00C65409">
        <w:rPr>
          <w:sz w:val="28"/>
          <w:szCs w:val="28"/>
        </w:rPr>
        <w:t>ider</w:t>
      </w:r>
      <w:r w:rsidR="00391F79" w:rsidRPr="00C65409">
        <w:rPr>
          <w:spacing w:val="1"/>
          <w:sz w:val="28"/>
          <w:szCs w:val="28"/>
        </w:rPr>
        <w:t xml:space="preserve"> </w:t>
      </w:r>
      <w:r w:rsidR="00391F79" w:rsidRPr="00C65409">
        <w:rPr>
          <w:sz w:val="28"/>
          <w:szCs w:val="28"/>
        </w:rPr>
        <w:t>an</w:t>
      </w:r>
      <w:r w:rsidR="00391F79" w:rsidRPr="00C65409">
        <w:rPr>
          <w:spacing w:val="2"/>
          <w:sz w:val="28"/>
          <w:szCs w:val="28"/>
        </w:rPr>
        <w:t xml:space="preserve"> </w:t>
      </w:r>
      <w:r w:rsidR="00391F79" w:rsidRPr="00C65409">
        <w:rPr>
          <w:sz w:val="28"/>
          <w:szCs w:val="28"/>
        </w:rPr>
        <w:t xml:space="preserve">XSS </w:t>
      </w:r>
      <w:proofErr w:type="gramStart"/>
      <w:r w:rsidR="00391F79" w:rsidRPr="00C65409">
        <w:rPr>
          <w:sz w:val="28"/>
          <w:szCs w:val="28"/>
        </w:rPr>
        <w:t>hole</w:t>
      </w:r>
      <w:proofErr w:type="gramEnd"/>
      <w:r w:rsidR="00391F79" w:rsidRPr="00C65409">
        <w:rPr>
          <w:spacing w:val="2"/>
          <w:sz w:val="28"/>
          <w:szCs w:val="28"/>
        </w:rPr>
        <w:t xml:space="preserve"> </w:t>
      </w:r>
      <w:r w:rsidR="00391F79" w:rsidRPr="00C65409">
        <w:rPr>
          <w:sz w:val="28"/>
          <w:szCs w:val="28"/>
        </w:rPr>
        <w:t>to be</w:t>
      </w:r>
      <w:r w:rsidR="00391F79" w:rsidRPr="00C65409">
        <w:rPr>
          <w:spacing w:val="2"/>
          <w:sz w:val="28"/>
          <w:szCs w:val="28"/>
        </w:rPr>
        <w:t xml:space="preserve"> </w:t>
      </w:r>
      <w:r w:rsidR="00391F79" w:rsidRPr="00C65409">
        <w:rPr>
          <w:sz w:val="28"/>
          <w:szCs w:val="28"/>
        </w:rPr>
        <w:t>a</w:t>
      </w:r>
      <w:r w:rsidR="00391F79" w:rsidRPr="00C65409">
        <w:rPr>
          <w:spacing w:val="2"/>
          <w:sz w:val="28"/>
          <w:szCs w:val="28"/>
        </w:rPr>
        <w:t xml:space="preserve"> </w:t>
      </w:r>
      <w:r w:rsidR="00391F79" w:rsidRPr="00C65409">
        <w:rPr>
          <w:sz w:val="28"/>
          <w:szCs w:val="28"/>
        </w:rPr>
        <w:t>big th</w:t>
      </w:r>
      <w:r w:rsidR="00391F79" w:rsidRPr="00C65409">
        <w:rPr>
          <w:spacing w:val="1"/>
          <w:sz w:val="28"/>
          <w:szCs w:val="28"/>
        </w:rPr>
        <w:t>r</w:t>
      </w:r>
      <w:r w:rsidR="00391F79" w:rsidRPr="00C65409">
        <w:rPr>
          <w:sz w:val="28"/>
          <w:szCs w:val="28"/>
        </w:rPr>
        <w:t>eat, which</w:t>
      </w:r>
      <w:r w:rsidR="00391F79" w:rsidRPr="00C65409">
        <w:rPr>
          <w:spacing w:val="2"/>
          <w:sz w:val="28"/>
          <w:szCs w:val="28"/>
        </w:rPr>
        <w:t xml:space="preserve"> </w:t>
      </w:r>
      <w:r w:rsidR="00391F79" w:rsidRPr="00C65409">
        <w:rPr>
          <w:sz w:val="28"/>
          <w:szCs w:val="28"/>
        </w:rPr>
        <w:t>is</w:t>
      </w:r>
      <w:r w:rsidR="00391F79" w:rsidRPr="00C65409">
        <w:rPr>
          <w:spacing w:val="1"/>
          <w:sz w:val="28"/>
          <w:szCs w:val="28"/>
        </w:rPr>
        <w:t xml:space="preserve"> </w:t>
      </w:r>
      <w:r w:rsidR="00391F79" w:rsidRPr="00C65409">
        <w:rPr>
          <w:sz w:val="28"/>
          <w:szCs w:val="28"/>
        </w:rPr>
        <w:t>a</w:t>
      </w:r>
      <w:r w:rsidR="00391F79" w:rsidRPr="00C65409">
        <w:rPr>
          <w:spacing w:val="2"/>
          <w:sz w:val="28"/>
          <w:szCs w:val="28"/>
        </w:rPr>
        <w:t xml:space="preserve"> </w:t>
      </w:r>
      <w:r w:rsidR="00391F79" w:rsidRPr="00C65409">
        <w:rPr>
          <w:sz w:val="28"/>
          <w:szCs w:val="28"/>
        </w:rPr>
        <w:t>commo</w:t>
      </w:r>
      <w:r w:rsidR="00391F79" w:rsidRPr="00C65409">
        <w:rPr>
          <w:spacing w:val="-2"/>
          <w:sz w:val="28"/>
          <w:szCs w:val="28"/>
        </w:rPr>
        <w:t>n</w:t>
      </w:r>
      <w:r w:rsidR="00391F79" w:rsidRPr="00C65409">
        <w:rPr>
          <w:sz w:val="28"/>
          <w:szCs w:val="28"/>
        </w:rPr>
        <w:t>ly</w:t>
      </w:r>
      <w:r w:rsidR="00391F79" w:rsidRPr="00C65409">
        <w:rPr>
          <w:spacing w:val="2"/>
          <w:sz w:val="28"/>
          <w:szCs w:val="28"/>
        </w:rPr>
        <w:t xml:space="preserve"> </w:t>
      </w:r>
      <w:r w:rsidR="00391F79" w:rsidRPr="00C65409">
        <w:rPr>
          <w:sz w:val="28"/>
          <w:szCs w:val="28"/>
        </w:rPr>
        <w:t>made mi</w:t>
      </w:r>
      <w:r w:rsidR="00391F79" w:rsidRPr="00C65409">
        <w:rPr>
          <w:spacing w:val="-1"/>
          <w:sz w:val="28"/>
          <w:szCs w:val="28"/>
        </w:rPr>
        <w:t>s</w:t>
      </w:r>
      <w:r w:rsidR="00391F79" w:rsidRPr="00C65409">
        <w:rPr>
          <w:sz w:val="28"/>
          <w:szCs w:val="28"/>
        </w:rPr>
        <w:t>take</w:t>
      </w:r>
      <w:r w:rsidR="00391F79" w:rsidRPr="00C65409">
        <w:rPr>
          <w:spacing w:val="43"/>
          <w:sz w:val="28"/>
          <w:szCs w:val="28"/>
        </w:rPr>
        <w:t xml:space="preserve"> </w:t>
      </w:r>
      <w:r w:rsidR="00391F79" w:rsidRPr="00C65409">
        <w:rPr>
          <w:sz w:val="28"/>
          <w:szCs w:val="28"/>
        </w:rPr>
        <w:t>beca</w:t>
      </w:r>
      <w:r w:rsidR="00391F79" w:rsidRPr="00C65409">
        <w:rPr>
          <w:spacing w:val="1"/>
          <w:sz w:val="28"/>
          <w:szCs w:val="28"/>
        </w:rPr>
        <w:t>u</w:t>
      </w:r>
      <w:r w:rsidR="00391F79" w:rsidRPr="00C65409">
        <w:rPr>
          <w:spacing w:val="-1"/>
          <w:sz w:val="28"/>
          <w:szCs w:val="28"/>
        </w:rPr>
        <w:t>s</w:t>
      </w:r>
      <w:r w:rsidR="00391F79" w:rsidRPr="00C65409">
        <w:rPr>
          <w:sz w:val="28"/>
          <w:szCs w:val="28"/>
        </w:rPr>
        <w:t>e</w:t>
      </w:r>
      <w:r w:rsidR="00391F79" w:rsidRPr="00C65409">
        <w:rPr>
          <w:spacing w:val="46"/>
          <w:sz w:val="28"/>
          <w:szCs w:val="28"/>
        </w:rPr>
        <w:t xml:space="preserve"> </w:t>
      </w:r>
      <w:r w:rsidR="00391F79" w:rsidRPr="00C65409">
        <w:rPr>
          <w:spacing w:val="-2"/>
          <w:sz w:val="28"/>
          <w:szCs w:val="28"/>
        </w:rPr>
        <w:t>t</w:t>
      </w:r>
      <w:r w:rsidR="00391F79" w:rsidRPr="00C65409">
        <w:rPr>
          <w:sz w:val="28"/>
          <w:szCs w:val="28"/>
        </w:rPr>
        <w:t>he</w:t>
      </w:r>
      <w:r w:rsidR="00391F79" w:rsidRPr="00C65409">
        <w:rPr>
          <w:spacing w:val="46"/>
          <w:sz w:val="28"/>
          <w:szCs w:val="28"/>
        </w:rPr>
        <w:t xml:space="preserve"> </w:t>
      </w:r>
      <w:r w:rsidR="00391F79" w:rsidRPr="00C65409">
        <w:rPr>
          <w:sz w:val="28"/>
          <w:szCs w:val="28"/>
        </w:rPr>
        <w:t>con</w:t>
      </w:r>
      <w:r w:rsidR="00391F79" w:rsidRPr="00C65409">
        <w:rPr>
          <w:spacing w:val="-1"/>
          <w:sz w:val="28"/>
          <w:szCs w:val="28"/>
        </w:rPr>
        <w:t>s</w:t>
      </w:r>
      <w:r w:rsidR="00391F79" w:rsidRPr="00C65409">
        <w:rPr>
          <w:sz w:val="28"/>
          <w:szCs w:val="28"/>
        </w:rPr>
        <w:t>equenc</w:t>
      </w:r>
      <w:r w:rsidR="00391F79" w:rsidRPr="00C65409">
        <w:rPr>
          <w:spacing w:val="1"/>
          <w:sz w:val="28"/>
          <w:szCs w:val="28"/>
        </w:rPr>
        <w:t>e</w:t>
      </w:r>
      <w:r w:rsidR="00391F79" w:rsidRPr="00C65409">
        <w:rPr>
          <w:sz w:val="28"/>
          <w:szCs w:val="28"/>
        </w:rPr>
        <w:t>s</w:t>
      </w:r>
      <w:r w:rsidR="00391F79" w:rsidRPr="00C65409">
        <w:rPr>
          <w:spacing w:val="43"/>
          <w:sz w:val="28"/>
          <w:szCs w:val="28"/>
        </w:rPr>
        <w:t xml:space="preserve"> </w:t>
      </w:r>
      <w:r w:rsidR="00391F79" w:rsidRPr="00C65409">
        <w:rPr>
          <w:sz w:val="28"/>
          <w:szCs w:val="28"/>
        </w:rPr>
        <w:t>of</w:t>
      </w:r>
      <w:r w:rsidR="00391F79" w:rsidRPr="00C65409">
        <w:rPr>
          <w:spacing w:val="45"/>
          <w:sz w:val="28"/>
          <w:szCs w:val="28"/>
        </w:rPr>
        <w:t xml:space="preserve"> </w:t>
      </w:r>
      <w:r w:rsidR="00391F79" w:rsidRPr="00C65409">
        <w:rPr>
          <w:sz w:val="28"/>
          <w:szCs w:val="28"/>
        </w:rPr>
        <w:t>an</w:t>
      </w:r>
      <w:r w:rsidR="00391F79" w:rsidRPr="00C65409">
        <w:rPr>
          <w:spacing w:val="44"/>
          <w:sz w:val="28"/>
          <w:szCs w:val="28"/>
        </w:rPr>
        <w:t xml:space="preserve"> </w:t>
      </w:r>
      <w:r w:rsidR="00391F79" w:rsidRPr="00C65409">
        <w:rPr>
          <w:sz w:val="28"/>
          <w:szCs w:val="28"/>
        </w:rPr>
        <w:t>XSS</w:t>
      </w:r>
      <w:r w:rsidR="00391F79" w:rsidRPr="00C65409">
        <w:rPr>
          <w:spacing w:val="44"/>
          <w:sz w:val="28"/>
          <w:szCs w:val="28"/>
        </w:rPr>
        <w:t xml:space="preserve"> </w:t>
      </w:r>
      <w:r w:rsidR="00391F79" w:rsidRPr="00C65409">
        <w:rPr>
          <w:sz w:val="28"/>
          <w:szCs w:val="28"/>
        </w:rPr>
        <w:t>attack</w:t>
      </w:r>
      <w:r w:rsidR="00391F79" w:rsidRPr="00C65409">
        <w:rPr>
          <w:spacing w:val="44"/>
          <w:sz w:val="28"/>
          <w:szCs w:val="28"/>
        </w:rPr>
        <w:t xml:space="preserve"> </w:t>
      </w:r>
      <w:r w:rsidR="00391F79" w:rsidRPr="00C65409">
        <w:rPr>
          <w:sz w:val="28"/>
          <w:szCs w:val="28"/>
        </w:rPr>
        <w:t>agai</w:t>
      </w:r>
      <w:r w:rsidR="00391F79" w:rsidRPr="00C65409">
        <w:rPr>
          <w:spacing w:val="2"/>
          <w:sz w:val="28"/>
          <w:szCs w:val="28"/>
        </w:rPr>
        <w:t>n</w:t>
      </w:r>
      <w:r w:rsidR="00391F79" w:rsidRPr="00C65409">
        <w:rPr>
          <w:spacing w:val="-1"/>
          <w:sz w:val="28"/>
          <w:szCs w:val="28"/>
        </w:rPr>
        <w:t>s</w:t>
      </w:r>
      <w:r w:rsidR="00391F79" w:rsidRPr="00C65409">
        <w:rPr>
          <w:sz w:val="28"/>
          <w:szCs w:val="28"/>
        </w:rPr>
        <w:t>t</w:t>
      </w:r>
      <w:r w:rsidR="00391F79" w:rsidRPr="00C65409">
        <w:rPr>
          <w:spacing w:val="44"/>
          <w:sz w:val="28"/>
          <w:szCs w:val="28"/>
        </w:rPr>
        <w:t xml:space="preserve"> </w:t>
      </w:r>
      <w:r w:rsidR="00391F79" w:rsidRPr="00C65409">
        <w:rPr>
          <w:sz w:val="28"/>
          <w:szCs w:val="28"/>
        </w:rPr>
        <w:t>web</w:t>
      </w:r>
      <w:r w:rsidR="00391F79" w:rsidRPr="00C65409">
        <w:rPr>
          <w:spacing w:val="44"/>
          <w:sz w:val="28"/>
          <w:szCs w:val="28"/>
        </w:rPr>
        <w:t xml:space="preserve"> </w:t>
      </w:r>
      <w:r w:rsidR="00391F79" w:rsidRPr="00C65409">
        <w:rPr>
          <w:sz w:val="28"/>
          <w:szCs w:val="28"/>
        </w:rPr>
        <w:t>applications</w:t>
      </w:r>
      <w:r w:rsidR="00391F79" w:rsidRPr="00C65409">
        <w:rPr>
          <w:spacing w:val="45"/>
          <w:sz w:val="28"/>
          <w:szCs w:val="28"/>
        </w:rPr>
        <w:t xml:space="preserve"> </w:t>
      </w:r>
      <w:r w:rsidR="00391F79" w:rsidRPr="00C65409">
        <w:rPr>
          <w:sz w:val="28"/>
          <w:szCs w:val="28"/>
        </w:rPr>
        <w:t>and</w:t>
      </w:r>
      <w:r w:rsidR="00391F79" w:rsidRPr="00C65409">
        <w:rPr>
          <w:spacing w:val="44"/>
          <w:sz w:val="28"/>
          <w:szCs w:val="28"/>
        </w:rPr>
        <w:t xml:space="preserve"> </w:t>
      </w:r>
      <w:r w:rsidR="00391F79" w:rsidRPr="00C65409">
        <w:rPr>
          <w:sz w:val="28"/>
          <w:szCs w:val="28"/>
        </w:rPr>
        <w:t>its u</w:t>
      </w:r>
      <w:r w:rsidR="00391F79" w:rsidRPr="00C65409">
        <w:rPr>
          <w:spacing w:val="-1"/>
          <w:sz w:val="28"/>
          <w:szCs w:val="28"/>
        </w:rPr>
        <w:t>s</w:t>
      </w:r>
      <w:r w:rsidR="00391F79" w:rsidRPr="00C65409">
        <w:rPr>
          <w:sz w:val="28"/>
          <w:szCs w:val="28"/>
        </w:rPr>
        <w:t>e</w:t>
      </w:r>
      <w:r w:rsidR="00391F79" w:rsidRPr="00C65409">
        <w:rPr>
          <w:spacing w:val="1"/>
          <w:sz w:val="28"/>
          <w:szCs w:val="28"/>
        </w:rPr>
        <w:t>r</w:t>
      </w:r>
      <w:r w:rsidR="00391F79" w:rsidRPr="00C65409">
        <w:rPr>
          <w:sz w:val="28"/>
          <w:szCs w:val="28"/>
        </w:rPr>
        <w:t>s</w:t>
      </w:r>
      <w:r w:rsidR="00391F79" w:rsidRPr="00C65409">
        <w:rPr>
          <w:spacing w:val="2"/>
          <w:sz w:val="28"/>
          <w:szCs w:val="28"/>
        </w:rPr>
        <w:t xml:space="preserve"> </w:t>
      </w:r>
      <w:r w:rsidR="00391F79" w:rsidRPr="00C65409">
        <w:rPr>
          <w:sz w:val="28"/>
          <w:szCs w:val="28"/>
        </w:rPr>
        <w:t>have been</w:t>
      </w:r>
      <w:r w:rsidR="00391F79" w:rsidRPr="00C65409">
        <w:rPr>
          <w:spacing w:val="1"/>
          <w:sz w:val="28"/>
          <w:szCs w:val="28"/>
        </w:rPr>
        <w:t xml:space="preserve"> </w:t>
      </w:r>
      <w:r w:rsidR="00391F79" w:rsidRPr="00C65409">
        <w:rPr>
          <w:sz w:val="28"/>
          <w:szCs w:val="28"/>
        </w:rPr>
        <w:t>p</w:t>
      </w:r>
      <w:r w:rsidR="00391F79" w:rsidRPr="00C65409">
        <w:rPr>
          <w:spacing w:val="1"/>
          <w:sz w:val="28"/>
          <w:szCs w:val="28"/>
        </w:rPr>
        <w:t>r</w:t>
      </w:r>
      <w:r w:rsidR="00391F79" w:rsidRPr="00C65409">
        <w:rPr>
          <w:sz w:val="28"/>
          <w:szCs w:val="28"/>
        </w:rPr>
        <w:t>oven</w:t>
      </w:r>
      <w:r w:rsidR="00391F79" w:rsidRPr="00C65409">
        <w:rPr>
          <w:spacing w:val="1"/>
          <w:sz w:val="28"/>
          <w:szCs w:val="28"/>
        </w:rPr>
        <w:t xml:space="preserve"> </w:t>
      </w:r>
      <w:r w:rsidR="00391F79" w:rsidRPr="00C65409">
        <w:rPr>
          <w:sz w:val="28"/>
          <w:szCs w:val="28"/>
        </w:rPr>
        <w:t>to</w:t>
      </w:r>
      <w:r w:rsidR="00391F79" w:rsidRPr="00C65409">
        <w:rPr>
          <w:spacing w:val="1"/>
          <w:sz w:val="28"/>
          <w:szCs w:val="28"/>
        </w:rPr>
        <w:t xml:space="preserve"> </w:t>
      </w:r>
      <w:r w:rsidR="00391F79" w:rsidRPr="00C65409">
        <w:rPr>
          <w:sz w:val="28"/>
          <w:szCs w:val="28"/>
        </w:rPr>
        <w:t>be</w:t>
      </w:r>
      <w:r w:rsidR="00391F79" w:rsidRPr="00C65409">
        <w:rPr>
          <w:spacing w:val="1"/>
          <w:sz w:val="28"/>
          <w:szCs w:val="28"/>
        </w:rPr>
        <w:t xml:space="preserve"> </w:t>
      </w:r>
      <w:r w:rsidR="00391F79" w:rsidRPr="00C65409">
        <w:rPr>
          <w:sz w:val="28"/>
          <w:szCs w:val="28"/>
        </w:rPr>
        <w:t>ext</w:t>
      </w:r>
      <w:r w:rsidR="00391F79" w:rsidRPr="00C65409">
        <w:rPr>
          <w:spacing w:val="1"/>
          <w:sz w:val="28"/>
          <w:szCs w:val="28"/>
        </w:rPr>
        <w:t>r</w:t>
      </w:r>
      <w:r w:rsidR="00391F79" w:rsidRPr="00C65409">
        <w:rPr>
          <w:sz w:val="28"/>
          <w:szCs w:val="28"/>
        </w:rPr>
        <w:t>emely</w:t>
      </w:r>
      <w:r w:rsidR="00391F79" w:rsidRPr="00C65409">
        <w:rPr>
          <w:spacing w:val="1"/>
          <w:sz w:val="28"/>
          <w:szCs w:val="28"/>
        </w:rPr>
        <w:t xml:space="preserve"> </w:t>
      </w:r>
      <w:r w:rsidR="00391F79" w:rsidRPr="00C65409">
        <w:rPr>
          <w:spacing w:val="-1"/>
          <w:sz w:val="28"/>
          <w:szCs w:val="28"/>
        </w:rPr>
        <w:t>s</w:t>
      </w:r>
      <w:r w:rsidR="00391F79" w:rsidRPr="00C65409">
        <w:rPr>
          <w:sz w:val="28"/>
          <w:szCs w:val="28"/>
        </w:rPr>
        <w:t>e</w:t>
      </w:r>
      <w:r w:rsidR="00391F79" w:rsidRPr="00C65409">
        <w:rPr>
          <w:spacing w:val="1"/>
          <w:sz w:val="28"/>
          <w:szCs w:val="28"/>
        </w:rPr>
        <w:t>r</w:t>
      </w:r>
      <w:r w:rsidR="00391F79" w:rsidRPr="00C65409">
        <w:rPr>
          <w:sz w:val="28"/>
          <w:szCs w:val="28"/>
        </w:rPr>
        <w:t>iou</w:t>
      </w:r>
      <w:r w:rsidR="00391F79" w:rsidRPr="00C65409">
        <w:rPr>
          <w:spacing w:val="-1"/>
          <w:sz w:val="28"/>
          <w:szCs w:val="28"/>
        </w:rPr>
        <w:t>s</w:t>
      </w:r>
      <w:r w:rsidR="00391F79" w:rsidRPr="00C65409">
        <w:rPr>
          <w:sz w:val="28"/>
          <w:szCs w:val="28"/>
        </w:rPr>
        <w:t>.</w:t>
      </w:r>
      <w:r w:rsidR="00391F79" w:rsidRPr="00C65409">
        <w:rPr>
          <w:spacing w:val="3"/>
          <w:sz w:val="28"/>
          <w:szCs w:val="28"/>
        </w:rPr>
        <w:t xml:space="preserve"> </w:t>
      </w:r>
      <w:r w:rsidR="00391F79" w:rsidRPr="00C65409">
        <w:rPr>
          <w:spacing w:val="-1"/>
          <w:sz w:val="28"/>
          <w:szCs w:val="28"/>
        </w:rPr>
        <w:t>T</w:t>
      </w:r>
      <w:r w:rsidR="00391F79" w:rsidRPr="00C65409">
        <w:rPr>
          <w:sz w:val="28"/>
          <w:szCs w:val="28"/>
        </w:rPr>
        <w:t>he</w:t>
      </w:r>
      <w:r w:rsidR="00391F79" w:rsidRPr="00C65409">
        <w:rPr>
          <w:spacing w:val="1"/>
          <w:sz w:val="28"/>
          <w:szCs w:val="28"/>
        </w:rPr>
        <w:t xml:space="preserve"> </w:t>
      </w:r>
      <w:r w:rsidR="00391F79" w:rsidRPr="00C65409">
        <w:rPr>
          <w:sz w:val="28"/>
          <w:szCs w:val="28"/>
        </w:rPr>
        <w:t>mo</w:t>
      </w:r>
      <w:r w:rsidR="00391F79" w:rsidRPr="00C65409">
        <w:rPr>
          <w:spacing w:val="-1"/>
          <w:sz w:val="28"/>
          <w:szCs w:val="28"/>
        </w:rPr>
        <w:t>s</w:t>
      </w:r>
      <w:r w:rsidR="00391F79" w:rsidRPr="00C65409">
        <w:rPr>
          <w:sz w:val="28"/>
          <w:szCs w:val="28"/>
        </w:rPr>
        <w:t>t</w:t>
      </w:r>
      <w:r w:rsidR="00391F79" w:rsidRPr="00C65409">
        <w:rPr>
          <w:spacing w:val="3"/>
          <w:sz w:val="28"/>
          <w:szCs w:val="28"/>
        </w:rPr>
        <w:t xml:space="preserve"> </w:t>
      </w:r>
      <w:r w:rsidR="00391F79" w:rsidRPr="00C65409">
        <w:rPr>
          <w:spacing w:val="-1"/>
          <w:sz w:val="28"/>
          <w:szCs w:val="28"/>
        </w:rPr>
        <w:t>f</w:t>
      </w:r>
      <w:r w:rsidR="00391F79" w:rsidRPr="00C65409">
        <w:rPr>
          <w:spacing w:val="1"/>
          <w:sz w:val="28"/>
          <w:szCs w:val="28"/>
        </w:rPr>
        <w:t>r</w:t>
      </w:r>
      <w:r w:rsidR="00391F79" w:rsidRPr="00C65409">
        <w:rPr>
          <w:sz w:val="28"/>
          <w:szCs w:val="28"/>
        </w:rPr>
        <w:t>equent</w:t>
      </w:r>
      <w:r w:rsidR="00391F79" w:rsidRPr="00C65409">
        <w:rPr>
          <w:spacing w:val="1"/>
          <w:sz w:val="28"/>
          <w:szCs w:val="28"/>
        </w:rPr>
        <w:t xml:space="preserve"> </w:t>
      </w:r>
      <w:r w:rsidR="00391F79" w:rsidRPr="00C65409">
        <w:rPr>
          <w:sz w:val="28"/>
          <w:szCs w:val="28"/>
        </w:rPr>
        <w:t>kinds of</w:t>
      </w:r>
      <w:r w:rsidR="00391F79" w:rsidRPr="00C65409">
        <w:rPr>
          <w:spacing w:val="2"/>
          <w:sz w:val="28"/>
          <w:szCs w:val="28"/>
        </w:rPr>
        <w:t xml:space="preserve"> </w:t>
      </w:r>
      <w:r w:rsidR="00391F79" w:rsidRPr="00C65409">
        <w:rPr>
          <w:sz w:val="28"/>
          <w:szCs w:val="28"/>
        </w:rPr>
        <w:t>web applications</w:t>
      </w:r>
      <w:r w:rsidR="00391F79" w:rsidRPr="00C65409">
        <w:rPr>
          <w:spacing w:val="2"/>
          <w:sz w:val="28"/>
          <w:szCs w:val="28"/>
        </w:rPr>
        <w:t xml:space="preserve"> </w:t>
      </w:r>
      <w:r w:rsidR="00391F79" w:rsidRPr="00C65409">
        <w:rPr>
          <w:sz w:val="28"/>
          <w:szCs w:val="28"/>
        </w:rPr>
        <w:t>that</w:t>
      </w:r>
      <w:r w:rsidR="00391F79" w:rsidRPr="00C65409">
        <w:rPr>
          <w:spacing w:val="1"/>
          <w:sz w:val="28"/>
          <w:szCs w:val="28"/>
        </w:rPr>
        <w:t xml:space="preserve"> </w:t>
      </w:r>
      <w:r w:rsidR="00391F79" w:rsidRPr="00C65409">
        <w:rPr>
          <w:sz w:val="28"/>
          <w:szCs w:val="28"/>
        </w:rPr>
        <w:t>a</w:t>
      </w:r>
      <w:r w:rsidR="00391F79" w:rsidRPr="00C65409">
        <w:rPr>
          <w:spacing w:val="1"/>
          <w:sz w:val="28"/>
          <w:szCs w:val="28"/>
        </w:rPr>
        <w:t>r</w:t>
      </w:r>
      <w:r w:rsidR="00391F79" w:rsidRPr="00C65409">
        <w:rPr>
          <w:sz w:val="28"/>
          <w:szCs w:val="28"/>
        </w:rPr>
        <w:t>e</w:t>
      </w:r>
      <w:r w:rsidR="00391F79" w:rsidRPr="00C65409">
        <w:rPr>
          <w:spacing w:val="3"/>
          <w:sz w:val="28"/>
          <w:szCs w:val="28"/>
        </w:rPr>
        <w:t xml:space="preserve"> </w:t>
      </w:r>
      <w:r w:rsidR="00391F79" w:rsidRPr="00C65409">
        <w:rPr>
          <w:sz w:val="28"/>
          <w:szCs w:val="28"/>
        </w:rPr>
        <w:t>victimized by</w:t>
      </w:r>
      <w:r w:rsidR="00391F79" w:rsidRPr="00C65409">
        <w:rPr>
          <w:spacing w:val="3"/>
          <w:sz w:val="28"/>
          <w:szCs w:val="28"/>
        </w:rPr>
        <w:t xml:space="preserve"> </w:t>
      </w:r>
      <w:r w:rsidR="00391F79" w:rsidRPr="00C65409">
        <w:rPr>
          <w:sz w:val="28"/>
          <w:szCs w:val="28"/>
        </w:rPr>
        <w:t>XSS</w:t>
      </w:r>
      <w:r w:rsidR="00391F79" w:rsidRPr="00C65409">
        <w:rPr>
          <w:spacing w:val="1"/>
          <w:sz w:val="28"/>
          <w:szCs w:val="28"/>
        </w:rPr>
        <w:t xml:space="preserve"> </w:t>
      </w:r>
      <w:r w:rsidR="00391F79" w:rsidRPr="00C65409">
        <w:rPr>
          <w:sz w:val="28"/>
          <w:szCs w:val="28"/>
        </w:rPr>
        <w:t>attac</w:t>
      </w:r>
      <w:r w:rsidR="00391F79" w:rsidRPr="00C65409">
        <w:rPr>
          <w:spacing w:val="1"/>
          <w:sz w:val="28"/>
          <w:szCs w:val="28"/>
        </w:rPr>
        <w:t>k</w:t>
      </w:r>
      <w:r w:rsidR="00391F79" w:rsidRPr="00C65409">
        <w:rPr>
          <w:sz w:val="28"/>
          <w:szCs w:val="28"/>
        </w:rPr>
        <w:t>s</w:t>
      </w:r>
      <w:r w:rsidR="00391F79" w:rsidRPr="00C65409">
        <w:rPr>
          <w:spacing w:val="2"/>
          <w:sz w:val="28"/>
          <w:szCs w:val="28"/>
        </w:rPr>
        <w:t xml:space="preserve"> </w:t>
      </w:r>
      <w:r w:rsidR="00391F79" w:rsidRPr="00C65409">
        <w:rPr>
          <w:spacing w:val="-2"/>
          <w:sz w:val="28"/>
          <w:szCs w:val="28"/>
        </w:rPr>
        <w:t>a</w:t>
      </w:r>
      <w:r w:rsidR="00391F79" w:rsidRPr="00C65409">
        <w:rPr>
          <w:spacing w:val="1"/>
          <w:sz w:val="28"/>
          <w:szCs w:val="28"/>
        </w:rPr>
        <w:t>r</w:t>
      </w:r>
      <w:r w:rsidR="00391F79" w:rsidRPr="00C65409">
        <w:rPr>
          <w:sz w:val="28"/>
          <w:szCs w:val="28"/>
        </w:rPr>
        <w:t>e</w:t>
      </w:r>
      <w:r w:rsidR="00391F79" w:rsidRPr="00C65409">
        <w:rPr>
          <w:spacing w:val="3"/>
          <w:sz w:val="28"/>
          <w:szCs w:val="28"/>
        </w:rPr>
        <w:t xml:space="preserve"> </w:t>
      </w:r>
      <w:r w:rsidR="00391F79" w:rsidRPr="00C65409">
        <w:rPr>
          <w:spacing w:val="-1"/>
          <w:sz w:val="28"/>
          <w:szCs w:val="28"/>
        </w:rPr>
        <w:t>s</w:t>
      </w:r>
      <w:r w:rsidR="00391F79" w:rsidRPr="00C65409">
        <w:rPr>
          <w:sz w:val="28"/>
          <w:szCs w:val="28"/>
        </w:rPr>
        <w:t>earch</w:t>
      </w:r>
      <w:r w:rsidR="00391F79" w:rsidRPr="00C65409">
        <w:rPr>
          <w:spacing w:val="3"/>
          <w:sz w:val="28"/>
          <w:szCs w:val="28"/>
        </w:rPr>
        <w:t xml:space="preserve"> </w:t>
      </w:r>
      <w:r w:rsidR="00391F79" w:rsidRPr="00C65409">
        <w:rPr>
          <w:sz w:val="28"/>
          <w:szCs w:val="28"/>
        </w:rPr>
        <w:t>engine</w:t>
      </w:r>
      <w:r w:rsidR="00391F79" w:rsidRPr="00C65409">
        <w:rPr>
          <w:spacing w:val="-1"/>
          <w:sz w:val="28"/>
          <w:szCs w:val="28"/>
        </w:rPr>
        <w:t>s</w:t>
      </w:r>
      <w:r w:rsidR="00391F79" w:rsidRPr="00C65409">
        <w:rPr>
          <w:sz w:val="28"/>
          <w:szCs w:val="28"/>
        </w:rPr>
        <w:t>,</w:t>
      </w:r>
      <w:r w:rsidR="00391F79" w:rsidRPr="00C65409">
        <w:rPr>
          <w:spacing w:val="3"/>
          <w:sz w:val="28"/>
          <w:szCs w:val="28"/>
        </w:rPr>
        <w:t xml:space="preserve"> </w:t>
      </w:r>
      <w:r w:rsidR="00391F79" w:rsidRPr="00C65409">
        <w:rPr>
          <w:sz w:val="28"/>
          <w:szCs w:val="28"/>
        </w:rPr>
        <w:t>di</w:t>
      </w:r>
      <w:r w:rsidR="00391F79" w:rsidRPr="00C65409">
        <w:rPr>
          <w:spacing w:val="-1"/>
          <w:sz w:val="28"/>
          <w:szCs w:val="28"/>
        </w:rPr>
        <w:t>s</w:t>
      </w:r>
      <w:r w:rsidR="00391F79" w:rsidRPr="00C65409">
        <w:rPr>
          <w:sz w:val="28"/>
          <w:szCs w:val="28"/>
        </w:rPr>
        <w:t>c</w:t>
      </w:r>
      <w:r w:rsidR="00391F79" w:rsidRPr="00C65409">
        <w:rPr>
          <w:spacing w:val="2"/>
          <w:sz w:val="28"/>
          <w:szCs w:val="28"/>
        </w:rPr>
        <w:t>u</w:t>
      </w:r>
      <w:r w:rsidR="00391F79" w:rsidRPr="00C65409">
        <w:rPr>
          <w:spacing w:val="-1"/>
          <w:sz w:val="28"/>
          <w:szCs w:val="28"/>
        </w:rPr>
        <w:t>ss</w:t>
      </w:r>
      <w:r w:rsidR="00391F79" w:rsidRPr="00C65409">
        <w:rPr>
          <w:sz w:val="28"/>
          <w:szCs w:val="28"/>
        </w:rPr>
        <w:t>ion</w:t>
      </w:r>
      <w:r w:rsidR="00391F79" w:rsidRPr="00C65409">
        <w:rPr>
          <w:spacing w:val="3"/>
          <w:sz w:val="28"/>
          <w:szCs w:val="28"/>
        </w:rPr>
        <w:t xml:space="preserve"> </w:t>
      </w:r>
      <w:r w:rsidR="00391F79" w:rsidRPr="00C65409">
        <w:rPr>
          <w:sz w:val="28"/>
          <w:szCs w:val="28"/>
        </w:rPr>
        <w:t>boa</w:t>
      </w:r>
      <w:r w:rsidR="00391F79" w:rsidRPr="00C65409">
        <w:rPr>
          <w:spacing w:val="1"/>
          <w:sz w:val="28"/>
          <w:szCs w:val="28"/>
        </w:rPr>
        <w:t>r</w:t>
      </w:r>
      <w:r w:rsidR="00391F79" w:rsidRPr="00C65409">
        <w:rPr>
          <w:sz w:val="28"/>
          <w:szCs w:val="28"/>
        </w:rPr>
        <w:t>d</w:t>
      </w:r>
      <w:r w:rsidR="00391F79" w:rsidRPr="00C65409">
        <w:rPr>
          <w:spacing w:val="-1"/>
          <w:sz w:val="28"/>
          <w:szCs w:val="28"/>
        </w:rPr>
        <w:t>s</w:t>
      </w:r>
      <w:r w:rsidR="00391F79" w:rsidRPr="00C65409">
        <w:rPr>
          <w:sz w:val="28"/>
          <w:szCs w:val="28"/>
        </w:rPr>
        <w:t>, web</w:t>
      </w:r>
      <w:r w:rsidR="00391F79" w:rsidRPr="00C65409">
        <w:rPr>
          <w:spacing w:val="1"/>
          <w:sz w:val="28"/>
          <w:szCs w:val="28"/>
        </w:rPr>
        <w:t>-</w:t>
      </w:r>
      <w:r w:rsidR="00391F79" w:rsidRPr="00C65409">
        <w:rPr>
          <w:sz w:val="28"/>
          <w:szCs w:val="28"/>
        </w:rPr>
        <w:t>ba</w:t>
      </w:r>
      <w:r w:rsidR="00391F79" w:rsidRPr="00C65409">
        <w:rPr>
          <w:spacing w:val="-1"/>
          <w:sz w:val="28"/>
          <w:szCs w:val="28"/>
        </w:rPr>
        <w:t>s</w:t>
      </w:r>
      <w:r w:rsidR="00391F79" w:rsidRPr="00C65409">
        <w:rPr>
          <w:sz w:val="28"/>
          <w:szCs w:val="28"/>
        </w:rPr>
        <w:t>ed</w:t>
      </w:r>
      <w:r w:rsidR="00391F79" w:rsidRPr="00C65409">
        <w:rPr>
          <w:spacing w:val="2"/>
          <w:sz w:val="28"/>
          <w:szCs w:val="28"/>
        </w:rPr>
        <w:t xml:space="preserve"> </w:t>
      </w:r>
      <w:r w:rsidR="00391F79" w:rsidRPr="00C65409">
        <w:rPr>
          <w:sz w:val="28"/>
          <w:szCs w:val="28"/>
        </w:rPr>
        <w:t>email</w:t>
      </w:r>
      <w:r w:rsidR="00391F79" w:rsidRPr="00C65409">
        <w:rPr>
          <w:spacing w:val="-1"/>
          <w:sz w:val="28"/>
          <w:szCs w:val="28"/>
        </w:rPr>
        <w:t>s</w:t>
      </w:r>
      <w:r w:rsidR="00391F79" w:rsidRPr="00C65409">
        <w:rPr>
          <w:sz w:val="28"/>
          <w:szCs w:val="28"/>
        </w:rPr>
        <w:t>,</w:t>
      </w:r>
      <w:r w:rsidR="00391F79" w:rsidRPr="00C65409">
        <w:rPr>
          <w:spacing w:val="2"/>
          <w:sz w:val="28"/>
          <w:szCs w:val="28"/>
        </w:rPr>
        <w:t xml:space="preserve"> </w:t>
      </w:r>
      <w:r w:rsidR="00391F79" w:rsidRPr="00C65409">
        <w:rPr>
          <w:sz w:val="28"/>
          <w:szCs w:val="28"/>
        </w:rPr>
        <w:t>and</w:t>
      </w:r>
      <w:r w:rsidR="00391F79" w:rsidRPr="00C65409">
        <w:rPr>
          <w:spacing w:val="2"/>
          <w:sz w:val="28"/>
          <w:szCs w:val="28"/>
        </w:rPr>
        <w:t xml:space="preserve"> </w:t>
      </w:r>
      <w:r w:rsidR="00391F79" w:rsidRPr="00C65409">
        <w:rPr>
          <w:sz w:val="28"/>
          <w:szCs w:val="28"/>
        </w:rPr>
        <w:t>po</w:t>
      </w:r>
      <w:r w:rsidR="00391F79" w:rsidRPr="00C65409">
        <w:rPr>
          <w:spacing w:val="-1"/>
          <w:sz w:val="28"/>
          <w:szCs w:val="28"/>
        </w:rPr>
        <w:t>s</w:t>
      </w:r>
      <w:r w:rsidR="00391F79" w:rsidRPr="00C65409">
        <w:rPr>
          <w:sz w:val="28"/>
          <w:szCs w:val="28"/>
        </w:rPr>
        <w:t>t</w:t>
      </w:r>
      <w:r w:rsidR="00391F79" w:rsidRPr="00C65409">
        <w:rPr>
          <w:spacing w:val="-1"/>
          <w:sz w:val="28"/>
          <w:szCs w:val="28"/>
        </w:rPr>
        <w:t>s</w:t>
      </w:r>
      <w:r w:rsidR="00391F79" w:rsidRPr="00C65409">
        <w:rPr>
          <w:sz w:val="28"/>
          <w:szCs w:val="28"/>
        </w:rPr>
        <w:t>.</w:t>
      </w:r>
      <w:r w:rsidR="00391F79" w:rsidRPr="00C65409">
        <w:rPr>
          <w:spacing w:val="2"/>
          <w:sz w:val="28"/>
          <w:szCs w:val="28"/>
        </w:rPr>
        <w:t xml:space="preserve"> </w:t>
      </w:r>
      <w:r w:rsidR="00391F79" w:rsidRPr="00C65409">
        <w:rPr>
          <w:spacing w:val="1"/>
          <w:sz w:val="28"/>
          <w:szCs w:val="28"/>
        </w:rPr>
        <w:t>E</w:t>
      </w:r>
      <w:r w:rsidR="00391F79" w:rsidRPr="00C65409">
        <w:rPr>
          <w:sz w:val="28"/>
          <w:szCs w:val="28"/>
        </w:rPr>
        <w:t>ven the</w:t>
      </w:r>
      <w:r w:rsidR="00391F79" w:rsidRPr="00C65409">
        <w:rPr>
          <w:spacing w:val="2"/>
          <w:sz w:val="28"/>
          <w:szCs w:val="28"/>
        </w:rPr>
        <w:t xml:space="preserve"> </w:t>
      </w:r>
      <w:r w:rsidR="00391F79" w:rsidRPr="00C65409">
        <w:rPr>
          <w:sz w:val="28"/>
          <w:szCs w:val="28"/>
        </w:rPr>
        <w:t>mo</w:t>
      </w:r>
      <w:r w:rsidR="00391F79" w:rsidRPr="00C65409">
        <w:rPr>
          <w:spacing w:val="-1"/>
          <w:sz w:val="28"/>
          <w:szCs w:val="28"/>
        </w:rPr>
        <w:t>s</w:t>
      </w:r>
      <w:r w:rsidR="00391F79" w:rsidRPr="00C65409">
        <w:rPr>
          <w:sz w:val="28"/>
          <w:szCs w:val="28"/>
        </w:rPr>
        <w:t>t</w:t>
      </w:r>
      <w:r w:rsidR="00391F79" w:rsidRPr="00C65409">
        <w:rPr>
          <w:spacing w:val="2"/>
          <w:sz w:val="28"/>
          <w:szCs w:val="28"/>
        </w:rPr>
        <w:t xml:space="preserve"> </w:t>
      </w:r>
      <w:r w:rsidR="00391F79" w:rsidRPr="00C65409">
        <w:rPr>
          <w:sz w:val="28"/>
          <w:szCs w:val="28"/>
        </w:rPr>
        <w:t>wel</w:t>
      </w:r>
      <w:r w:rsidR="00391F79" w:rsidRPr="00C65409">
        <w:rPr>
          <w:spacing w:val="-2"/>
          <w:sz w:val="28"/>
          <w:szCs w:val="28"/>
        </w:rPr>
        <w:t>l</w:t>
      </w:r>
      <w:r w:rsidR="00391F79" w:rsidRPr="00C65409">
        <w:rPr>
          <w:spacing w:val="1"/>
          <w:sz w:val="28"/>
          <w:szCs w:val="28"/>
        </w:rPr>
        <w:t>-</w:t>
      </w:r>
      <w:r w:rsidR="00391F79" w:rsidRPr="00C65409">
        <w:rPr>
          <w:sz w:val="28"/>
          <w:szCs w:val="28"/>
        </w:rPr>
        <w:t>known</w:t>
      </w:r>
      <w:r w:rsidR="00391F79" w:rsidRPr="00C65409">
        <w:rPr>
          <w:spacing w:val="2"/>
          <w:sz w:val="28"/>
          <w:szCs w:val="28"/>
        </w:rPr>
        <w:t xml:space="preserve"> </w:t>
      </w:r>
      <w:r w:rsidR="00391F79" w:rsidRPr="00C65409">
        <w:rPr>
          <w:sz w:val="28"/>
          <w:szCs w:val="28"/>
        </w:rPr>
        <w:t>web</w:t>
      </w:r>
      <w:r w:rsidR="00391F79" w:rsidRPr="00C65409">
        <w:rPr>
          <w:spacing w:val="-1"/>
          <w:sz w:val="28"/>
          <w:szCs w:val="28"/>
        </w:rPr>
        <w:t>s</w:t>
      </w:r>
      <w:r w:rsidR="00391F79" w:rsidRPr="00C65409">
        <w:rPr>
          <w:sz w:val="28"/>
          <w:szCs w:val="28"/>
        </w:rPr>
        <w:t>it</w:t>
      </w:r>
      <w:r w:rsidR="00391F79" w:rsidRPr="00C65409">
        <w:rPr>
          <w:spacing w:val="2"/>
          <w:sz w:val="28"/>
          <w:szCs w:val="28"/>
        </w:rPr>
        <w:t>e</w:t>
      </w:r>
      <w:r w:rsidR="00391F79" w:rsidRPr="00C65409">
        <w:rPr>
          <w:sz w:val="28"/>
          <w:szCs w:val="28"/>
        </w:rPr>
        <w:t>s</w:t>
      </w:r>
      <w:r w:rsidR="00391F79" w:rsidRPr="00C65409">
        <w:rPr>
          <w:spacing w:val="1"/>
          <w:sz w:val="28"/>
          <w:szCs w:val="28"/>
        </w:rPr>
        <w:t xml:space="preserve"> </w:t>
      </w:r>
      <w:r w:rsidR="00391F79" w:rsidRPr="00C65409">
        <w:rPr>
          <w:sz w:val="28"/>
          <w:szCs w:val="28"/>
        </w:rPr>
        <w:t>in today</w:t>
      </w:r>
      <w:r w:rsidR="00391F79" w:rsidRPr="00C65409">
        <w:rPr>
          <w:spacing w:val="1"/>
          <w:sz w:val="28"/>
          <w:szCs w:val="28"/>
        </w:rPr>
        <w:t>’</w:t>
      </w:r>
      <w:r w:rsidR="00391F79" w:rsidRPr="00C65409">
        <w:rPr>
          <w:sz w:val="28"/>
          <w:szCs w:val="28"/>
        </w:rPr>
        <w:t>s</w:t>
      </w:r>
      <w:r w:rsidR="00391F79" w:rsidRPr="00C65409">
        <w:rPr>
          <w:spacing w:val="1"/>
          <w:sz w:val="28"/>
          <w:szCs w:val="28"/>
        </w:rPr>
        <w:t xml:space="preserve"> </w:t>
      </w:r>
      <w:r w:rsidR="00391F79" w:rsidRPr="00C65409">
        <w:rPr>
          <w:sz w:val="28"/>
          <w:szCs w:val="28"/>
        </w:rPr>
        <w:t>w</w:t>
      </w:r>
      <w:r w:rsidR="00391F79" w:rsidRPr="00C65409">
        <w:rPr>
          <w:spacing w:val="-2"/>
          <w:sz w:val="28"/>
          <w:szCs w:val="28"/>
        </w:rPr>
        <w:t>o</w:t>
      </w:r>
      <w:r w:rsidR="00391F79" w:rsidRPr="00C65409">
        <w:rPr>
          <w:spacing w:val="1"/>
          <w:sz w:val="28"/>
          <w:szCs w:val="28"/>
        </w:rPr>
        <w:t>r</w:t>
      </w:r>
      <w:r w:rsidR="00391F79" w:rsidRPr="00C65409">
        <w:rPr>
          <w:sz w:val="28"/>
          <w:szCs w:val="28"/>
        </w:rPr>
        <w:t>ld</w:t>
      </w:r>
      <w:r w:rsidR="00391F79" w:rsidRPr="00C65409">
        <w:rPr>
          <w:spacing w:val="2"/>
          <w:sz w:val="28"/>
          <w:szCs w:val="28"/>
        </w:rPr>
        <w:t xml:space="preserve"> </w:t>
      </w:r>
      <w:r w:rsidR="00391F79" w:rsidRPr="00C65409">
        <w:rPr>
          <w:sz w:val="28"/>
          <w:szCs w:val="28"/>
        </w:rPr>
        <w:t>like Google, Yahoo</w:t>
      </w:r>
      <w:r w:rsidR="00391F79" w:rsidRPr="00C65409">
        <w:rPr>
          <w:spacing w:val="1"/>
          <w:sz w:val="28"/>
          <w:szCs w:val="28"/>
        </w:rPr>
        <w:t>!</w:t>
      </w:r>
      <w:r w:rsidR="00391F79" w:rsidRPr="00C65409">
        <w:rPr>
          <w:sz w:val="28"/>
          <w:szCs w:val="28"/>
        </w:rPr>
        <w:t xml:space="preserve">, </w:t>
      </w:r>
      <w:proofErr w:type="spellStart"/>
      <w:r w:rsidR="00391F79" w:rsidRPr="00C65409">
        <w:rPr>
          <w:spacing w:val="-1"/>
          <w:sz w:val="28"/>
          <w:szCs w:val="28"/>
        </w:rPr>
        <w:t>M</w:t>
      </w:r>
      <w:r w:rsidR="00391F79" w:rsidRPr="00C65409">
        <w:rPr>
          <w:sz w:val="28"/>
          <w:szCs w:val="28"/>
        </w:rPr>
        <w:t>ySpace</w:t>
      </w:r>
      <w:proofErr w:type="spellEnd"/>
      <w:r w:rsidR="00391F79" w:rsidRPr="00C65409">
        <w:rPr>
          <w:sz w:val="28"/>
          <w:szCs w:val="28"/>
        </w:rPr>
        <w:t>,</w:t>
      </w:r>
      <w:r w:rsidR="00391F79" w:rsidRPr="00C65409">
        <w:rPr>
          <w:spacing w:val="1"/>
          <w:sz w:val="28"/>
          <w:szCs w:val="28"/>
        </w:rPr>
        <w:t xml:space="preserve"> </w:t>
      </w:r>
      <w:r w:rsidR="00391F79" w:rsidRPr="00C65409">
        <w:rPr>
          <w:sz w:val="28"/>
          <w:szCs w:val="28"/>
        </w:rPr>
        <w:t>Facebook,</w:t>
      </w:r>
      <w:r w:rsidR="00391F79" w:rsidRPr="00C65409">
        <w:rPr>
          <w:spacing w:val="-1"/>
          <w:sz w:val="28"/>
          <w:szCs w:val="28"/>
        </w:rPr>
        <w:t xml:space="preserve"> </w:t>
      </w:r>
      <w:r w:rsidR="00391F79" w:rsidRPr="00C65409">
        <w:rPr>
          <w:sz w:val="28"/>
          <w:szCs w:val="28"/>
        </w:rPr>
        <w:t xml:space="preserve">PayPal, and </w:t>
      </w:r>
      <w:proofErr w:type="spellStart"/>
      <w:r w:rsidR="00391F79" w:rsidRPr="00C65409">
        <w:rPr>
          <w:sz w:val="28"/>
          <w:szCs w:val="28"/>
        </w:rPr>
        <w:t>WikiPedia</w:t>
      </w:r>
      <w:proofErr w:type="spellEnd"/>
      <w:r w:rsidR="00391F79" w:rsidRPr="00C65409">
        <w:rPr>
          <w:sz w:val="28"/>
          <w:szCs w:val="28"/>
        </w:rPr>
        <w:t xml:space="preserve"> we</w:t>
      </w:r>
      <w:r w:rsidR="00391F79" w:rsidRPr="00C65409">
        <w:rPr>
          <w:spacing w:val="1"/>
          <w:sz w:val="28"/>
          <w:szCs w:val="28"/>
        </w:rPr>
        <w:t>r</w:t>
      </w:r>
      <w:r w:rsidR="00391F79" w:rsidRPr="00C65409">
        <w:rPr>
          <w:sz w:val="28"/>
          <w:szCs w:val="28"/>
        </w:rPr>
        <w:t>e once victim</w:t>
      </w:r>
      <w:r w:rsidR="00391F79" w:rsidRPr="00C65409">
        <w:rPr>
          <w:spacing w:val="-1"/>
          <w:sz w:val="28"/>
          <w:szCs w:val="28"/>
        </w:rPr>
        <w:t>s</w:t>
      </w:r>
      <w:r w:rsidR="00391F79" w:rsidRPr="00C65409">
        <w:rPr>
          <w:sz w:val="28"/>
          <w:szCs w:val="28"/>
        </w:rPr>
        <w:t>.</w:t>
      </w:r>
    </w:p>
    <w:p w:rsidR="00F611FD" w:rsidRPr="00C65409" w:rsidRDefault="00F611FD">
      <w:pPr>
        <w:spacing w:before="7" w:line="360" w:lineRule="auto"/>
        <w:ind w:left="116" w:right="63" w:firstLine="580"/>
        <w:jc w:val="both"/>
        <w:rPr>
          <w:spacing w:val="1"/>
          <w:sz w:val="28"/>
          <w:szCs w:val="28"/>
        </w:rPr>
      </w:pPr>
    </w:p>
    <w:p w:rsidR="000255AC" w:rsidRPr="00F611FD" w:rsidRDefault="00391F79">
      <w:pPr>
        <w:spacing w:before="7" w:line="360" w:lineRule="auto"/>
        <w:ind w:left="116" w:right="63" w:firstLine="580"/>
        <w:jc w:val="both"/>
        <w:rPr>
          <w:sz w:val="32"/>
          <w:szCs w:val="32"/>
        </w:rPr>
      </w:pPr>
      <w:r w:rsidRPr="00C65409">
        <w:rPr>
          <w:spacing w:val="1"/>
          <w:sz w:val="28"/>
          <w:szCs w:val="28"/>
        </w:rPr>
        <w:t>T</w:t>
      </w:r>
      <w:r w:rsidRPr="00C65409">
        <w:rPr>
          <w:sz w:val="28"/>
          <w:szCs w:val="28"/>
        </w:rPr>
        <w:t>he mo</w:t>
      </w:r>
      <w:r w:rsidRPr="00C65409">
        <w:rPr>
          <w:spacing w:val="-1"/>
          <w:sz w:val="28"/>
          <w:szCs w:val="28"/>
        </w:rPr>
        <w:t>s</w:t>
      </w:r>
      <w:r w:rsidRPr="00C65409">
        <w:rPr>
          <w:sz w:val="28"/>
          <w:szCs w:val="28"/>
        </w:rPr>
        <w:t>t</w:t>
      </w:r>
      <w:r w:rsidRPr="00C65409">
        <w:rPr>
          <w:spacing w:val="2"/>
          <w:sz w:val="28"/>
          <w:szCs w:val="28"/>
        </w:rPr>
        <w:t xml:space="preserve"> </w:t>
      </w:r>
      <w:r w:rsidRPr="00C65409">
        <w:rPr>
          <w:sz w:val="28"/>
          <w:szCs w:val="28"/>
        </w:rPr>
        <w:t>commonly</w:t>
      </w:r>
      <w:r w:rsidRPr="00C65409">
        <w:rPr>
          <w:spacing w:val="2"/>
          <w:sz w:val="28"/>
          <w:szCs w:val="28"/>
        </w:rPr>
        <w:t xml:space="preserve"> </w:t>
      </w:r>
      <w:r w:rsidRPr="00C65409">
        <w:rPr>
          <w:sz w:val="28"/>
          <w:szCs w:val="28"/>
        </w:rPr>
        <w:t>u</w:t>
      </w:r>
      <w:r w:rsidRPr="00C65409">
        <w:rPr>
          <w:spacing w:val="-1"/>
          <w:sz w:val="28"/>
          <w:szCs w:val="28"/>
        </w:rPr>
        <w:t>s</w:t>
      </w:r>
      <w:r w:rsidRPr="00C65409">
        <w:rPr>
          <w:sz w:val="28"/>
          <w:szCs w:val="28"/>
        </w:rPr>
        <w:t>ed</w:t>
      </w:r>
      <w:r w:rsidRPr="00C65409">
        <w:rPr>
          <w:spacing w:val="2"/>
          <w:sz w:val="28"/>
          <w:szCs w:val="28"/>
        </w:rPr>
        <w:t xml:space="preserve"> </w:t>
      </w:r>
      <w:r w:rsidRPr="00C65409">
        <w:rPr>
          <w:spacing w:val="-2"/>
          <w:sz w:val="28"/>
          <w:szCs w:val="28"/>
        </w:rPr>
        <w:t>p</w:t>
      </w:r>
      <w:r w:rsidRPr="00C65409">
        <w:rPr>
          <w:spacing w:val="1"/>
          <w:sz w:val="28"/>
          <w:szCs w:val="28"/>
        </w:rPr>
        <w:t>r</w:t>
      </w:r>
      <w:r w:rsidRPr="00C65409">
        <w:rPr>
          <w:sz w:val="28"/>
          <w:szCs w:val="28"/>
        </w:rPr>
        <w:t>og</w:t>
      </w:r>
      <w:r w:rsidRPr="00C65409">
        <w:rPr>
          <w:spacing w:val="1"/>
          <w:sz w:val="28"/>
          <w:szCs w:val="28"/>
        </w:rPr>
        <w:t>r</w:t>
      </w:r>
      <w:r w:rsidRPr="00C65409">
        <w:rPr>
          <w:sz w:val="28"/>
          <w:szCs w:val="28"/>
        </w:rPr>
        <w:t>amming languag</w:t>
      </w:r>
      <w:r w:rsidRPr="00C65409">
        <w:rPr>
          <w:spacing w:val="1"/>
          <w:sz w:val="28"/>
          <w:szCs w:val="28"/>
        </w:rPr>
        <w:t>e</w:t>
      </w:r>
      <w:r w:rsidRPr="00C65409">
        <w:rPr>
          <w:sz w:val="28"/>
          <w:szCs w:val="28"/>
        </w:rPr>
        <w:t>s</w:t>
      </w:r>
      <w:r w:rsidRPr="00C65409">
        <w:rPr>
          <w:spacing w:val="1"/>
          <w:sz w:val="28"/>
          <w:szCs w:val="28"/>
        </w:rPr>
        <w:t xml:space="preserve"> </w:t>
      </w:r>
      <w:r w:rsidRPr="00C65409">
        <w:rPr>
          <w:sz w:val="28"/>
          <w:szCs w:val="28"/>
        </w:rPr>
        <w:t>d</w:t>
      </w:r>
      <w:r w:rsidRPr="00C65409">
        <w:rPr>
          <w:spacing w:val="-2"/>
          <w:sz w:val="28"/>
          <w:szCs w:val="28"/>
        </w:rPr>
        <w:t>u</w:t>
      </w:r>
      <w:r w:rsidRPr="00C65409">
        <w:rPr>
          <w:spacing w:val="1"/>
          <w:sz w:val="28"/>
          <w:szCs w:val="28"/>
        </w:rPr>
        <w:t>r</w:t>
      </w:r>
      <w:r w:rsidRPr="00C65409">
        <w:rPr>
          <w:sz w:val="28"/>
          <w:szCs w:val="28"/>
        </w:rPr>
        <w:t>ing</w:t>
      </w:r>
      <w:r w:rsidRPr="00C65409">
        <w:rPr>
          <w:spacing w:val="2"/>
          <w:sz w:val="28"/>
          <w:szCs w:val="28"/>
        </w:rPr>
        <w:t xml:space="preserve"> </w:t>
      </w:r>
      <w:r w:rsidRPr="00C65409">
        <w:rPr>
          <w:sz w:val="28"/>
          <w:szCs w:val="28"/>
        </w:rPr>
        <w:t>XSS attacks a</w:t>
      </w:r>
      <w:r w:rsidRPr="00C65409">
        <w:rPr>
          <w:spacing w:val="1"/>
          <w:sz w:val="28"/>
          <w:szCs w:val="28"/>
        </w:rPr>
        <w:t>r</w:t>
      </w:r>
      <w:r w:rsidRPr="00C65409">
        <w:rPr>
          <w:sz w:val="28"/>
          <w:szCs w:val="28"/>
        </w:rPr>
        <w:t>e</w:t>
      </w:r>
      <w:r w:rsidRPr="00C65409">
        <w:rPr>
          <w:spacing w:val="2"/>
          <w:sz w:val="28"/>
          <w:szCs w:val="28"/>
        </w:rPr>
        <w:t xml:space="preserve"> </w:t>
      </w:r>
      <w:r w:rsidRPr="00C65409">
        <w:rPr>
          <w:spacing w:val="-2"/>
          <w:sz w:val="28"/>
          <w:szCs w:val="28"/>
        </w:rPr>
        <w:t>H</w:t>
      </w:r>
      <w:r w:rsidRPr="00C65409">
        <w:rPr>
          <w:spacing w:val="1"/>
          <w:sz w:val="28"/>
          <w:szCs w:val="28"/>
        </w:rPr>
        <w:t>T</w:t>
      </w:r>
      <w:r w:rsidRPr="00C65409">
        <w:rPr>
          <w:spacing w:val="-1"/>
          <w:sz w:val="28"/>
          <w:szCs w:val="28"/>
        </w:rPr>
        <w:t>M</w:t>
      </w:r>
      <w:r w:rsidRPr="00C65409">
        <w:rPr>
          <w:spacing w:val="1"/>
          <w:sz w:val="28"/>
          <w:szCs w:val="28"/>
        </w:rPr>
        <w:t>L</w:t>
      </w:r>
      <w:r w:rsidRPr="00C65409">
        <w:rPr>
          <w:sz w:val="28"/>
          <w:szCs w:val="28"/>
        </w:rPr>
        <w:t>, X</w:t>
      </w:r>
      <w:r w:rsidRPr="00C65409">
        <w:rPr>
          <w:spacing w:val="-2"/>
          <w:sz w:val="28"/>
          <w:szCs w:val="28"/>
        </w:rPr>
        <w:t>H</w:t>
      </w:r>
      <w:r w:rsidRPr="00C65409">
        <w:rPr>
          <w:spacing w:val="1"/>
          <w:sz w:val="28"/>
          <w:szCs w:val="28"/>
        </w:rPr>
        <w:t>T</w:t>
      </w:r>
      <w:r w:rsidRPr="00C65409">
        <w:rPr>
          <w:spacing w:val="-1"/>
          <w:sz w:val="28"/>
          <w:szCs w:val="28"/>
        </w:rPr>
        <w:t>M</w:t>
      </w:r>
      <w:r w:rsidRPr="00C65409">
        <w:rPr>
          <w:spacing w:val="1"/>
          <w:sz w:val="28"/>
          <w:szCs w:val="28"/>
        </w:rPr>
        <w:t>L</w:t>
      </w:r>
      <w:r w:rsidRPr="00C65409">
        <w:rPr>
          <w:sz w:val="28"/>
          <w:szCs w:val="28"/>
        </w:rPr>
        <w:t>,</w:t>
      </w:r>
      <w:r w:rsidRPr="00C65409">
        <w:rPr>
          <w:spacing w:val="1"/>
          <w:sz w:val="28"/>
          <w:szCs w:val="28"/>
        </w:rPr>
        <w:t xml:space="preserve"> J</w:t>
      </w:r>
      <w:r w:rsidRPr="00C65409">
        <w:rPr>
          <w:sz w:val="28"/>
          <w:szCs w:val="28"/>
        </w:rPr>
        <w:t>avaSc</w:t>
      </w:r>
      <w:r w:rsidRPr="00C65409">
        <w:rPr>
          <w:spacing w:val="1"/>
          <w:sz w:val="28"/>
          <w:szCs w:val="28"/>
        </w:rPr>
        <w:t>r</w:t>
      </w:r>
      <w:r w:rsidRPr="00C65409">
        <w:rPr>
          <w:sz w:val="28"/>
          <w:szCs w:val="28"/>
        </w:rPr>
        <w:t>ipt,</w:t>
      </w:r>
      <w:r w:rsidRPr="00C65409">
        <w:rPr>
          <w:spacing w:val="1"/>
          <w:sz w:val="28"/>
          <w:szCs w:val="28"/>
        </w:rPr>
        <w:t xml:space="preserve"> </w:t>
      </w:r>
      <w:r w:rsidRPr="00C65409">
        <w:rPr>
          <w:sz w:val="28"/>
          <w:szCs w:val="28"/>
        </w:rPr>
        <w:t>and</w:t>
      </w:r>
      <w:r w:rsidRPr="00C65409">
        <w:rPr>
          <w:spacing w:val="1"/>
          <w:sz w:val="28"/>
          <w:szCs w:val="28"/>
        </w:rPr>
        <w:t xml:space="preserve"> </w:t>
      </w:r>
      <w:r w:rsidRPr="00C65409">
        <w:rPr>
          <w:sz w:val="28"/>
          <w:szCs w:val="28"/>
        </w:rPr>
        <w:t>Adobe</w:t>
      </w:r>
      <w:r w:rsidRPr="00C65409">
        <w:rPr>
          <w:spacing w:val="1"/>
          <w:sz w:val="28"/>
          <w:szCs w:val="28"/>
        </w:rPr>
        <w:t>’</w:t>
      </w:r>
      <w:r w:rsidRPr="00C65409">
        <w:rPr>
          <w:sz w:val="28"/>
          <w:szCs w:val="28"/>
        </w:rPr>
        <w:t>s Fla</w:t>
      </w:r>
      <w:r w:rsidRPr="00C65409">
        <w:rPr>
          <w:spacing w:val="-1"/>
          <w:sz w:val="28"/>
          <w:szCs w:val="28"/>
        </w:rPr>
        <w:t>s</w:t>
      </w:r>
      <w:r w:rsidRPr="00C65409">
        <w:rPr>
          <w:sz w:val="28"/>
          <w:szCs w:val="28"/>
        </w:rPr>
        <w:t>h.</w:t>
      </w:r>
      <w:r w:rsidRPr="00C65409">
        <w:rPr>
          <w:spacing w:val="3"/>
          <w:sz w:val="28"/>
          <w:szCs w:val="28"/>
        </w:rPr>
        <w:t xml:space="preserve"> </w:t>
      </w:r>
      <w:r w:rsidRPr="00C65409">
        <w:rPr>
          <w:sz w:val="28"/>
          <w:szCs w:val="28"/>
        </w:rPr>
        <w:t>However</w:t>
      </w:r>
      <w:r w:rsidRPr="00C65409">
        <w:rPr>
          <w:spacing w:val="1"/>
          <w:sz w:val="28"/>
          <w:szCs w:val="28"/>
        </w:rPr>
        <w:t xml:space="preserve"> </w:t>
      </w:r>
      <w:r w:rsidRPr="00C65409">
        <w:rPr>
          <w:sz w:val="28"/>
          <w:szCs w:val="28"/>
        </w:rPr>
        <w:t>the</w:t>
      </w:r>
      <w:r w:rsidRPr="00C65409">
        <w:rPr>
          <w:spacing w:val="1"/>
          <w:sz w:val="28"/>
          <w:szCs w:val="28"/>
        </w:rPr>
        <w:t xml:space="preserve"> </w:t>
      </w:r>
      <w:r w:rsidRPr="00C65409">
        <w:rPr>
          <w:sz w:val="28"/>
          <w:szCs w:val="28"/>
        </w:rPr>
        <w:t>mo</w:t>
      </w:r>
      <w:r w:rsidRPr="00C65409">
        <w:rPr>
          <w:spacing w:val="-1"/>
          <w:sz w:val="28"/>
          <w:szCs w:val="28"/>
        </w:rPr>
        <w:t>s</w:t>
      </w:r>
      <w:r w:rsidRPr="00C65409">
        <w:rPr>
          <w:sz w:val="28"/>
          <w:szCs w:val="28"/>
        </w:rPr>
        <w:t>t</w:t>
      </w:r>
      <w:r w:rsidRPr="00C65409">
        <w:rPr>
          <w:spacing w:val="1"/>
          <w:sz w:val="28"/>
          <w:szCs w:val="28"/>
        </w:rPr>
        <w:t xml:space="preserve"> </w:t>
      </w:r>
      <w:r w:rsidRPr="00C65409">
        <w:rPr>
          <w:sz w:val="28"/>
          <w:szCs w:val="28"/>
        </w:rPr>
        <w:t>popular</w:t>
      </w:r>
      <w:r w:rsidRPr="00C65409">
        <w:rPr>
          <w:spacing w:val="2"/>
          <w:sz w:val="28"/>
          <w:szCs w:val="28"/>
        </w:rPr>
        <w:t xml:space="preserve"> </w:t>
      </w:r>
      <w:r w:rsidRPr="00C65409">
        <w:rPr>
          <w:sz w:val="28"/>
          <w:szCs w:val="28"/>
        </w:rPr>
        <w:t>and</w:t>
      </w:r>
      <w:r w:rsidRPr="00C65409">
        <w:rPr>
          <w:spacing w:val="1"/>
          <w:sz w:val="28"/>
          <w:szCs w:val="28"/>
        </w:rPr>
        <w:t xml:space="preserve"> </w:t>
      </w:r>
      <w:r w:rsidRPr="00C65409">
        <w:rPr>
          <w:sz w:val="28"/>
          <w:szCs w:val="28"/>
        </w:rPr>
        <w:t>potentially</w:t>
      </w:r>
      <w:r w:rsidRPr="00C65409">
        <w:rPr>
          <w:spacing w:val="1"/>
          <w:sz w:val="28"/>
          <w:szCs w:val="28"/>
        </w:rPr>
        <w:t xml:space="preserve"> </w:t>
      </w:r>
      <w:r w:rsidRPr="00C65409">
        <w:rPr>
          <w:sz w:val="28"/>
          <w:szCs w:val="28"/>
        </w:rPr>
        <w:t>the mo</w:t>
      </w:r>
      <w:r w:rsidRPr="00C65409">
        <w:rPr>
          <w:spacing w:val="-1"/>
          <w:sz w:val="28"/>
          <w:szCs w:val="28"/>
        </w:rPr>
        <w:t>s</w:t>
      </w:r>
      <w:r w:rsidRPr="00C65409">
        <w:rPr>
          <w:sz w:val="28"/>
          <w:szCs w:val="28"/>
        </w:rPr>
        <w:t>t det</w:t>
      </w:r>
      <w:r w:rsidRPr="00C65409">
        <w:rPr>
          <w:spacing w:val="1"/>
          <w:sz w:val="28"/>
          <w:szCs w:val="28"/>
        </w:rPr>
        <w:t>r</w:t>
      </w:r>
      <w:r w:rsidRPr="00C65409">
        <w:rPr>
          <w:sz w:val="28"/>
          <w:szCs w:val="28"/>
        </w:rPr>
        <w:t>imental language</w:t>
      </w:r>
      <w:r w:rsidRPr="00C65409">
        <w:rPr>
          <w:spacing w:val="-1"/>
          <w:sz w:val="28"/>
          <w:szCs w:val="28"/>
        </w:rPr>
        <w:t xml:space="preserve"> </w:t>
      </w:r>
      <w:r w:rsidRPr="00C65409">
        <w:rPr>
          <w:sz w:val="28"/>
          <w:szCs w:val="28"/>
        </w:rPr>
        <w:t>u</w:t>
      </w:r>
      <w:r w:rsidRPr="00C65409">
        <w:rPr>
          <w:spacing w:val="-1"/>
          <w:sz w:val="28"/>
          <w:szCs w:val="28"/>
        </w:rPr>
        <w:t>s</w:t>
      </w:r>
      <w:r w:rsidRPr="00C65409">
        <w:rPr>
          <w:sz w:val="28"/>
          <w:szCs w:val="28"/>
        </w:rPr>
        <w:t>ed</w:t>
      </w:r>
      <w:r w:rsidRPr="00C65409">
        <w:rPr>
          <w:spacing w:val="2"/>
          <w:sz w:val="28"/>
          <w:szCs w:val="28"/>
        </w:rPr>
        <w:t xml:space="preserve"> </w:t>
      </w:r>
      <w:r w:rsidRPr="00C65409">
        <w:rPr>
          <w:sz w:val="28"/>
          <w:szCs w:val="28"/>
        </w:rPr>
        <w:t>by malicious</w:t>
      </w:r>
      <w:r w:rsidRPr="00C65409">
        <w:rPr>
          <w:spacing w:val="-1"/>
          <w:sz w:val="28"/>
          <w:szCs w:val="28"/>
        </w:rPr>
        <w:t xml:space="preserve"> </w:t>
      </w:r>
      <w:r w:rsidRPr="00C65409">
        <w:rPr>
          <w:sz w:val="28"/>
          <w:szCs w:val="28"/>
        </w:rPr>
        <w:t>attackers</w:t>
      </w:r>
      <w:r w:rsidRPr="00C65409">
        <w:rPr>
          <w:spacing w:val="1"/>
          <w:sz w:val="28"/>
          <w:szCs w:val="28"/>
        </w:rPr>
        <w:t xml:space="preserve"> </w:t>
      </w:r>
      <w:r w:rsidRPr="00C65409">
        <w:rPr>
          <w:sz w:val="28"/>
          <w:szCs w:val="28"/>
        </w:rPr>
        <w:t>is</w:t>
      </w:r>
      <w:r w:rsidRPr="00C65409">
        <w:rPr>
          <w:spacing w:val="-1"/>
          <w:sz w:val="28"/>
          <w:szCs w:val="28"/>
        </w:rPr>
        <w:t xml:space="preserve"> </w:t>
      </w:r>
      <w:r w:rsidRPr="00C65409">
        <w:rPr>
          <w:spacing w:val="1"/>
          <w:sz w:val="28"/>
          <w:szCs w:val="28"/>
        </w:rPr>
        <w:t>J</w:t>
      </w:r>
      <w:r w:rsidRPr="00C65409">
        <w:rPr>
          <w:sz w:val="28"/>
          <w:szCs w:val="28"/>
        </w:rPr>
        <w:t>avaSc</w:t>
      </w:r>
      <w:r w:rsidRPr="00C65409">
        <w:rPr>
          <w:spacing w:val="1"/>
          <w:sz w:val="28"/>
          <w:szCs w:val="28"/>
        </w:rPr>
        <w:t>r</w:t>
      </w:r>
      <w:r w:rsidRPr="00C65409">
        <w:rPr>
          <w:sz w:val="28"/>
          <w:szCs w:val="28"/>
        </w:rPr>
        <w:t>ipt.</w:t>
      </w:r>
    </w:p>
    <w:p w:rsidR="000255AC" w:rsidRDefault="000255AC">
      <w:pPr>
        <w:spacing w:line="200" w:lineRule="exact"/>
      </w:pPr>
    </w:p>
    <w:p w:rsidR="000255AC" w:rsidRDefault="000255AC">
      <w:pPr>
        <w:spacing w:before="9" w:line="280" w:lineRule="exact"/>
        <w:rPr>
          <w:sz w:val="28"/>
          <w:szCs w:val="28"/>
        </w:rPr>
      </w:pPr>
    </w:p>
    <w:p w:rsidR="00F611FD" w:rsidRDefault="00F611FD">
      <w:pPr>
        <w:ind w:left="116"/>
        <w:rPr>
          <w:b/>
          <w:sz w:val="28"/>
          <w:szCs w:val="28"/>
        </w:rPr>
      </w:pPr>
    </w:p>
    <w:p w:rsidR="00F611FD" w:rsidRDefault="00F611FD">
      <w:pPr>
        <w:ind w:left="116"/>
        <w:rPr>
          <w:b/>
          <w:sz w:val="28"/>
          <w:szCs w:val="28"/>
        </w:rPr>
      </w:pPr>
    </w:p>
    <w:p w:rsidR="00C65409" w:rsidRDefault="00C65409">
      <w:pPr>
        <w:ind w:left="116"/>
        <w:rPr>
          <w:b/>
          <w:sz w:val="36"/>
          <w:szCs w:val="36"/>
        </w:rPr>
      </w:pPr>
    </w:p>
    <w:p w:rsidR="00C65409" w:rsidRDefault="00C65409">
      <w:pPr>
        <w:ind w:left="116"/>
        <w:rPr>
          <w:b/>
          <w:sz w:val="36"/>
          <w:szCs w:val="36"/>
        </w:rPr>
      </w:pPr>
    </w:p>
    <w:p w:rsidR="00C65409" w:rsidRDefault="00C65409">
      <w:pPr>
        <w:ind w:left="116"/>
        <w:rPr>
          <w:b/>
          <w:sz w:val="36"/>
          <w:szCs w:val="36"/>
        </w:rPr>
      </w:pPr>
    </w:p>
    <w:p w:rsidR="00C01086" w:rsidRDefault="00C01086" w:rsidP="00C01086">
      <w:pPr>
        <w:rPr>
          <w:b/>
          <w:sz w:val="36"/>
          <w:szCs w:val="36"/>
        </w:rPr>
      </w:pPr>
    </w:p>
    <w:p w:rsidR="000255AC" w:rsidRPr="00E270A3" w:rsidRDefault="00391F79" w:rsidP="00C01086">
      <w:pPr>
        <w:rPr>
          <w:b/>
          <w:sz w:val="36"/>
          <w:szCs w:val="36"/>
        </w:rPr>
      </w:pPr>
      <w:r w:rsidRPr="00E270A3">
        <w:rPr>
          <w:b/>
          <w:sz w:val="36"/>
          <w:szCs w:val="36"/>
        </w:rPr>
        <w:t>How Cro</w:t>
      </w:r>
      <w:r w:rsidRPr="00E270A3">
        <w:rPr>
          <w:b/>
          <w:spacing w:val="1"/>
          <w:sz w:val="36"/>
          <w:szCs w:val="36"/>
        </w:rPr>
        <w:t>s</w:t>
      </w:r>
      <w:r w:rsidRPr="00E270A3">
        <w:rPr>
          <w:b/>
          <w:spacing w:val="-1"/>
          <w:sz w:val="36"/>
          <w:szCs w:val="36"/>
        </w:rPr>
        <w:t>s</w:t>
      </w:r>
      <w:r w:rsidRPr="00E270A3">
        <w:rPr>
          <w:b/>
          <w:spacing w:val="1"/>
          <w:sz w:val="36"/>
          <w:szCs w:val="36"/>
        </w:rPr>
        <w:t>-</w:t>
      </w:r>
      <w:r w:rsidRPr="00E270A3">
        <w:rPr>
          <w:b/>
          <w:spacing w:val="-2"/>
          <w:sz w:val="36"/>
          <w:szCs w:val="36"/>
        </w:rPr>
        <w:t>S</w:t>
      </w:r>
      <w:r w:rsidRPr="00E270A3">
        <w:rPr>
          <w:b/>
          <w:sz w:val="36"/>
          <w:szCs w:val="36"/>
        </w:rPr>
        <w:t>i</w:t>
      </w:r>
      <w:r w:rsidRPr="00E270A3">
        <w:rPr>
          <w:b/>
          <w:spacing w:val="1"/>
          <w:sz w:val="36"/>
          <w:szCs w:val="36"/>
        </w:rPr>
        <w:t>t</w:t>
      </w:r>
      <w:r w:rsidRPr="00E270A3">
        <w:rPr>
          <w:b/>
          <w:sz w:val="36"/>
          <w:szCs w:val="36"/>
        </w:rPr>
        <w:t>e Scrip</w:t>
      </w:r>
      <w:r w:rsidRPr="00E270A3">
        <w:rPr>
          <w:b/>
          <w:spacing w:val="1"/>
          <w:sz w:val="36"/>
          <w:szCs w:val="36"/>
        </w:rPr>
        <w:t>t</w:t>
      </w:r>
      <w:r w:rsidRPr="00E270A3">
        <w:rPr>
          <w:b/>
          <w:spacing w:val="-2"/>
          <w:sz w:val="36"/>
          <w:szCs w:val="36"/>
        </w:rPr>
        <w:t>i</w:t>
      </w:r>
      <w:r w:rsidRPr="00E270A3">
        <w:rPr>
          <w:b/>
          <w:sz w:val="36"/>
          <w:szCs w:val="36"/>
        </w:rPr>
        <w:t>ng works:</w:t>
      </w:r>
    </w:p>
    <w:p w:rsidR="00F611FD" w:rsidRDefault="00F611FD">
      <w:pPr>
        <w:ind w:left="116"/>
        <w:rPr>
          <w:sz w:val="28"/>
          <w:szCs w:val="28"/>
        </w:rPr>
      </w:pPr>
    </w:p>
    <w:p w:rsidR="000255AC" w:rsidRDefault="000255AC">
      <w:pPr>
        <w:spacing w:line="160" w:lineRule="exact"/>
        <w:rPr>
          <w:sz w:val="16"/>
          <w:szCs w:val="16"/>
        </w:rPr>
      </w:pPr>
    </w:p>
    <w:p w:rsidR="00E270A3" w:rsidRDefault="00E270A3">
      <w:pPr>
        <w:spacing w:line="360" w:lineRule="auto"/>
        <w:ind w:left="116" w:right="64" w:firstLine="584"/>
        <w:jc w:val="both"/>
        <w:rPr>
          <w:sz w:val="32"/>
          <w:szCs w:val="32"/>
        </w:rPr>
      </w:pPr>
    </w:p>
    <w:p w:rsidR="000255AC" w:rsidRPr="00C65409" w:rsidRDefault="00C01086" w:rsidP="00C01086">
      <w:pPr>
        <w:spacing w:line="360" w:lineRule="auto"/>
        <w:ind w:right="64"/>
        <w:jc w:val="both"/>
        <w:rPr>
          <w:sz w:val="28"/>
          <w:szCs w:val="28"/>
        </w:rPr>
      </w:pPr>
      <w:r>
        <w:rPr>
          <w:sz w:val="28"/>
          <w:szCs w:val="28"/>
        </w:rPr>
        <w:t xml:space="preserve">      </w:t>
      </w:r>
      <w:r w:rsidR="00391F79" w:rsidRPr="00C65409">
        <w:rPr>
          <w:sz w:val="28"/>
          <w:szCs w:val="28"/>
        </w:rPr>
        <w:t>A we</w:t>
      </w:r>
      <w:r w:rsidR="00391F79" w:rsidRPr="00C65409">
        <w:rPr>
          <w:spacing w:val="2"/>
          <w:sz w:val="28"/>
          <w:szCs w:val="28"/>
        </w:rPr>
        <w:t>b</w:t>
      </w:r>
      <w:r w:rsidR="00391F79" w:rsidRPr="00C65409">
        <w:rPr>
          <w:spacing w:val="-1"/>
          <w:sz w:val="28"/>
          <w:szCs w:val="28"/>
        </w:rPr>
        <w:t>s</w:t>
      </w:r>
      <w:r w:rsidR="00391F79" w:rsidRPr="00C65409">
        <w:rPr>
          <w:sz w:val="28"/>
          <w:szCs w:val="28"/>
        </w:rPr>
        <w:t>ite</w:t>
      </w:r>
      <w:r w:rsidR="00391F79" w:rsidRPr="00C65409">
        <w:rPr>
          <w:spacing w:val="2"/>
          <w:sz w:val="28"/>
          <w:szCs w:val="28"/>
        </w:rPr>
        <w:t xml:space="preserve"> </w:t>
      </w:r>
      <w:r w:rsidR="00391F79" w:rsidRPr="00C65409">
        <w:rPr>
          <w:sz w:val="28"/>
          <w:szCs w:val="28"/>
        </w:rPr>
        <w:t>is</w:t>
      </w:r>
      <w:r w:rsidR="00391F79" w:rsidRPr="00C65409">
        <w:rPr>
          <w:spacing w:val="1"/>
          <w:sz w:val="28"/>
          <w:szCs w:val="28"/>
        </w:rPr>
        <w:t xml:space="preserve"> </w:t>
      </w:r>
      <w:r w:rsidR="00391F79" w:rsidRPr="00C65409">
        <w:rPr>
          <w:sz w:val="28"/>
          <w:szCs w:val="28"/>
        </w:rPr>
        <w:t>v</w:t>
      </w:r>
      <w:r w:rsidR="00391F79" w:rsidRPr="00C65409">
        <w:rPr>
          <w:spacing w:val="-2"/>
          <w:sz w:val="28"/>
          <w:szCs w:val="28"/>
        </w:rPr>
        <w:t>u</w:t>
      </w:r>
      <w:r w:rsidR="00391F79" w:rsidRPr="00C65409">
        <w:rPr>
          <w:sz w:val="28"/>
          <w:szCs w:val="28"/>
        </w:rPr>
        <w:t>lne</w:t>
      </w:r>
      <w:r w:rsidR="00391F79" w:rsidRPr="00C65409">
        <w:rPr>
          <w:spacing w:val="1"/>
          <w:sz w:val="28"/>
          <w:szCs w:val="28"/>
        </w:rPr>
        <w:t>r</w:t>
      </w:r>
      <w:r w:rsidR="00391F79" w:rsidRPr="00C65409">
        <w:rPr>
          <w:sz w:val="28"/>
          <w:szCs w:val="28"/>
        </w:rPr>
        <w:t>able</w:t>
      </w:r>
      <w:r w:rsidR="00391F79" w:rsidRPr="00C65409">
        <w:rPr>
          <w:spacing w:val="2"/>
          <w:sz w:val="28"/>
          <w:szCs w:val="28"/>
        </w:rPr>
        <w:t xml:space="preserve"> </w:t>
      </w:r>
      <w:r w:rsidR="00391F79" w:rsidRPr="00C65409">
        <w:rPr>
          <w:spacing w:val="-2"/>
          <w:sz w:val="28"/>
          <w:szCs w:val="28"/>
        </w:rPr>
        <w:t>i</w:t>
      </w:r>
      <w:r w:rsidR="00391F79" w:rsidRPr="00C65409">
        <w:rPr>
          <w:sz w:val="28"/>
          <w:szCs w:val="28"/>
        </w:rPr>
        <w:t>f</w:t>
      </w:r>
      <w:r w:rsidR="00391F79" w:rsidRPr="00C65409">
        <w:rPr>
          <w:spacing w:val="3"/>
          <w:sz w:val="28"/>
          <w:szCs w:val="28"/>
        </w:rPr>
        <w:t xml:space="preserve"> </w:t>
      </w:r>
      <w:r w:rsidR="00391F79" w:rsidRPr="00C65409">
        <w:rPr>
          <w:sz w:val="28"/>
          <w:szCs w:val="28"/>
        </w:rPr>
        <w:t>it accep</w:t>
      </w:r>
      <w:r w:rsidR="00391F79" w:rsidRPr="00C65409">
        <w:rPr>
          <w:spacing w:val="1"/>
          <w:sz w:val="28"/>
          <w:szCs w:val="28"/>
        </w:rPr>
        <w:t>t</w:t>
      </w:r>
      <w:r w:rsidR="00391F79" w:rsidRPr="00C65409">
        <w:rPr>
          <w:sz w:val="28"/>
          <w:szCs w:val="28"/>
        </w:rPr>
        <w:t>s</w:t>
      </w:r>
      <w:r w:rsidR="00391F79" w:rsidRPr="00C65409">
        <w:rPr>
          <w:spacing w:val="1"/>
          <w:sz w:val="28"/>
          <w:szCs w:val="28"/>
        </w:rPr>
        <w:t xml:space="preserve"> </w:t>
      </w:r>
      <w:r w:rsidR="00391F79" w:rsidRPr="00C65409">
        <w:rPr>
          <w:sz w:val="28"/>
          <w:szCs w:val="28"/>
        </w:rPr>
        <w:t>and</w:t>
      </w:r>
      <w:r w:rsidR="00391F79" w:rsidRPr="00C65409">
        <w:rPr>
          <w:spacing w:val="2"/>
          <w:sz w:val="28"/>
          <w:szCs w:val="28"/>
        </w:rPr>
        <w:t xml:space="preserve"> </w:t>
      </w:r>
      <w:r w:rsidR="00391F79" w:rsidRPr="00C65409">
        <w:rPr>
          <w:spacing w:val="-1"/>
          <w:sz w:val="28"/>
          <w:szCs w:val="28"/>
        </w:rPr>
        <w:t>s</w:t>
      </w:r>
      <w:r w:rsidR="00391F79" w:rsidRPr="00C65409">
        <w:rPr>
          <w:sz w:val="28"/>
          <w:szCs w:val="28"/>
        </w:rPr>
        <w:t>ub</w:t>
      </w:r>
      <w:r w:rsidR="00391F79" w:rsidRPr="00C65409">
        <w:rPr>
          <w:spacing w:val="-1"/>
          <w:sz w:val="28"/>
          <w:szCs w:val="28"/>
        </w:rPr>
        <w:t>s</w:t>
      </w:r>
      <w:r w:rsidR="00391F79" w:rsidRPr="00C65409">
        <w:rPr>
          <w:sz w:val="28"/>
          <w:szCs w:val="28"/>
        </w:rPr>
        <w:t>equently</w:t>
      </w:r>
      <w:r w:rsidR="00391F79" w:rsidRPr="00C65409">
        <w:rPr>
          <w:spacing w:val="2"/>
          <w:sz w:val="28"/>
          <w:szCs w:val="28"/>
        </w:rPr>
        <w:t xml:space="preserve"> </w:t>
      </w:r>
      <w:r w:rsidR="00391F79" w:rsidRPr="00C65409">
        <w:rPr>
          <w:spacing w:val="1"/>
          <w:sz w:val="28"/>
          <w:szCs w:val="28"/>
        </w:rPr>
        <w:t>r</w:t>
      </w:r>
      <w:r w:rsidR="00391F79" w:rsidRPr="00C65409">
        <w:rPr>
          <w:sz w:val="28"/>
          <w:szCs w:val="28"/>
        </w:rPr>
        <w:t>et</w:t>
      </w:r>
      <w:r w:rsidR="00391F79" w:rsidRPr="00C65409">
        <w:rPr>
          <w:spacing w:val="-2"/>
          <w:sz w:val="28"/>
          <w:szCs w:val="28"/>
        </w:rPr>
        <w:t>u</w:t>
      </w:r>
      <w:r w:rsidR="00391F79" w:rsidRPr="00C65409">
        <w:rPr>
          <w:spacing w:val="1"/>
          <w:sz w:val="28"/>
          <w:szCs w:val="28"/>
        </w:rPr>
        <w:t>r</w:t>
      </w:r>
      <w:r w:rsidR="00391F79" w:rsidRPr="00C65409">
        <w:rPr>
          <w:sz w:val="28"/>
          <w:szCs w:val="28"/>
        </w:rPr>
        <w:t>n</w:t>
      </w:r>
      <w:r w:rsidR="00391F79" w:rsidRPr="00C65409">
        <w:rPr>
          <w:spacing w:val="2"/>
          <w:sz w:val="28"/>
          <w:szCs w:val="28"/>
        </w:rPr>
        <w:t xml:space="preserve"> </w:t>
      </w:r>
      <w:r w:rsidR="00391F79" w:rsidRPr="00C65409">
        <w:rPr>
          <w:sz w:val="28"/>
          <w:szCs w:val="28"/>
        </w:rPr>
        <w:t>the</w:t>
      </w:r>
      <w:r w:rsidR="00391F79" w:rsidRPr="00C65409">
        <w:rPr>
          <w:spacing w:val="2"/>
          <w:sz w:val="28"/>
          <w:szCs w:val="28"/>
        </w:rPr>
        <w:t xml:space="preserve"> </w:t>
      </w:r>
      <w:r w:rsidR="00391F79" w:rsidRPr="00C65409">
        <w:rPr>
          <w:spacing w:val="-1"/>
          <w:sz w:val="28"/>
          <w:szCs w:val="28"/>
        </w:rPr>
        <w:t>s</w:t>
      </w:r>
      <w:r w:rsidR="00391F79" w:rsidRPr="00C65409">
        <w:rPr>
          <w:sz w:val="28"/>
          <w:szCs w:val="28"/>
        </w:rPr>
        <w:t>ame</w:t>
      </w:r>
      <w:r w:rsidR="00391F79" w:rsidRPr="00C65409">
        <w:rPr>
          <w:spacing w:val="2"/>
          <w:sz w:val="28"/>
          <w:szCs w:val="28"/>
        </w:rPr>
        <w:t xml:space="preserve"> </w:t>
      </w:r>
      <w:r w:rsidR="00391F79" w:rsidRPr="00C65409">
        <w:rPr>
          <w:sz w:val="28"/>
          <w:szCs w:val="28"/>
        </w:rPr>
        <w:t>input back</w:t>
      </w:r>
      <w:r w:rsidR="00391F79" w:rsidRPr="00C65409">
        <w:rPr>
          <w:spacing w:val="1"/>
          <w:sz w:val="28"/>
          <w:szCs w:val="28"/>
        </w:rPr>
        <w:t xml:space="preserve"> </w:t>
      </w:r>
      <w:r w:rsidR="00391F79" w:rsidRPr="00C65409">
        <w:rPr>
          <w:sz w:val="28"/>
          <w:szCs w:val="28"/>
        </w:rPr>
        <w:t>to a</w:t>
      </w:r>
      <w:r w:rsidR="00391F79" w:rsidRPr="00C65409">
        <w:rPr>
          <w:spacing w:val="1"/>
          <w:sz w:val="28"/>
          <w:szCs w:val="28"/>
        </w:rPr>
        <w:t xml:space="preserve"> </w:t>
      </w:r>
      <w:r w:rsidR="00391F79" w:rsidRPr="00C65409">
        <w:rPr>
          <w:sz w:val="28"/>
          <w:szCs w:val="28"/>
        </w:rPr>
        <w:t>u</w:t>
      </w:r>
      <w:r w:rsidR="00391F79" w:rsidRPr="00C65409">
        <w:rPr>
          <w:spacing w:val="-1"/>
          <w:sz w:val="28"/>
          <w:szCs w:val="28"/>
        </w:rPr>
        <w:t>s</w:t>
      </w:r>
      <w:r w:rsidR="00391F79" w:rsidRPr="00C65409">
        <w:rPr>
          <w:sz w:val="28"/>
          <w:szCs w:val="28"/>
        </w:rPr>
        <w:t>e</w:t>
      </w:r>
      <w:r w:rsidR="00391F79" w:rsidRPr="00C65409">
        <w:rPr>
          <w:spacing w:val="1"/>
          <w:sz w:val="28"/>
          <w:szCs w:val="28"/>
        </w:rPr>
        <w:t>r</w:t>
      </w:r>
      <w:r w:rsidR="00391F79" w:rsidRPr="00C65409">
        <w:rPr>
          <w:sz w:val="28"/>
          <w:szCs w:val="28"/>
        </w:rPr>
        <w:t>.</w:t>
      </w:r>
      <w:r w:rsidR="00391F79" w:rsidRPr="00C65409">
        <w:rPr>
          <w:spacing w:val="1"/>
          <w:sz w:val="28"/>
          <w:szCs w:val="28"/>
        </w:rPr>
        <w:t xml:space="preserve"> T</w:t>
      </w:r>
      <w:r w:rsidR="00391F79" w:rsidRPr="00C65409">
        <w:rPr>
          <w:sz w:val="28"/>
          <w:szCs w:val="28"/>
        </w:rPr>
        <w:t>he</w:t>
      </w:r>
      <w:r w:rsidR="00391F79" w:rsidRPr="00C65409">
        <w:rPr>
          <w:spacing w:val="1"/>
          <w:sz w:val="28"/>
          <w:szCs w:val="28"/>
        </w:rPr>
        <w:t xml:space="preserve"> </w:t>
      </w:r>
      <w:r w:rsidR="00391F79" w:rsidRPr="00C65409">
        <w:rPr>
          <w:sz w:val="28"/>
          <w:szCs w:val="28"/>
        </w:rPr>
        <w:t>mo</w:t>
      </w:r>
      <w:r w:rsidR="00391F79" w:rsidRPr="00C65409">
        <w:rPr>
          <w:spacing w:val="-1"/>
          <w:sz w:val="28"/>
          <w:szCs w:val="28"/>
        </w:rPr>
        <w:t>s</w:t>
      </w:r>
      <w:r w:rsidR="00391F79" w:rsidRPr="00C65409">
        <w:rPr>
          <w:sz w:val="28"/>
          <w:szCs w:val="28"/>
        </w:rPr>
        <w:t>t</w:t>
      </w:r>
      <w:r w:rsidR="00391F79" w:rsidRPr="00C65409">
        <w:rPr>
          <w:spacing w:val="1"/>
          <w:sz w:val="28"/>
          <w:szCs w:val="28"/>
        </w:rPr>
        <w:t xml:space="preserve"> </w:t>
      </w:r>
      <w:r w:rsidR="00391F79" w:rsidRPr="00C65409">
        <w:rPr>
          <w:sz w:val="28"/>
          <w:szCs w:val="28"/>
        </w:rPr>
        <w:t>common</w:t>
      </w:r>
      <w:r w:rsidR="00391F79" w:rsidRPr="00C65409">
        <w:rPr>
          <w:spacing w:val="1"/>
          <w:sz w:val="28"/>
          <w:szCs w:val="28"/>
        </w:rPr>
        <w:t xml:space="preserve"> </w:t>
      </w:r>
      <w:r w:rsidR="00391F79" w:rsidRPr="00C65409">
        <w:rPr>
          <w:sz w:val="28"/>
          <w:szCs w:val="28"/>
        </w:rPr>
        <w:t>example</w:t>
      </w:r>
      <w:r w:rsidR="00391F79" w:rsidRPr="00C65409">
        <w:rPr>
          <w:spacing w:val="3"/>
          <w:sz w:val="28"/>
          <w:szCs w:val="28"/>
        </w:rPr>
        <w:t xml:space="preserve"> </w:t>
      </w:r>
      <w:r w:rsidR="00391F79" w:rsidRPr="00C65409">
        <w:rPr>
          <w:sz w:val="28"/>
          <w:szCs w:val="28"/>
        </w:rPr>
        <w:t>is when</w:t>
      </w:r>
      <w:r w:rsidR="00391F79" w:rsidRPr="00C65409">
        <w:rPr>
          <w:spacing w:val="1"/>
          <w:sz w:val="28"/>
          <w:szCs w:val="28"/>
        </w:rPr>
        <w:t xml:space="preserve"> </w:t>
      </w:r>
      <w:r w:rsidR="00391F79" w:rsidRPr="00C65409">
        <w:rPr>
          <w:sz w:val="28"/>
          <w:szCs w:val="28"/>
        </w:rPr>
        <w:t>a</w:t>
      </w:r>
      <w:r w:rsidR="00391F79" w:rsidRPr="00C65409">
        <w:rPr>
          <w:spacing w:val="1"/>
          <w:sz w:val="28"/>
          <w:szCs w:val="28"/>
        </w:rPr>
        <w:t xml:space="preserve"> </w:t>
      </w:r>
      <w:r w:rsidR="00391F79" w:rsidRPr="00C65409">
        <w:rPr>
          <w:sz w:val="28"/>
          <w:szCs w:val="28"/>
        </w:rPr>
        <w:t>u</w:t>
      </w:r>
      <w:r w:rsidR="00391F79" w:rsidRPr="00C65409">
        <w:rPr>
          <w:spacing w:val="1"/>
          <w:sz w:val="28"/>
          <w:szCs w:val="28"/>
        </w:rPr>
        <w:t>s</w:t>
      </w:r>
      <w:r w:rsidR="00391F79" w:rsidRPr="00C65409">
        <w:rPr>
          <w:sz w:val="28"/>
          <w:szCs w:val="28"/>
        </w:rPr>
        <w:t>er</w:t>
      </w:r>
      <w:r w:rsidR="00391F79" w:rsidRPr="00C65409">
        <w:rPr>
          <w:spacing w:val="1"/>
          <w:sz w:val="28"/>
          <w:szCs w:val="28"/>
        </w:rPr>
        <w:t xml:space="preserve"> </w:t>
      </w:r>
      <w:r w:rsidR="00391F79" w:rsidRPr="00C65409">
        <w:rPr>
          <w:sz w:val="28"/>
          <w:szCs w:val="28"/>
        </w:rPr>
        <w:t>does a</w:t>
      </w:r>
      <w:r w:rsidR="00391F79" w:rsidRPr="00C65409">
        <w:rPr>
          <w:spacing w:val="1"/>
          <w:sz w:val="28"/>
          <w:szCs w:val="28"/>
        </w:rPr>
        <w:t xml:space="preserve"> s</w:t>
      </w:r>
      <w:r w:rsidR="00391F79" w:rsidRPr="00C65409">
        <w:rPr>
          <w:sz w:val="28"/>
          <w:szCs w:val="28"/>
        </w:rPr>
        <w:t>earch</w:t>
      </w:r>
      <w:r w:rsidR="00391F79" w:rsidRPr="00C65409">
        <w:rPr>
          <w:spacing w:val="1"/>
          <w:sz w:val="28"/>
          <w:szCs w:val="28"/>
        </w:rPr>
        <w:t xml:space="preserve"> </w:t>
      </w:r>
      <w:r w:rsidR="00391F79" w:rsidRPr="00C65409">
        <w:rPr>
          <w:sz w:val="28"/>
          <w:szCs w:val="28"/>
        </w:rPr>
        <w:t>and</w:t>
      </w:r>
      <w:r w:rsidR="00391F79" w:rsidRPr="00C65409">
        <w:rPr>
          <w:spacing w:val="1"/>
          <w:sz w:val="28"/>
          <w:szCs w:val="28"/>
        </w:rPr>
        <w:t xml:space="preserve"> </w:t>
      </w:r>
      <w:r w:rsidR="00391F79" w:rsidRPr="00C65409">
        <w:rPr>
          <w:sz w:val="28"/>
          <w:szCs w:val="28"/>
        </w:rPr>
        <w:t>the</w:t>
      </w:r>
      <w:r w:rsidR="00391F79" w:rsidRPr="00C65409">
        <w:rPr>
          <w:spacing w:val="1"/>
          <w:sz w:val="28"/>
          <w:szCs w:val="28"/>
        </w:rPr>
        <w:t xml:space="preserve"> </w:t>
      </w:r>
      <w:r w:rsidR="00391F79" w:rsidRPr="00C65409">
        <w:rPr>
          <w:sz w:val="28"/>
          <w:szCs w:val="28"/>
        </w:rPr>
        <w:t>Web</w:t>
      </w:r>
      <w:r w:rsidR="00391F79" w:rsidRPr="00C65409">
        <w:rPr>
          <w:spacing w:val="2"/>
          <w:sz w:val="28"/>
          <w:szCs w:val="28"/>
        </w:rPr>
        <w:t xml:space="preserve"> </w:t>
      </w:r>
      <w:r w:rsidR="00391F79" w:rsidRPr="00C65409">
        <w:rPr>
          <w:spacing w:val="-1"/>
          <w:sz w:val="28"/>
          <w:szCs w:val="28"/>
        </w:rPr>
        <w:t>s</w:t>
      </w:r>
      <w:r w:rsidR="00391F79" w:rsidRPr="00C65409">
        <w:rPr>
          <w:sz w:val="28"/>
          <w:szCs w:val="28"/>
        </w:rPr>
        <w:t>e</w:t>
      </w:r>
      <w:r w:rsidR="00391F79" w:rsidRPr="00C65409">
        <w:rPr>
          <w:spacing w:val="1"/>
          <w:sz w:val="28"/>
          <w:szCs w:val="28"/>
        </w:rPr>
        <w:t>r</w:t>
      </w:r>
      <w:r w:rsidR="00391F79" w:rsidRPr="00C65409">
        <w:rPr>
          <w:sz w:val="28"/>
          <w:szCs w:val="28"/>
        </w:rPr>
        <w:t xml:space="preserve">ver </w:t>
      </w:r>
      <w:r w:rsidR="00391F79" w:rsidRPr="00C65409">
        <w:rPr>
          <w:spacing w:val="1"/>
          <w:sz w:val="28"/>
          <w:szCs w:val="28"/>
        </w:rPr>
        <w:t>r</w:t>
      </w:r>
      <w:r w:rsidR="00391F79" w:rsidRPr="00C65409">
        <w:rPr>
          <w:spacing w:val="-2"/>
          <w:sz w:val="28"/>
          <w:szCs w:val="28"/>
        </w:rPr>
        <w:t>e</w:t>
      </w:r>
      <w:r w:rsidR="00391F79" w:rsidRPr="00C65409">
        <w:rPr>
          <w:sz w:val="28"/>
          <w:szCs w:val="28"/>
        </w:rPr>
        <w:t>tu</w:t>
      </w:r>
      <w:r w:rsidR="00391F79" w:rsidRPr="00C65409">
        <w:rPr>
          <w:spacing w:val="1"/>
          <w:sz w:val="28"/>
          <w:szCs w:val="28"/>
        </w:rPr>
        <w:t>r</w:t>
      </w:r>
      <w:r w:rsidR="00391F79" w:rsidRPr="00C65409">
        <w:rPr>
          <w:sz w:val="28"/>
          <w:szCs w:val="28"/>
        </w:rPr>
        <w:t>ns</w:t>
      </w:r>
      <w:r w:rsidR="00391F79" w:rsidRPr="00C65409">
        <w:rPr>
          <w:spacing w:val="2"/>
          <w:sz w:val="28"/>
          <w:szCs w:val="28"/>
        </w:rPr>
        <w:t xml:space="preserve"> </w:t>
      </w:r>
      <w:r w:rsidR="00391F79" w:rsidRPr="00C65409">
        <w:rPr>
          <w:spacing w:val="-2"/>
          <w:sz w:val="28"/>
          <w:szCs w:val="28"/>
        </w:rPr>
        <w:t>t</w:t>
      </w:r>
      <w:r w:rsidR="00391F79" w:rsidRPr="00C65409">
        <w:rPr>
          <w:sz w:val="28"/>
          <w:szCs w:val="28"/>
        </w:rPr>
        <w:t>he</w:t>
      </w:r>
      <w:r w:rsidR="00391F79" w:rsidRPr="00C65409">
        <w:rPr>
          <w:spacing w:val="3"/>
          <w:sz w:val="28"/>
          <w:szCs w:val="28"/>
        </w:rPr>
        <w:t xml:space="preserve"> </w:t>
      </w:r>
      <w:r w:rsidR="00391F79" w:rsidRPr="00C65409">
        <w:rPr>
          <w:spacing w:val="-1"/>
          <w:sz w:val="28"/>
          <w:szCs w:val="28"/>
        </w:rPr>
        <w:t>s</w:t>
      </w:r>
      <w:r w:rsidR="00391F79" w:rsidRPr="00C65409">
        <w:rPr>
          <w:sz w:val="28"/>
          <w:szCs w:val="28"/>
        </w:rPr>
        <w:t>ame</w:t>
      </w:r>
      <w:r w:rsidR="00391F79" w:rsidRPr="00C65409">
        <w:rPr>
          <w:spacing w:val="1"/>
          <w:sz w:val="28"/>
          <w:szCs w:val="28"/>
        </w:rPr>
        <w:t xml:space="preserve"> </w:t>
      </w:r>
      <w:r w:rsidR="00391F79" w:rsidRPr="00C65409">
        <w:rPr>
          <w:sz w:val="28"/>
          <w:szCs w:val="28"/>
        </w:rPr>
        <w:t>data</w:t>
      </w:r>
      <w:r w:rsidR="00391F79" w:rsidRPr="00C65409">
        <w:rPr>
          <w:spacing w:val="3"/>
          <w:sz w:val="28"/>
          <w:szCs w:val="28"/>
        </w:rPr>
        <w:t xml:space="preserve"> </w:t>
      </w:r>
      <w:r w:rsidR="00391F79" w:rsidRPr="00C65409">
        <w:rPr>
          <w:sz w:val="28"/>
          <w:szCs w:val="28"/>
        </w:rPr>
        <w:t>the</w:t>
      </w:r>
      <w:r w:rsidR="00391F79" w:rsidRPr="00C65409">
        <w:rPr>
          <w:spacing w:val="1"/>
          <w:sz w:val="28"/>
          <w:szCs w:val="28"/>
        </w:rPr>
        <w:t xml:space="preserve"> </w:t>
      </w:r>
      <w:r w:rsidR="00391F79" w:rsidRPr="00C65409">
        <w:rPr>
          <w:sz w:val="28"/>
          <w:szCs w:val="28"/>
        </w:rPr>
        <w:t>u</w:t>
      </w:r>
      <w:r w:rsidR="00391F79" w:rsidRPr="00C65409">
        <w:rPr>
          <w:spacing w:val="-1"/>
          <w:sz w:val="28"/>
          <w:szCs w:val="28"/>
        </w:rPr>
        <w:t>s</w:t>
      </w:r>
      <w:r w:rsidR="00391F79" w:rsidRPr="00C65409">
        <w:rPr>
          <w:sz w:val="28"/>
          <w:szCs w:val="28"/>
        </w:rPr>
        <w:t>er</w:t>
      </w:r>
      <w:r w:rsidR="00391F79" w:rsidRPr="00C65409">
        <w:rPr>
          <w:spacing w:val="2"/>
          <w:sz w:val="28"/>
          <w:szCs w:val="28"/>
        </w:rPr>
        <w:t xml:space="preserve"> </w:t>
      </w:r>
      <w:r w:rsidR="00391F79" w:rsidRPr="00C65409">
        <w:rPr>
          <w:sz w:val="28"/>
          <w:szCs w:val="28"/>
        </w:rPr>
        <w:t>typed</w:t>
      </w:r>
      <w:r w:rsidR="00391F79" w:rsidRPr="00C65409">
        <w:rPr>
          <w:spacing w:val="1"/>
          <w:sz w:val="28"/>
          <w:szCs w:val="28"/>
        </w:rPr>
        <w:t xml:space="preserve"> </w:t>
      </w:r>
      <w:r w:rsidR="00391F79" w:rsidRPr="00C65409">
        <w:rPr>
          <w:sz w:val="28"/>
          <w:szCs w:val="28"/>
        </w:rPr>
        <w:t>in.</w:t>
      </w:r>
      <w:r w:rsidR="00391F79" w:rsidRPr="00C65409">
        <w:rPr>
          <w:spacing w:val="1"/>
          <w:sz w:val="28"/>
          <w:szCs w:val="28"/>
        </w:rPr>
        <w:t xml:space="preserve"> </w:t>
      </w:r>
      <w:r w:rsidR="00391F79" w:rsidRPr="00C65409">
        <w:rPr>
          <w:sz w:val="28"/>
          <w:szCs w:val="28"/>
        </w:rPr>
        <w:t>As</w:t>
      </w:r>
      <w:r w:rsidR="00391F79" w:rsidRPr="00C65409">
        <w:rPr>
          <w:spacing w:val="2"/>
          <w:sz w:val="28"/>
          <w:szCs w:val="28"/>
        </w:rPr>
        <w:t xml:space="preserve"> </w:t>
      </w:r>
      <w:r w:rsidR="00391F79" w:rsidRPr="00C65409">
        <w:rPr>
          <w:sz w:val="28"/>
          <w:szCs w:val="28"/>
        </w:rPr>
        <w:t>an</w:t>
      </w:r>
      <w:r w:rsidR="00391F79" w:rsidRPr="00C65409">
        <w:rPr>
          <w:spacing w:val="1"/>
          <w:sz w:val="28"/>
          <w:szCs w:val="28"/>
        </w:rPr>
        <w:t xml:space="preserve"> </w:t>
      </w:r>
      <w:r w:rsidR="00391F79" w:rsidRPr="00C65409">
        <w:rPr>
          <w:sz w:val="28"/>
          <w:szCs w:val="28"/>
        </w:rPr>
        <w:t>example,</w:t>
      </w:r>
      <w:r w:rsidR="00391F79" w:rsidRPr="00C65409">
        <w:rPr>
          <w:spacing w:val="1"/>
          <w:sz w:val="28"/>
          <w:szCs w:val="28"/>
        </w:rPr>
        <w:t xml:space="preserve"> </w:t>
      </w:r>
      <w:r w:rsidR="00391F79" w:rsidRPr="00C65409">
        <w:rPr>
          <w:sz w:val="28"/>
          <w:szCs w:val="28"/>
        </w:rPr>
        <w:t>a</w:t>
      </w:r>
      <w:r w:rsidR="00391F79" w:rsidRPr="00C65409">
        <w:rPr>
          <w:spacing w:val="1"/>
          <w:sz w:val="28"/>
          <w:szCs w:val="28"/>
        </w:rPr>
        <w:t xml:space="preserve"> </w:t>
      </w:r>
      <w:r w:rsidR="00391F79" w:rsidRPr="00C65409">
        <w:rPr>
          <w:sz w:val="28"/>
          <w:szCs w:val="28"/>
        </w:rPr>
        <w:t>u</w:t>
      </w:r>
      <w:r w:rsidR="00391F79" w:rsidRPr="00C65409">
        <w:rPr>
          <w:spacing w:val="-1"/>
          <w:sz w:val="28"/>
          <w:szCs w:val="28"/>
        </w:rPr>
        <w:t>s</w:t>
      </w:r>
      <w:r w:rsidR="00391F79" w:rsidRPr="00C65409">
        <w:rPr>
          <w:sz w:val="28"/>
          <w:szCs w:val="28"/>
        </w:rPr>
        <w:t>er</w:t>
      </w:r>
      <w:r w:rsidR="00391F79" w:rsidRPr="00C65409">
        <w:rPr>
          <w:spacing w:val="2"/>
          <w:sz w:val="28"/>
          <w:szCs w:val="28"/>
        </w:rPr>
        <w:t xml:space="preserve"> </w:t>
      </w:r>
      <w:r w:rsidR="00391F79" w:rsidRPr="00C65409">
        <w:rPr>
          <w:sz w:val="28"/>
          <w:szCs w:val="28"/>
        </w:rPr>
        <w:t>do</w:t>
      </w:r>
      <w:r w:rsidR="00391F79" w:rsidRPr="00C65409">
        <w:rPr>
          <w:spacing w:val="2"/>
          <w:sz w:val="28"/>
          <w:szCs w:val="28"/>
        </w:rPr>
        <w:t>e</w:t>
      </w:r>
      <w:r w:rsidR="00391F79" w:rsidRPr="00C65409">
        <w:rPr>
          <w:sz w:val="28"/>
          <w:szCs w:val="28"/>
        </w:rPr>
        <w:t>s a</w:t>
      </w:r>
      <w:r w:rsidR="00391F79" w:rsidRPr="00C65409">
        <w:rPr>
          <w:spacing w:val="1"/>
          <w:sz w:val="28"/>
          <w:szCs w:val="28"/>
        </w:rPr>
        <w:t xml:space="preserve"> </w:t>
      </w:r>
      <w:r w:rsidR="00391F79" w:rsidRPr="00C65409">
        <w:rPr>
          <w:spacing w:val="-1"/>
          <w:sz w:val="28"/>
          <w:szCs w:val="28"/>
        </w:rPr>
        <w:t>s</w:t>
      </w:r>
      <w:r w:rsidR="00391F79" w:rsidRPr="00C65409">
        <w:rPr>
          <w:spacing w:val="2"/>
          <w:sz w:val="28"/>
          <w:szCs w:val="28"/>
        </w:rPr>
        <w:t>e</w:t>
      </w:r>
      <w:r w:rsidR="00391F79" w:rsidRPr="00C65409">
        <w:rPr>
          <w:sz w:val="28"/>
          <w:szCs w:val="28"/>
        </w:rPr>
        <w:t>a</w:t>
      </w:r>
      <w:r w:rsidR="00391F79" w:rsidRPr="00C65409">
        <w:rPr>
          <w:spacing w:val="1"/>
          <w:sz w:val="28"/>
          <w:szCs w:val="28"/>
        </w:rPr>
        <w:t>r</w:t>
      </w:r>
      <w:r w:rsidR="00391F79" w:rsidRPr="00C65409">
        <w:rPr>
          <w:sz w:val="28"/>
          <w:szCs w:val="28"/>
        </w:rPr>
        <w:t>ch</w:t>
      </w:r>
      <w:r w:rsidR="00391F79" w:rsidRPr="00C65409">
        <w:rPr>
          <w:spacing w:val="1"/>
          <w:sz w:val="28"/>
          <w:szCs w:val="28"/>
        </w:rPr>
        <w:t xml:space="preserve"> </w:t>
      </w:r>
      <w:r w:rsidR="00391F79" w:rsidRPr="00C65409">
        <w:rPr>
          <w:spacing w:val="-1"/>
          <w:sz w:val="28"/>
          <w:szCs w:val="28"/>
        </w:rPr>
        <w:t>f</w:t>
      </w:r>
      <w:r w:rsidR="00391F79" w:rsidRPr="00C65409">
        <w:rPr>
          <w:sz w:val="28"/>
          <w:szCs w:val="28"/>
        </w:rPr>
        <w:t>or</w:t>
      </w:r>
      <w:r w:rsidR="00391F79" w:rsidRPr="00C65409">
        <w:rPr>
          <w:spacing w:val="2"/>
          <w:sz w:val="28"/>
          <w:szCs w:val="28"/>
        </w:rPr>
        <w:t xml:space="preserve"> </w:t>
      </w:r>
      <w:r w:rsidR="00391F79" w:rsidRPr="00C65409">
        <w:rPr>
          <w:sz w:val="28"/>
          <w:szCs w:val="28"/>
        </w:rPr>
        <w:t>“</w:t>
      </w:r>
      <w:r w:rsidR="00391F79" w:rsidRPr="00C65409">
        <w:rPr>
          <w:spacing w:val="-1"/>
          <w:sz w:val="28"/>
          <w:szCs w:val="28"/>
        </w:rPr>
        <w:t>X</w:t>
      </w:r>
      <w:r w:rsidR="00391F79" w:rsidRPr="00C65409">
        <w:rPr>
          <w:sz w:val="28"/>
          <w:szCs w:val="28"/>
        </w:rPr>
        <w:t>SS” and the b</w:t>
      </w:r>
      <w:r w:rsidR="00391F79" w:rsidRPr="00C65409">
        <w:rPr>
          <w:spacing w:val="1"/>
          <w:sz w:val="28"/>
          <w:szCs w:val="28"/>
        </w:rPr>
        <w:t>r</w:t>
      </w:r>
      <w:r w:rsidR="00391F79" w:rsidRPr="00C65409">
        <w:rPr>
          <w:sz w:val="28"/>
          <w:szCs w:val="28"/>
        </w:rPr>
        <w:t>ow</w:t>
      </w:r>
      <w:r w:rsidR="00391F79" w:rsidRPr="00C65409">
        <w:rPr>
          <w:spacing w:val="-1"/>
          <w:sz w:val="28"/>
          <w:szCs w:val="28"/>
        </w:rPr>
        <w:t>s</w:t>
      </w:r>
      <w:r w:rsidR="00391F79" w:rsidRPr="00C65409">
        <w:rPr>
          <w:sz w:val="28"/>
          <w:szCs w:val="28"/>
        </w:rPr>
        <w:t xml:space="preserve">er </w:t>
      </w:r>
      <w:r w:rsidR="00391F79" w:rsidRPr="00C65409">
        <w:rPr>
          <w:spacing w:val="1"/>
          <w:sz w:val="28"/>
          <w:szCs w:val="28"/>
        </w:rPr>
        <w:t>r</w:t>
      </w:r>
      <w:r w:rsidR="00391F79" w:rsidRPr="00C65409">
        <w:rPr>
          <w:sz w:val="28"/>
          <w:szCs w:val="28"/>
        </w:rPr>
        <w:t>et</w:t>
      </w:r>
      <w:r w:rsidR="00391F79" w:rsidRPr="00C65409">
        <w:rPr>
          <w:spacing w:val="-2"/>
          <w:sz w:val="28"/>
          <w:szCs w:val="28"/>
        </w:rPr>
        <w:t>u</w:t>
      </w:r>
      <w:r w:rsidR="00391F79" w:rsidRPr="00C65409">
        <w:rPr>
          <w:spacing w:val="1"/>
          <w:sz w:val="28"/>
          <w:szCs w:val="28"/>
        </w:rPr>
        <w:t>r</w:t>
      </w:r>
      <w:r w:rsidR="00391F79" w:rsidRPr="00C65409">
        <w:rPr>
          <w:sz w:val="28"/>
          <w:szCs w:val="28"/>
        </w:rPr>
        <w:t>ns</w:t>
      </w:r>
      <w:r w:rsidR="00391F79" w:rsidRPr="00C65409">
        <w:rPr>
          <w:spacing w:val="1"/>
          <w:sz w:val="28"/>
          <w:szCs w:val="28"/>
        </w:rPr>
        <w:t xml:space="preserve"> </w:t>
      </w:r>
      <w:r w:rsidR="00391F79" w:rsidRPr="00C65409">
        <w:rPr>
          <w:sz w:val="28"/>
          <w:szCs w:val="28"/>
        </w:rPr>
        <w:t>a me</w:t>
      </w:r>
      <w:r w:rsidR="00391F79" w:rsidRPr="00C65409">
        <w:rPr>
          <w:spacing w:val="-1"/>
          <w:sz w:val="28"/>
          <w:szCs w:val="28"/>
        </w:rPr>
        <w:t>s</w:t>
      </w:r>
      <w:r w:rsidR="00391F79" w:rsidRPr="00C65409">
        <w:rPr>
          <w:spacing w:val="1"/>
          <w:sz w:val="28"/>
          <w:szCs w:val="28"/>
        </w:rPr>
        <w:t>s</w:t>
      </w:r>
      <w:r w:rsidR="00391F79" w:rsidRPr="00C65409">
        <w:rPr>
          <w:sz w:val="28"/>
          <w:szCs w:val="28"/>
        </w:rPr>
        <w:t>age o</w:t>
      </w:r>
      <w:r w:rsidR="00391F79" w:rsidRPr="00C65409">
        <w:rPr>
          <w:spacing w:val="1"/>
          <w:sz w:val="28"/>
          <w:szCs w:val="28"/>
        </w:rPr>
        <w:t>f</w:t>
      </w:r>
      <w:r w:rsidR="00391F79" w:rsidRPr="00C65409">
        <w:rPr>
          <w:sz w:val="28"/>
          <w:szCs w:val="28"/>
        </w:rPr>
        <w:t>, “</w:t>
      </w:r>
      <w:r w:rsidR="00391F79" w:rsidRPr="00C65409">
        <w:rPr>
          <w:spacing w:val="-1"/>
          <w:sz w:val="28"/>
          <w:szCs w:val="28"/>
        </w:rPr>
        <w:t>Y</w:t>
      </w:r>
      <w:r w:rsidR="00391F79" w:rsidRPr="00C65409">
        <w:rPr>
          <w:sz w:val="28"/>
          <w:szCs w:val="28"/>
        </w:rPr>
        <w:t>our</w:t>
      </w:r>
      <w:r w:rsidR="00391F79" w:rsidRPr="00C65409">
        <w:rPr>
          <w:spacing w:val="1"/>
          <w:sz w:val="28"/>
          <w:szCs w:val="28"/>
        </w:rPr>
        <w:t xml:space="preserve"> </w:t>
      </w:r>
      <w:r w:rsidR="00391F79" w:rsidRPr="00C65409">
        <w:rPr>
          <w:spacing w:val="-1"/>
          <w:sz w:val="28"/>
          <w:szCs w:val="28"/>
        </w:rPr>
        <w:t>s</w:t>
      </w:r>
      <w:r w:rsidR="00391F79" w:rsidRPr="00C65409">
        <w:rPr>
          <w:sz w:val="28"/>
          <w:szCs w:val="28"/>
        </w:rPr>
        <w:t xml:space="preserve">earch </w:t>
      </w:r>
      <w:r w:rsidR="00391F79" w:rsidRPr="00C65409">
        <w:rPr>
          <w:spacing w:val="1"/>
          <w:sz w:val="28"/>
          <w:szCs w:val="28"/>
        </w:rPr>
        <w:t>f</w:t>
      </w:r>
      <w:r w:rsidR="00391F79" w:rsidRPr="00C65409">
        <w:rPr>
          <w:spacing w:val="-2"/>
          <w:sz w:val="28"/>
          <w:szCs w:val="28"/>
        </w:rPr>
        <w:t>o</w:t>
      </w:r>
      <w:r w:rsidR="00391F79" w:rsidRPr="00C65409">
        <w:rPr>
          <w:sz w:val="28"/>
          <w:szCs w:val="28"/>
        </w:rPr>
        <w:t>r</w:t>
      </w:r>
      <w:r w:rsidR="00391F79" w:rsidRPr="00C65409">
        <w:rPr>
          <w:spacing w:val="1"/>
          <w:sz w:val="28"/>
          <w:szCs w:val="28"/>
        </w:rPr>
        <w:t xml:space="preserve"> </w:t>
      </w:r>
      <w:r w:rsidR="00391F79" w:rsidRPr="00C65409">
        <w:rPr>
          <w:sz w:val="28"/>
          <w:szCs w:val="28"/>
        </w:rPr>
        <w:t xml:space="preserve">XSS </w:t>
      </w:r>
      <w:r w:rsidR="00391F79" w:rsidRPr="00C65409">
        <w:rPr>
          <w:spacing w:val="1"/>
          <w:sz w:val="28"/>
          <w:szCs w:val="28"/>
        </w:rPr>
        <w:t>r</w:t>
      </w:r>
      <w:r w:rsidR="00391F79" w:rsidRPr="00C65409">
        <w:rPr>
          <w:sz w:val="28"/>
          <w:szCs w:val="28"/>
        </w:rPr>
        <w:t>et</w:t>
      </w:r>
      <w:r w:rsidR="00391F79" w:rsidRPr="00C65409">
        <w:rPr>
          <w:spacing w:val="-2"/>
          <w:sz w:val="28"/>
          <w:szCs w:val="28"/>
        </w:rPr>
        <w:t>u</w:t>
      </w:r>
      <w:r w:rsidR="00391F79" w:rsidRPr="00C65409">
        <w:rPr>
          <w:spacing w:val="1"/>
          <w:sz w:val="28"/>
          <w:szCs w:val="28"/>
        </w:rPr>
        <w:t>r</w:t>
      </w:r>
      <w:r w:rsidR="00391F79" w:rsidRPr="00C65409">
        <w:rPr>
          <w:sz w:val="28"/>
          <w:szCs w:val="28"/>
        </w:rPr>
        <w:t>ned</w:t>
      </w:r>
      <w:r w:rsidR="00391F79" w:rsidRPr="00C65409">
        <w:rPr>
          <w:spacing w:val="2"/>
          <w:sz w:val="28"/>
          <w:szCs w:val="28"/>
        </w:rPr>
        <w:t xml:space="preserve"> </w:t>
      </w:r>
      <w:r w:rsidR="00391F79" w:rsidRPr="00C65409">
        <w:rPr>
          <w:sz w:val="28"/>
          <w:szCs w:val="28"/>
        </w:rPr>
        <w:t xml:space="preserve">the </w:t>
      </w:r>
      <w:r w:rsidR="00391F79" w:rsidRPr="00C65409">
        <w:rPr>
          <w:spacing w:val="-1"/>
          <w:sz w:val="28"/>
          <w:szCs w:val="28"/>
        </w:rPr>
        <w:t>f</w:t>
      </w:r>
      <w:r w:rsidR="00391F79" w:rsidRPr="00C65409">
        <w:rPr>
          <w:sz w:val="28"/>
          <w:szCs w:val="28"/>
        </w:rPr>
        <w:t>ollowing.”</w:t>
      </w:r>
    </w:p>
    <w:p w:rsidR="000255AC" w:rsidRPr="00F611FD" w:rsidRDefault="00391F79">
      <w:pPr>
        <w:spacing w:before="4" w:line="360" w:lineRule="auto"/>
        <w:ind w:left="116" w:right="68" w:firstLine="704"/>
        <w:jc w:val="both"/>
        <w:rPr>
          <w:sz w:val="32"/>
          <w:szCs w:val="32"/>
        </w:rPr>
        <w:sectPr w:rsidR="000255AC" w:rsidRPr="00F611FD">
          <w:pgSz w:w="12240" w:h="15840"/>
          <w:pgMar w:top="1080" w:right="1020" w:bottom="280" w:left="1020" w:header="720" w:footer="720" w:gutter="0"/>
          <w:cols w:space="720"/>
        </w:sectPr>
      </w:pPr>
      <w:r w:rsidRPr="00C65409">
        <w:rPr>
          <w:sz w:val="28"/>
          <w:szCs w:val="28"/>
        </w:rPr>
        <w:t>A c</w:t>
      </w:r>
      <w:r w:rsidRPr="00C65409">
        <w:rPr>
          <w:spacing w:val="1"/>
          <w:sz w:val="28"/>
          <w:szCs w:val="28"/>
        </w:rPr>
        <w:t>r</w:t>
      </w:r>
      <w:r w:rsidRPr="00C65409">
        <w:rPr>
          <w:sz w:val="28"/>
          <w:szCs w:val="28"/>
        </w:rPr>
        <w:t>o</w:t>
      </w:r>
      <w:r w:rsidRPr="00C65409">
        <w:rPr>
          <w:spacing w:val="-1"/>
          <w:sz w:val="28"/>
          <w:szCs w:val="28"/>
        </w:rPr>
        <w:t>ss</w:t>
      </w:r>
      <w:r w:rsidRPr="00C65409">
        <w:rPr>
          <w:spacing w:val="1"/>
          <w:sz w:val="28"/>
          <w:szCs w:val="28"/>
        </w:rPr>
        <w:t>-</w:t>
      </w:r>
      <w:r w:rsidRPr="00C65409">
        <w:rPr>
          <w:spacing w:val="-1"/>
          <w:sz w:val="28"/>
          <w:szCs w:val="28"/>
        </w:rPr>
        <w:t>s</w:t>
      </w:r>
      <w:r w:rsidRPr="00C65409">
        <w:rPr>
          <w:sz w:val="28"/>
          <w:szCs w:val="28"/>
        </w:rPr>
        <w:t>ite</w:t>
      </w:r>
      <w:r w:rsidRPr="00C65409">
        <w:rPr>
          <w:spacing w:val="2"/>
          <w:sz w:val="28"/>
          <w:szCs w:val="28"/>
        </w:rPr>
        <w:t xml:space="preserve"> </w:t>
      </w:r>
      <w:r w:rsidRPr="00C65409">
        <w:rPr>
          <w:spacing w:val="-1"/>
          <w:sz w:val="28"/>
          <w:szCs w:val="28"/>
        </w:rPr>
        <w:t>s</w:t>
      </w:r>
      <w:r w:rsidRPr="00C65409">
        <w:rPr>
          <w:sz w:val="28"/>
          <w:szCs w:val="28"/>
        </w:rPr>
        <w:t>c</w:t>
      </w:r>
      <w:r w:rsidRPr="00C65409">
        <w:rPr>
          <w:spacing w:val="1"/>
          <w:sz w:val="28"/>
          <w:szCs w:val="28"/>
        </w:rPr>
        <w:t>r</w:t>
      </w:r>
      <w:r w:rsidRPr="00C65409">
        <w:rPr>
          <w:sz w:val="28"/>
          <w:szCs w:val="28"/>
        </w:rPr>
        <w:t>ipting attack can be</w:t>
      </w:r>
      <w:r w:rsidRPr="00C65409">
        <w:rPr>
          <w:spacing w:val="2"/>
          <w:sz w:val="28"/>
          <w:szCs w:val="28"/>
        </w:rPr>
        <w:t xml:space="preserve"> </w:t>
      </w:r>
      <w:r w:rsidRPr="00C65409">
        <w:rPr>
          <w:sz w:val="28"/>
          <w:szCs w:val="28"/>
        </w:rPr>
        <w:t xml:space="preserve">done </w:t>
      </w:r>
      <w:r w:rsidRPr="00C65409">
        <w:rPr>
          <w:spacing w:val="-1"/>
          <w:sz w:val="28"/>
          <w:szCs w:val="28"/>
        </w:rPr>
        <w:t>r</w:t>
      </w:r>
      <w:r w:rsidRPr="00C65409">
        <w:rPr>
          <w:sz w:val="28"/>
          <w:szCs w:val="28"/>
        </w:rPr>
        <w:t>ather</w:t>
      </w:r>
      <w:r w:rsidRPr="00C65409">
        <w:rPr>
          <w:spacing w:val="1"/>
          <w:sz w:val="28"/>
          <w:szCs w:val="28"/>
        </w:rPr>
        <w:t xml:space="preserve"> </w:t>
      </w:r>
      <w:r w:rsidRPr="00C65409">
        <w:rPr>
          <w:sz w:val="28"/>
          <w:szCs w:val="28"/>
        </w:rPr>
        <w:t>ea</w:t>
      </w:r>
      <w:r w:rsidRPr="00C65409">
        <w:rPr>
          <w:spacing w:val="-1"/>
          <w:sz w:val="28"/>
          <w:szCs w:val="28"/>
        </w:rPr>
        <w:t>s</w:t>
      </w:r>
      <w:r w:rsidRPr="00C65409">
        <w:rPr>
          <w:sz w:val="28"/>
          <w:szCs w:val="28"/>
        </w:rPr>
        <w:t>ily</w:t>
      </w:r>
      <w:r w:rsidRPr="00C65409">
        <w:rPr>
          <w:spacing w:val="2"/>
          <w:sz w:val="28"/>
          <w:szCs w:val="28"/>
        </w:rPr>
        <w:t xml:space="preserve"> </w:t>
      </w:r>
      <w:r w:rsidRPr="00C65409">
        <w:rPr>
          <w:sz w:val="28"/>
          <w:szCs w:val="28"/>
        </w:rPr>
        <w:t xml:space="preserve">to a Web </w:t>
      </w:r>
      <w:r w:rsidRPr="00C65409">
        <w:rPr>
          <w:spacing w:val="-1"/>
          <w:sz w:val="28"/>
          <w:szCs w:val="28"/>
        </w:rPr>
        <w:t>s</w:t>
      </w:r>
      <w:r w:rsidRPr="00C65409">
        <w:rPr>
          <w:sz w:val="28"/>
          <w:szCs w:val="28"/>
        </w:rPr>
        <w:t>e</w:t>
      </w:r>
      <w:r w:rsidRPr="00C65409">
        <w:rPr>
          <w:spacing w:val="1"/>
          <w:sz w:val="28"/>
          <w:szCs w:val="28"/>
        </w:rPr>
        <w:t>r</w:t>
      </w:r>
      <w:r w:rsidRPr="00C65409">
        <w:rPr>
          <w:sz w:val="28"/>
          <w:szCs w:val="28"/>
        </w:rPr>
        <w:t>ver</w:t>
      </w:r>
      <w:r w:rsidRPr="00C65409">
        <w:rPr>
          <w:spacing w:val="1"/>
          <w:sz w:val="28"/>
          <w:szCs w:val="28"/>
        </w:rPr>
        <w:t xml:space="preserve"> </w:t>
      </w:r>
      <w:r w:rsidRPr="00C65409">
        <w:rPr>
          <w:sz w:val="28"/>
          <w:szCs w:val="28"/>
        </w:rPr>
        <w:t>that is</w:t>
      </w:r>
      <w:r w:rsidRPr="00C65409">
        <w:rPr>
          <w:spacing w:val="1"/>
          <w:sz w:val="28"/>
          <w:szCs w:val="28"/>
        </w:rPr>
        <w:t xml:space="preserve"> </w:t>
      </w:r>
      <w:r w:rsidRPr="00C65409">
        <w:rPr>
          <w:sz w:val="28"/>
          <w:szCs w:val="28"/>
        </w:rPr>
        <w:t xml:space="preserve">not </w:t>
      </w:r>
      <w:r w:rsidRPr="00C65409">
        <w:rPr>
          <w:spacing w:val="-2"/>
          <w:sz w:val="28"/>
          <w:szCs w:val="28"/>
        </w:rPr>
        <w:t>p</w:t>
      </w:r>
      <w:r w:rsidRPr="00C65409">
        <w:rPr>
          <w:spacing w:val="1"/>
          <w:sz w:val="28"/>
          <w:szCs w:val="28"/>
        </w:rPr>
        <w:t>r</w:t>
      </w:r>
      <w:r w:rsidRPr="00C65409">
        <w:rPr>
          <w:sz w:val="28"/>
          <w:szCs w:val="28"/>
        </w:rPr>
        <w:t>ope</w:t>
      </w:r>
      <w:r w:rsidRPr="00C65409">
        <w:rPr>
          <w:spacing w:val="1"/>
          <w:sz w:val="28"/>
          <w:szCs w:val="28"/>
        </w:rPr>
        <w:t>r</w:t>
      </w:r>
      <w:r w:rsidRPr="00C65409">
        <w:rPr>
          <w:sz w:val="28"/>
          <w:szCs w:val="28"/>
        </w:rPr>
        <w:t>ly</w:t>
      </w:r>
      <w:r w:rsidRPr="00C65409">
        <w:rPr>
          <w:spacing w:val="2"/>
          <w:sz w:val="28"/>
          <w:szCs w:val="28"/>
        </w:rPr>
        <w:t xml:space="preserve"> </w:t>
      </w:r>
      <w:r w:rsidRPr="00C65409">
        <w:rPr>
          <w:spacing w:val="-2"/>
          <w:sz w:val="28"/>
          <w:szCs w:val="28"/>
        </w:rPr>
        <w:t>p</w:t>
      </w:r>
      <w:r w:rsidRPr="00C65409">
        <w:rPr>
          <w:spacing w:val="1"/>
          <w:sz w:val="28"/>
          <w:szCs w:val="28"/>
        </w:rPr>
        <w:t>r</w:t>
      </w:r>
      <w:r w:rsidRPr="00C65409">
        <w:rPr>
          <w:sz w:val="28"/>
          <w:szCs w:val="28"/>
        </w:rPr>
        <w:t>otected.</w:t>
      </w:r>
      <w:r w:rsidRPr="00C65409">
        <w:rPr>
          <w:spacing w:val="2"/>
          <w:sz w:val="28"/>
          <w:szCs w:val="28"/>
        </w:rPr>
        <w:t xml:space="preserve"> </w:t>
      </w:r>
      <w:r w:rsidRPr="00C65409">
        <w:rPr>
          <w:sz w:val="28"/>
          <w:szCs w:val="28"/>
        </w:rPr>
        <w:t>Web</w:t>
      </w:r>
      <w:r w:rsidRPr="00C65409">
        <w:rPr>
          <w:spacing w:val="2"/>
          <w:sz w:val="28"/>
          <w:szCs w:val="28"/>
        </w:rPr>
        <w:t xml:space="preserve"> </w:t>
      </w:r>
      <w:r w:rsidRPr="00C65409">
        <w:rPr>
          <w:spacing w:val="-1"/>
          <w:sz w:val="28"/>
          <w:szCs w:val="28"/>
        </w:rPr>
        <w:t>s</w:t>
      </w:r>
      <w:r w:rsidRPr="00C65409">
        <w:rPr>
          <w:sz w:val="28"/>
          <w:szCs w:val="28"/>
        </w:rPr>
        <w:t>e</w:t>
      </w:r>
      <w:r w:rsidRPr="00C65409">
        <w:rPr>
          <w:spacing w:val="1"/>
          <w:sz w:val="28"/>
          <w:szCs w:val="28"/>
        </w:rPr>
        <w:t>r</w:t>
      </w:r>
      <w:r w:rsidRPr="00C65409">
        <w:rPr>
          <w:sz w:val="28"/>
          <w:szCs w:val="28"/>
        </w:rPr>
        <w:t>ve</w:t>
      </w:r>
      <w:r w:rsidRPr="00C65409">
        <w:rPr>
          <w:spacing w:val="1"/>
          <w:sz w:val="28"/>
          <w:szCs w:val="28"/>
        </w:rPr>
        <w:t>r</w:t>
      </w:r>
      <w:r w:rsidRPr="00C65409">
        <w:rPr>
          <w:sz w:val="28"/>
          <w:szCs w:val="28"/>
        </w:rPr>
        <w:t>s</w:t>
      </w:r>
      <w:r w:rsidRPr="00C65409">
        <w:rPr>
          <w:spacing w:val="1"/>
          <w:sz w:val="28"/>
          <w:szCs w:val="28"/>
        </w:rPr>
        <w:t xml:space="preserve"> </w:t>
      </w:r>
      <w:r w:rsidRPr="00C65409">
        <w:rPr>
          <w:sz w:val="28"/>
          <w:szCs w:val="28"/>
        </w:rPr>
        <w:t>generate both</w:t>
      </w:r>
      <w:r w:rsidRPr="00C65409">
        <w:rPr>
          <w:spacing w:val="2"/>
          <w:sz w:val="28"/>
          <w:szCs w:val="28"/>
        </w:rPr>
        <w:t xml:space="preserve"> </w:t>
      </w:r>
      <w:r w:rsidRPr="00C65409">
        <w:rPr>
          <w:sz w:val="28"/>
          <w:szCs w:val="28"/>
        </w:rPr>
        <w:t>text and</w:t>
      </w:r>
      <w:r w:rsidRPr="00C65409">
        <w:rPr>
          <w:spacing w:val="2"/>
          <w:sz w:val="28"/>
          <w:szCs w:val="28"/>
        </w:rPr>
        <w:t xml:space="preserve"> </w:t>
      </w:r>
      <w:r w:rsidRPr="00C65409">
        <w:rPr>
          <w:sz w:val="28"/>
          <w:szCs w:val="28"/>
        </w:rPr>
        <w:t>H</w:t>
      </w:r>
      <w:r w:rsidRPr="00C65409">
        <w:rPr>
          <w:spacing w:val="1"/>
          <w:sz w:val="28"/>
          <w:szCs w:val="28"/>
        </w:rPr>
        <w:t>T</w:t>
      </w:r>
      <w:r w:rsidRPr="00C65409">
        <w:rPr>
          <w:spacing w:val="-1"/>
          <w:sz w:val="28"/>
          <w:szCs w:val="28"/>
        </w:rPr>
        <w:t>M</w:t>
      </w:r>
      <w:r w:rsidRPr="00C65409">
        <w:rPr>
          <w:sz w:val="28"/>
          <w:szCs w:val="28"/>
        </w:rPr>
        <w:t>L</w:t>
      </w:r>
      <w:r w:rsidRPr="00C65409">
        <w:rPr>
          <w:spacing w:val="1"/>
          <w:sz w:val="28"/>
          <w:szCs w:val="28"/>
        </w:rPr>
        <w:t xml:space="preserve"> </w:t>
      </w:r>
      <w:r w:rsidRPr="00C65409">
        <w:rPr>
          <w:sz w:val="28"/>
          <w:szCs w:val="28"/>
        </w:rPr>
        <w:t>ma</w:t>
      </w:r>
      <w:r w:rsidRPr="00C65409">
        <w:rPr>
          <w:spacing w:val="1"/>
          <w:sz w:val="28"/>
          <w:szCs w:val="28"/>
        </w:rPr>
        <w:t>r</w:t>
      </w:r>
      <w:r w:rsidRPr="00C65409">
        <w:rPr>
          <w:sz w:val="28"/>
          <w:szCs w:val="28"/>
        </w:rPr>
        <w:t>kup on</w:t>
      </w:r>
      <w:r w:rsidRPr="00C65409">
        <w:rPr>
          <w:spacing w:val="2"/>
          <w:sz w:val="28"/>
          <w:szCs w:val="28"/>
        </w:rPr>
        <w:t xml:space="preserve"> </w:t>
      </w:r>
      <w:r w:rsidRPr="00C65409">
        <w:rPr>
          <w:sz w:val="28"/>
          <w:szCs w:val="28"/>
        </w:rPr>
        <w:t>the</w:t>
      </w:r>
      <w:r w:rsidRPr="00C65409">
        <w:rPr>
          <w:spacing w:val="-2"/>
          <w:sz w:val="28"/>
          <w:szCs w:val="28"/>
        </w:rPr>
        <w:t>i</w:t>
      </w:r>
      <w:r w:rsidRPr="00C65409">
        <w:rPr>
          <w:sz w:val="28"/>
          <w:szCs w:val="28"/>
        </w:rPr>
        <w:t>r</w:t>
      </w:r>
      <w:r w:rsidRPr="00C65409">
        <w:rPr>
          <w:spacing w:val="3"/>
          <w:sz w:val="28"/>
          <w:szCs w:val="28"/>
        </w:rPr>
        <w:t xml:space="preserve"> </w:t>
      </w:r>
      <w:r w:rsidRPr="00C65409">
        <w:rPr>
          <w:sz w:val="28"/>
          <w:szCs w:val="28"/>
        </w:rPr>
        <w:t>web page</w:t>
      </w:r>
      <w:r w:rsidRPr="00C65409">
        <w:rPr>
          <w:spacing w:val="-1"/>
          <w:sz w:val="28"/>
          <w:szCs w:val="28"/>
        </w:rPr>
        <w:t>s</w:t>
      </w:r>
      <w:r w:rsidRPr="00C65409">
        <w:rPr>
          <w:sz w:val="28"/>
          <w:szCs w:val="28"/>
        </w:rPr>
        <w:t>.</w:t>
      </w:r>
      <w:r w:rsidRPr="00C65409">
        <w:rPr>
          <w:spacing w:val="2"/>
          <w:sz w:val="28"/>
          <w:szCs w:val="28"/>
        </w:rPr>
        <w:t xml:space="preserve"> </w:t>
      </w:r>
      <w:r w:rsidRPr="00C65409">
        <w:rPr>
          <w:spacing w:val="1"/>
          <w:sz w:val="28"/>
          <w:szCs w:val="28"/>
        </w:rPr>
        <w:t>T</w:t>
      </w:r>
      <w:r w:rsidRPr="00C65409">
        <w:rPr>
          <w:sz w:val="28"/>
          <w:szCs w:val="28"/>
        </w:rPr>
        <w:t>he client</w:t>
      </w:r>
      <w:r w:rsidRPr="00C65409">
        <w:rPr>
          <w:spacing w:val="1"/>
          <w:sz w:val="28"/>
          <w:szCs w:val="28"/>
        </w:rPr>
        <w:t>’</w:t>
      </w:r>
      <w:r w:rsidRPr="00C65409">
        <w:rPr>
          <w:sz w:val="28"/>
          <w:szCs w:val="28"/>
        </w:rPr>
        <w:t>s</w:t>
      </w:r>
      <w:r w:rsidRPr="00C65409">
        <w:rPr>
          <w:spacing w:val="1"/>
          <w:sz w:val="28"/>
          <w:szCs w:val="28"/>
        </w:rPr>
        <w:t xml:space="preserve"> </w:t>
      </w:r>
      <w:r w:rsidRPr="00C65409">
        <w:rPr>
          <w:sz w:val="28"/>
          <w:szCs w:val="28"/>
        </w:rPr>
        <w:t>b</w:t>
      </w:r>
      <w:r w:rsidRPr="00C65409">
        <w:rPr>
          <w:spacing w:val="1"/>
          <w:sz w:val="28"/>
          <w:szCs w:val="28"/>
        </w:rPr>
        <w:t>r</w:t>
      </w:r>
      <w:r w:rsidRPr="00C65409">
        <w:rPr>
          <w:sz w:val="28"/>
          <w:szCs w:val="28"/>
        </w:rPr>
        <w:t>ow</w:t>
      </w:r>
      <w:r w:rsidRPr="00C65409">
        <w:rPr>
          <w:spacing w:val="-1"/>
          <w:sz w:val="28"/>
          <w:szCs w:val="28"/>
        </w:rPr>
        <w:t>s</w:t>
      </w:r>
      <w:r w:rsidRPr="00C65409">
        <w:rPr>
          <w:sz w:val="28"/>
          <w:szCs w:val="28"/>
        </w:rPr>
        <w:t>er then</w:t>
      </w:r>
      <w:r w:rsidRPr="00C65409">
        <w:rPr>
          <w:spacing w:val="2"/>
          <w:sz w:val="28"/>
          <w:szCs w:val="28"/>
        </w:rPr>
        <w:t xml:space="preserve"> </w:t>
      </w:r>
      <w:r w:rsidRPr="00C65409">
        <w:rPr>
          <w:sz w:val="28"/>
          <w:szCs w:val="28"/>
        </w:rPr>
        <w:t>inte</w:t>
      </w:r>
      <w:r w:rsidRPr="00C65409">
        <w:rPr>
          <w:spacing w:val="1"/>
          <w:sz w:val="28"/>
          <w:szCs w:val="28"/>
        </w:rPr>
        <w:t>r</w:t>
      </w:r>
      <w:r w:rsidRPr="00C65409">
        <w:rPr>
          <w:spacing w:val="-2"/>
          <w:sz w:val="28"/>
          <w:szCs w:val="28"/>
        </w:rPr>
        <w:t>p</w:t>
      </w:r>
      <w:r w:rsidRPr="00C65409">
        <w:rPr>
          <w:spacing w:val="1"/>
          <w:sz w:val="28"/>
          <w:szCs w:val="28"/>
        </w:rPr>
        <w:t>r</w:t>
      </w:r>
      <w:r w:rsidRPr="00C65409">
        <w:rPr>
          <w:sz w:val="28"/>
          <w:szCs w:val="28"/>
        </w:rPr>
        <w:t>ets</w:t>
      </w:r>
      <w:r w:rsidRPr="00C65409">
        <w:rPr>
          <w:spacing w:val="1"/>
          <w:sz w:val="28"/>
          <w:szCs w:val="28"/>
        </w:rPr>
        <w:t xml:space="preserve"> </w:t>
      </w:r>
      <w:r w:rsidRPr="00C65409">
        <w:rPr>
          <w:sz w:val="28"/>
          <w:szCs w:val="28"/>
        </w:rPr>
        <w:t>the</w:t>
      </w:r>
      <w:r w:rsidRPr="00C65409">
        <w:rPr>
          <w:spacing w:val="2"/>
          <w:sz w:val="28"/>
          <w:szCs w:val="28"/>
        </w:rPr>
        <w:t xml:space="preserve"> </w:t>
      </w:r>
      <w:r w:rsidRPr="00C65409">
        <w:rPr>
          <w:sz w:val="28"/>
          <w:szCs w:val="28"/>
        </w:rPr>
        <w:t>web</w:t>
      </w:r>
      <w:r w:rsidRPr="00C65409">
        <w:rPr>
          <w:spacing w:val="2"/>
          <w:sz w:val="28"/>
          <w:szCs w:val="28"/>
        </w:rPr>
        <w:t xml:space="preserve"> </w:t>
      </w:r>
      <w:r w:rsidRPr="00C65409">
        <w:rPr>
          <w:sz w:val="28"/>
          <w:szCs w:val="28"/>
        </w:rPr>
        <w:t>page</w:t>
      </w:r>
      <w:r w:rsidRPr="00C65409">
        <w:rPr>
          <w:spacing w:val="-1"/>
          <w:sz w:val="28"/>
          <w:szCs w:val="28"/>
        </w:rPr>
        <w:t>s</w:t>
      </w:r>
      <w:r w:rsidRPr="00C65409">
        <w:rPr>
          <w:sz w:val="28"/>
          <w:szCs w:val="28"/>
        </w:rPr>
        <w:t>.</w:t>
      </w:r>
      <w:r w:rsidRPr="00C65409">
        <w:rPr>
          <w:spacing w:val="2"/>
          <w:sz w:val="28"/>
          <w:szCs w:val="28"/>
        </w:rPr>
        <w:t xml:space="preserve"> </w:t>
      </w:r>
      <w:r w:rsidRPr="00C65409">
        <w:rPr>
          <w:spacing w:val="-2"/>
          <w:sz w:val="28"/>
          <w:szCs w:val="28"/>
        </w:rPr>
        <w:t>H</w:t>
      </w:r>
      <w:r w:rsidRPr="00C65409">
        <w:rPr>
          <w:spacing w:val="1"/>
          <w:sz w:val="28"/>
          <w:szCs w:val="28"/>
        </w:rPr>
        <w:t>T</w:t>
      </w:r>
      <w:r w:rsidRPr="00C65409">
        <w:rPr>
          <w:spacing w:val="-1"/>
          <w:sz w:val="28"/>
          <w:szCs w:val="28"/>
        </w:rPr>
        <w:t>M</w:t>
      </w:r>
      <w:r w:rsidRPr="00C65409">
        <w:rPr>
          <w:sz w:val="28"/>
          <w:szCs w:val="28"/>
        </w:rPr>
        <w:t>L</w:t>
      </w:r>
      <w:r w:rsidRPr="00C65409">
        <w:rPr>
          <w:spacing w:val="3"/>
          <w:sz w:val="28"/>
          <w:szCs w:val="28"/>
        </w:rPr>
        <w:t xml:space="preserve"> </w:t>
      </w:r>
      <w:r w:rsidRPr="00C65409">
        <w:rPr>
          <w:sz w:val="28"/>
          <w:szCs w:val="28"/>
        </w:rPr>
        <w:t>u</w:t>
      </w:r>
      <w:r w:rsidRPr="00C65409">
        <w:rPr>
          <w:spacing w:val="-1"/>
          <w:sz w:val="28"/>
          <w:szCs w:val="28"/>
        </w:rPr>
        <w:t>s</w:t>
      </w:r>
      <w:r w:rsidRPr="00C65409">
        <w:rPr>
          <w:spacing w:val="2"/>
          <w:sz w:val="28"/>
          <w:szCs w:val="28"/>
        </w:rPr>
        <w:t>e</w:t>
      </w:r>
      <w:r w:rsidRPr="00C65409">
        <w:rPr>
          <w:sz w:val="28"/>
          <w:szCs w:val="28"/>
        </w:rPr>
        <w:t>s</w:t>
      </w:r>
      <w:r w:rsidRPr="00C65409">
        <w:rPr>
          <w:spacing w:val="1"/>
          <w:sz w:val="28"/>
          <w:szCs w:val="28"/>
        </w:rPr>
        <w:t xml:space="preserve"> </w:t>
      </w:r>
      <w:r w:rsidRPr="00C65409">
        <w:rPr>
          <w:spacing w:val="-1"/>
          <w:sz w:val="28"/>
          <w:szCs w:val="28"/>
        </w:rPr>
        <w:t>s</w:t>
      </w:r>
      <w:r w:rsidRPr="00C65409">
        <w:rPr>
          <w:sz w:val="28"/>
          <w:szCs w:val="28"/>
        </w:rPr>
        <w:t>pecial</w:t>
      </w:r>
      <w:r w:rsidRPr="00C65409">
        <w:rPr>
          <w:spacing w:val="2"/>
          <w:sz w:val="28"/>
          <w:szCs w:val="28"/>
        </w:rPr>
        <w:t xml:space="preserve"> </w:t>
      </w:r>
      <w:r w:rsidRPr="00C65409">
        <w:rPr>
          <w:sz w:val="28"/>
          <w:szCs w:val="28"/>
        </w:rPr>
        <w:t>characte</w:t>
      </w:r>
      <w:r w:rsidRPr="00C65409">
        <w:rPr>
          <w:spacing w:val="1"/>
          <w:sz w:val="28"/>
          <w:szCs w:val="28"/>
        </w:rPr>
        <w:t>r</w:t>
      </w:r>
      <w:r w:rsidRPr="00C65409">
        <w:rPr>
          <w:sz w:val="28"/>
          <w:szCs w:val="28"/>
        </w:rPr>
        <w:t>s to</w:t>
      </w:r>
      <w:r w:rsidRPr="00C65409">
        <w:rPr>
          <w:spacing w:val="2"/>
          <w:sz w:val="28"/>
          <w:szCs w:val="28"/>
        </w:rPr>
        <w:t xml:space="preserve"> </w:t>
      </w:r>
      <w:r w:rsidRPr="00C65409">
        <w:rPr>
          <w:sz w:val="28"/>
          <w:szCs w:val="28"/>
        </w:rPr>
        <w:t>di</w:t>
      </w:r>
      <w:r w:rsidRPr="00C65409">
        <w:rPr>
          <w:spacing w:val="-1"/>
          <w:sz w:val="28"/>
          <w:szCs w:val="28"/>
        </w:rPr>
        <w:t>s</w:t>
      </w:r>
      <w:r w:rsidRPr="00C65409">
        <w:rPr>
          <w:sz w:val="28"/>
          <w:szCs w:val="28"/>
        </w:rPr>
        <w:t>tingui</w:t>
      </w:r>
      <w:r w:rsidRPr="00C65409">
        <w:rPr>
          <w:spacing w:val="-1"/>
          <w:sz w:val="28"/>
          <w:szCs w:val="28"/>
        </w:rPr>
        <w:t>s</w:t>
      </w:r>
      <w:r w:rsidRPr="00C65409">
        <w:rPr>
          <w:sz w:val="28"/>
          <w:szCs w:val="28"/>
        </w:rPr>
        <w:t>h</w:t>
      </w:r>
      <w:r w:rsidRPr="00C65409">
        <w:rPr>
          <w:spacing w:val="2"/>
          <w:sz w:val="28"/>
          <w:szCs w:val="28"/>
        </w:rPr>
        <w:t xml:space="preserve"> </w:t>
      </w:r>
      <w:r w:rsidRPr="00C65409">
        <w:rPr>
          <w:sz w:val="28"/>
          <w:szCs w:val="28"/>
        </w:rPr>
        <w:t>text</w:t>
      </w:r>
      <w:r w:rsidRPr="00C65409">
        <w:rPr>
          <w:spacing w:val="2"/>
          <w:sz w:val="28"/>
          <w:szCs w:val="28"/>
        </w:rPr>
        <w:t xml:space="preserve"> </w:t>
      </w:r>
      <w:r w:rsidRPr="00C65409">
        <w:rPr>
          <w:spacing w:val="1"/>
          <w:sz w:val="28"/>
          <w:szCs w:val="28"/>
        </w:rPr>
        <w:t>fr</w:t>
      </w:r>
      <w:r w:rsidRPr="00C65409">
        <w:rPr>
          <w:spacing w:val="-2"/>
          <w:sz w:val="28"/>
          <w:szCs w:val="28"/>
        </w:rPr>
        <w:t>o</w:t>
      </w:r>
      <w:r w:rsidRPr="00C65409">
        <w:rPr>
          <w:sz w:val="28"/>
          <w:szCs w:val="28"/>
        </w:rPr>
        <w:t>m</w:t>
      </w:r>
      <w:r w:rsidRPr="00C65409">
        <w:rPr>
          <w:spacing w:val="2"/>
          <w:sz w:val="28"/>
          <w:szCs w:val="28"/>
        </w:rPr>
        <w:t xml:space="preserve"> </w:t>
      </w:r>
      <w:r w:rsidRPr="00C65409">
        <w:rPr>
          <w:sz w:val="28"/>
          <w:szCs w:val="28"/>
        </w:rPr>
        <w:t>ma</w:t>
      </w:r>
      <w:r w:rsidRPr="00C65409">
        <w:rPr>
          <w:spacing w:val="1"/>
          <w:sz w:val="28"/>
          <w:szCs w:val="28"/>
        </w:rPr>
        <w:t>r</w:t>
      </w:r>
      <w:r w:rsidRPr="00C65409">
        <w:rPr>
          <w:sz w:val="28"/>
          <w:szCs w:val="28"/>
        </w:rPr>
        <w:t>kup.</w:t>
      </w:r>
      <w:r w:rsidRPr="00C65409">
        <w:rPr>
          <w:spacing w:val="2"/>
          <w:sz w:val="28"/>
          <w:szCs w:val="28"/>
        </w:rPr>
        <w:t xml:space="preserve"> </w:t>
      </w:r>
      <w:r w:rsidRPr="00C65409">
        <w:rPr>
          <w:sz w:val="28"/>
          <w:szCs w:val="28"/>
        </w:rPr>
        <w:t>Di</w:t>
      </w:r>
      <w:r w:rsidRPr="00C65409">
        <w:rPr>
          <w:spacing w:val="-1"/>
          <w:sz w:val="28"/>
          <w:szCs w:val="28"/>
        </w:rPr>
        <w:t>f</w:t>
      </w:r>
      <w:r w:rsidRPr="00C65409">
        <w:rPr>
          <w:spacing w:val="1"/>
          <w:sz w:val="28"/>
          <w:szCs w:val="28"/>
        </w:rPr>
        <w:t>f</w:t>
      </w:r>
      <w:r w:rsidRPr="00C65409">
        <w:rPr>
          <w:sz w:val="28"/>
          <w:szCs w:val="28"/>
        </w:rPr>
        <w:t>e</w:t>
      </w:r>
      <w:r w:rsidRPr="00C65409">
        <w:rPr>
          <w:spacing w:val="1"/>
          <w:sz w:val="28"/>
          <w:szCs w:val="28"/>
        </w:rPr>
        <w:t>r</w:t>
      </w:r>
      <w:r w:rsidRPr="00C65409">
        <w:rPr>
          <w:sz w:val="28"/>
          <w:szCs w:val="28"/>
        </w:rPr>
        <w:t>ent</w:t>
      </w:r>
      <w:r w:rsidRPr="00C65409">
        <w:rPr>
          <w:spacing w:val="2"/>
          <w:sz w:val="28"/>
          <w:szCs w:val="28"/>
        </w:rPr>
        <w:t xml:space="preserve"> </w:t>
      </w:r>
      <w:r w:rsidRPr="00C65409">
        <w:rPr>
          <w:sz w:val="28"/>
          <w:szCs w:val="28"/>
        </w:rPr>
        <w:t>characte</w:t>
      </w:r>
      <w:r w:rsidRPr="00C65409">
        <w:rPr>
          <w:spacing w:val="1"/>
          <w:sz w:val="28"/>
          <w:szCs w:val="28"/>
        </w:rPr>
        <w:t>r</w:t>
      </w:r>
      <w:r w:rsidRPr="00C65409">
        <w:rPr>
          <w:sz w:val="28"/>
          <w:szCs w:val="28"/>
        </w:rPr>
        <w:t>s</w:t>
      </w:r>
      <w:r w:rsidRPr="00C65409">
        <w:rPr>
          <w:spacing w:val="3"/>
          <w:sz w:val="28"/>
          <w:szCs w:val="28"/>
        </w:rPr>
        <w:t xml:space="preserve"> </w:t>
      </w:r>
      <w:r w:rsidRPr="00C65409">
        <w:rPr>
          <w:spacing w:val="-2"/>
          <w:sz w:val="28"/>
          <w:szCs w:val="28"/>
        </w:rPr>
        <w:t>a</w:t>
      </w:r>
      <w:r w:rsidRPr="00C65409">
        <w:rPr>
          <w:spacing w:val="1"/>
          <w:sz w:val="28"/>
          <w:szCs w:val="28"/>
        </w:rPr>
        <w:t>r</w:t>
      </w:r>
      <w:r w:rsidRPr="00C65409">
        <w:rPr>
          <w:sz w:val="28"/>
          <w:szCs w:val="28"/>
        </w:rPr>
        <w:t>e</w:t>
      </w:r>
      <w:r w:rsidRPr="00C65409">
        <w:rPr>
          <w:spacing w:val="2"/>
          <w:sz w:val="28"/>
          <w:szCs w:val="28"/>
        </w:rPr>
        <w:t xml:space="preserve"> </w:t>
      </w:r>
      <w:r w:rsidRPr="00C65409">
        <w:rPr>
          <w:spacing w:val="-1"/>
          <w:sz w:val="28"/>
          <w:szCs w:val="28"/>
        </w:rPr>
        <w:t>s</w:t>
      </w:r>
      <w:r w:rsidRPr="00C65409">
        <w:rPr>
          <w:spacing w:val="2"/>
          <w:sz w:val="28"/>
          <w:szCs w:val="28"/>
        </w:rPr>
        <w:t>p</w:t>
      </w:r>
      <w:r w:rsidRPr="00C65409">
        <w:rPr>
          <w:sz w:val="28"/>
          <w:szCs w:val="28"/>
        </w:rPr>
        <w:t>ecial</w:t>
      </w:r>
      <w:r w:rsidRPr="00C65409">
        <w:rPr>
          <w:spacing w:val="2"/>
          <w:sz w:val="28"/>
          <w:szCs w:val="28"/>
        </w:rPr>
        <w:t xml:space="preserve"> </w:t>
      </w:r>
      <w:r w:rsidRPr="00C65409">
        <w:rPr>
          <w:sz w:val="28"/>
          <w:szCs w:val="28"/>
        </w:rPr>
        <w:t>at</w:t>
      </w:r>
      <w:r w:rsidRPr="00C65409">
        <w:rPr>
          <w:spacing w:val="2"/>
          <w:sz w:val="28"/>
          <w:szCs w:val="28"/>
        </w:rPr>
        <w:t xml:space="preserve"> </w:t>
      </w:r>
      <w:r w:rsidRPr="00C65409">
        <w:rPr>
          <w:sz w:val="28"/>
          <w:szCs w:val="28"/>
        </w:rPr>
        <w:t>di</w:t>
      </w:r>
      <w:r w:rsidRPr="00C65409">
        <w:rPr>
          <w:spacing w:val="-1"/>
          <w:sz w:val="28"/>
          <w:szCs w:val="28"/>
        </w:rPr>
        <w:t>f</w:t>
      </w:r>
      <w:r w:rsidRPr="00C65409">
        <w:rPr>
          <w:spacing w:val="1"/>
          <w:sz w:val="28"/>
          <w:szCs w:val="28"/>
        </w:rPr>
        <w:t>f</w:t>
      </w:r>
      <w:r w:rsidRPr="00C65409">
        <w:rPr>
          <w:sz w:val="28"/>
          <w:szCs w:val="28"/>
        </w:rPr>
        <w:t>e</w:t>
      </w:r>
      <w:r w:rsidRPr="00C65409">
        <w:rPr>
          <w:spacing w:val="1"/>
          <w:sz w:val="28"/>
          <w:szCs w:val="28"/>
        </w:rPr>
        <w:t>r</w:t>
      </w:r>
      <w:r w:rsidRPr="00C65409">
        <w:rPr>
          <w:sz w:val="28"/>
          <w:szCs w:val="28"/>
        </w:rPr>
        <w:t>ent</w:t>
      </w:r>
      <w:r w:rsidRPr="00C65409">
        <w:rPr>
          <w:spacing w:val="2"/>
          <w:sz w:val="28"/>
          <w:szCs w:val="28"/>
        </w:rPr>
        <w:t xml:space="preserve"> </w:t>
      </w:r>
      <w:r w:rsidRPr="00C65409">
        <w:rPr>
          <w:sz w:val="28"/>
          <w:szCs w:val="28"/>
        </w:rPr>
        <w:t>points</w:t>
      </w:r>
      <w:r w:rsidRPr="00C65409">
        <w:rPr>
          <w:spacing w:val="3"/>
          <w:sz w:val="28"/>
          <w:szCs w:val="28"/>
        </w:rPr>
        <w:t xml:space="preserve"> </w:t>
      </w:r>
      <w:r w:rsidRPr="00C65409">
        <w:rPr>
          <w:sz w:val="28"/>
          <w:szCs w:val="28"/>
        </w:rPr>
        <w:t>in</w:t>
      </w:r>
      <w:r w:rsidRPr="00C65409">
        <w:rPr>
          <w:spacing w:val="2"/>
          <w:sz w:val="28"/>
          <w:szCs w:val="28"/>
        </w:rPr>
        <w:t xml:space="preserve"> </w:t>
      </w:r>
      <w:proofErr w:type="gramStart"/>
      <w:r w:rsidRPr="00C65409">
        <w:rPr>
          <w:spacing w:val="-2"/>
          <w:sz w:val="28"/>
          <w:szCs w:val="28"/>
        </w:rPr>
        <w:t>t</w:t>
      </w:r>
      <w:r w:rsidRPr="00C65409">
        <w:rPr>
          <w:sz w:val="28"/>
          <w:szCs w:val="28"/>
        </w:rPr>
        <w:t>he</w:t>
      </w:r>
      <w:r w:rsidR="00F611FD" w:rsidRPr="00C65409">
        <w:rPr>
          <w:sz w:val="28"/>
          <w:szCs w:val="28"/>
        </w:rPr>
        <w:t xml:space="preserve">  document</w:t>
      </w:r>
      <w:proofErr w:type="gramEnd"/>
      <w:r w:rsidR="00F611FD" w:rsidRPr="00C65409">
        <w:rPr>
          <w:sz w:val="28"/>
          <w:szCs w:val="28"/>
        </w:rPr>
        <w:t>, depending on the grammar. The less-than sign “&lt;” usually indicates the beginning of an HTML tag. An HTML tag can affect the formatting of the page or introduce a program that will be executed by the browser. If the Web server creates pages by inserting dynamic data into a template, it should be checked to ensure that the data to be inserted does not contain any special characters. The user’s Web browser could mistake any special characters as HTML markup. This would result in the browser mistaking some data values as HTML tags or script instead of displaying them as text. An attacker can choose the data that the Web server inserts into the web page, thereby tricking the user’s browser into running a malicious script or program. The program will run in the browser’s security context. The attacker can use this to run the program in an inappropriate security context.</w:t>
      </w:r>
      <w:r w:rsidR="00510F71">
        <w:rPr>
          <w:sz w:val="32"/>
          <w:szCs w:val="32"/>
        </w:rPr>
        <w:t xml:space="preserve">    </w:t>
      </w:r>
    </w:p>
    <w:p w:rsidR="000255AC" w:rsidRPr="00510F71" w:rsidRDefault="00391F79" w:rsidP="00510F71">
      <w:pPr>
        <w:ind w:right="4146"/>
        <w:jc w:val="both"/>
        <w:rPr>
          <w:sz w:val="36"/>
          <w:szCs w:val="36"/>
        </w:rPr>
      </w:pPr>
      <w:r w:rsidRPr="00510F71">
        <w:rPr>
          <w:b/>
          <w:sz w:val="36"/>
          <w:szCs w:val="36"/>
        </w:rPr>
        <w:lastRenderedPageBreak/>
        <w:t>Rea</w:t>
      </w:r>
      <w:r w:rsidRPr="00510F71">
        <w:rPr>
          <w:b/>
          <w:spacing w:val="-1"/>
          <w:sz w:val="36"/>
          <w:szCs w:val="36"/>
        </w:rPr>
        <w:t>s</w:t>
      </w:r>
      <w:r w:rsidRPr="00510F71">
        <w:rPr>
          <w:b/>
          <w:sz w:val="36"/>
          <w:szCs w:val="36"/>
        </w:rPr>
        <w:t>ons</w:t>
      </w:r>
      <w:r w:rsidRPr="00510F71">
        <w:rPr>
          <w:b/>
          <w:spacing w:val="1"/>
          <w:sz w:val="36"/>
          <w:szCs w:val="36"/>
        </w:rPr>
        <w:t xml:space="preserve"> </w:t>
      </w:r>
      <w:r w:rsidRPr="00510F71">
        <w:rPr>
          <w:b/>
          <w:sz w:val="36"/>
          <w:szCs w:val="36"/>
        </w:rPr>
        <w:t>Why X</w:t>
      </w:r>
      <w:r w:rsidRPr="00510F71">
        <w:rPr>
          <w:b/>
          <w:spacing w:val="-2"/>
          <w:sz w:val="36"/>
          <w:szCs w:val="36"/>
        </w:rPr>
        <w:t>S</w:t>
      </w:r>
      <w:r w:rsidRPr="00510F71">
        <w:rPr>
          <w:b/>
          <w:sz w:val="36"/>
          <w:szCs w:val="36"/>
        </w:rPr>
        <w:t>S Vulnerabili</w:t>
      </w:r>
      <w:r w:rsidRPr="00510F71">
        <w:rPr>
          <w:b/>
          <w:spacing w:val="1"/>
          <w:sz w:val="36"/>
          <w:szCs w:val="36"/>
        </w:rPr>
        <w:t>t</w:t>
      </w:r>
      <w:r w:rsidRPr="00510F71">
        <w:rPr>
          <w:b/>
          <w:sz w:val="36"/>
          <w:szCs w:val="36"/>
        </w:rPr>
        <w:t>ies</w:t>
      </w:r>
      <w:r w:rsidRPr="00510F71">
        <w:rPr>
          <w:b/>
          <w:spacing w:val="-1"/>
          <w:sz w:val="36"/>
          <w:szCs w:val="36"/>
        </w:rPr>
        <w:t xml:space="preserve"> </w:t>
      </w:r>
      <w:r w:rsidRPr="00510F71">
        <w:rPr>
          <w:b/>
          <w:sz w:val="36"/>
          <w:szCs w:val="36"/>
        </w:rPr>
        <w:t>are</w:t>
      </w:r>
      <w:r w:rsidRPr="00510F71">
        <w:rPr>
          <w:b/>
          <w:spacing w:val="1"/>
          <w:sz w:val="36"/>
          <w:szCs w:val="36"/>
        </w:rPr>
        <w:t xml:space="preserve"> </w:t>
      </w:r>
      <w:proofErr w:type="gramStart"/>
      <w:r w:rsidRPr="00510F71">
        <w:rPr>
          <w:b/>
          <w:spacing w:val="-1"/>
          <w:sz w:val="36"/>
          <w:szCs w:val="36"/>
        </w:rPr>
        <w:t>E</w:t>
      </w:r>
      <w:r w:rsidRPr="00510F71">
        <w:rPr>
          <w:b/>
          <w:sz w:val="36"/>
          <w:szCs w:val="36"/>
        </w:rPr>
        <w:t>xplo</w:t>
      </w:r>
      <w:r w:rsidRPr="00510F71">
        <w:rPr>
          <w:b/>
          <w:spacing w:val="-2"/>
          <w:sz w:val="36"/>
          <w:szCs w:val="36"/>
        </w:rPr>
        <w:t>i</w:t>
      </w:r>
      <w:r w:rsidRPr="00510F71">
        <w:rPr>
          <w:b/>
          <w:spacing w:val="1"/>
          <w:sz w:val="36"/>
          <w:szCs w:val="36"/>
        </w:rPr>
        <w:t>t</w:t>
      </w:r>
      <w:r w:rsidRPr="00510F71">
        <w:rPr>
          <w:b/>
          <w:sz w:val="36"/>
          <w:szCs w:val="36"/>
        </w:rPr>
        <w:t>ed :</w:t>
      </w:r>
      <w:proofErr w:type="gramEnd"/>
    </w:p>
    <w:p w:rsidR="000255AC" w:rsidRDefault="000255AC">
      <w:pPr>
        <w:spacing w:before="6" w:line="180" w:lineRule="exact"/>
        <w:rPr>
          <w:sz w:val="18"/>
          <w:szCs w:val="18"/>
        </w:rPr>
      </w:pPr>
    </w:p>
    <w:p w:rsidR="00510F71" w:rsidRDefault="00510F71">
      <w:pPr>
        <w:ind w:left="476"/>
        <w:rPr>
          <w:sz w:val="28"/>
          <w:szCs w:val="28"/>
        </w:rPr>
      </w:pPr>
    </w:p>
    <w:p w:rsidR="00510F71" w:rsidRDefault="00510F71">
      <w:pPr>
        <w:ind w:left="476"/>
        <w:rPr>
          <w:sz w:val="28"/>
          <w:szCs w:val="28"/>
        </w:rPr>
      </w:pPr>
    </w:p>
    <w:p w:rsidR="00251BBB" w:rsidRDefault="00251BBB">
      <w:pPr>
        <w:ind w:left="476"/>
        <w:rPr>
          <w:sz w:val="32"/>
          <w:szCs w:val="32"/>
        </w:rPr>
      </w:pPr>
    </w:p>
    <w:p w:rsidR="00251BBB" w:rsidRDefault="00251BBB">
      <w:pPr>
        <w:ind w:left="476"/>
        <w:rPr>
          <w:sz w:val="32"/>
          <w:szCs w:val="32"/>
        </w:rPr>
      </w:pPr>
    </w:p>
    <w:p w:rsidR="0034657D" w:rsidRDefault="0034657D" w:rsidP="0034657D">
      <w:pPr>
        <w:pStyle w:val="ListParagraph"/>
        <w:rPr>
          <w:sz w:val="32"/>
          <w:szCs w:val="32"/>
        </w:rPr>
      </w:pPr>
    </w:p>
    <w:p w:rsidR="000255AC" w:rsidRPr="00251BBB" w:rsidRDefault="00391F79" w:rsidP="00251BBB">
      <w:pPr>
        <w:pStyle w:val="ListParagraph"/>
        <w:numPr>
          <w:ilvl w:val="0"/>
          <w:numId w:val="16"/>
        </w:numPr>
        <w:rPr>
          <w:sz w:val="32"/>
          <w:szCs w:val="32"/>
        </w:rPr>
      </w:pPr>
      <w:r w:rsidRPr="00251BBB">
        <w:rPr>
          <w:sz w:val="32"/>
          <w:szCs w:val="32"/>
        </w:rPr>
        <w:t xml:space="preserve">Account Hijacking </w:t>
      </w:r>
      <w:r w:rsidRPr="00251BBB">
        <w:rPr>
          <w:spacing w:val="1"/>
          <w:sz w:val="32"/>
          <w:szCs w:val="32"/>
        </w:rPr>
        <w:t>f</w:t>
      </w:r>
      <w:r w:rsidRPr="00251BBB">
        <w:rPr>
          <w:spacing w:val="-2"/>
          <w:sz w:val="32"/>
          <w:szCs w:val="32"/>
        </w:rPr>
        <w:t>o</w:t>
      </w:r>
      <w:r w:rsidRPr="00251BBB">
        <w:rPr>
          <w:sz w:val="32"/>
          <w:szCs w:val="32"/>
        </w:rPr>
        <w:t>r</w:t>
      </w:r>
      <w:r w:rsidRPr="00251BBB">
        <w:rPr>
          <w:spacing w:val="1"/>
          <w:sz w:val="32"/>
          <w:szCs w:val="32"/>
        </w:rPr>
        <w:t xml:space="preserve"> </w:t>
      </w:r>
      <w:r w:rsidRPr="00251BBB">
        <w:rPr>
          <w:sz w:val="32"/>
          <w:szCs w:val="32"/>
        </w:rPr>
        <w:t>identity the</w:t>
      </w:r>
      <w:r w:rsidRPr="00251BBB">
        <w:rPr>
          <w:spacing w:val="1"/>
          <w:sz w:val="32"/>
          <w:szCs w:val="32"/>
        </w:rPr>
        <w:t>f</w:t>
      </w:r>
      <w:r w:rsidRPr="00251BBB">
        <w:rPr>
          <w:sz w:val="32"/>
          <w:szCs w:val="32"/>
        </w:rPr>
        <w:t>t</w:t>
      </w:r>
    </w:p>
    <w:p w:rsidR="00251BBB" w:rsidRPr="00510F71" w:rsidRDefault="00251BBB">
      <w:pPr>
        <w:ind w:left="476"/>
        <w:rPr>
          <w:sz w:val="32"/>
          <w:szCs w:val="32"/>
        </w:rPr>
      </w:pPr>
    </w:p>
    <w:p w:rsidR="000255AC" w:rsidRPr="00510F71" w:rsidRDefault="000255AC">
      <w:pPr>
        <w:spacing w:line="200" w:lineRule="exact"/>
        <w:rPr>
          <w:sz w:val="32"/>
          <w:szCs w:val="32"/>
        </w:rPr>
      </w:pPr>
    </w:p>
    <w:p w:rsidR="000255AC" w:rsidRPr="00251BBB" w:rsidRDefault="00391F79" w:rsidP="00251BBB">
      <w:pPr>
        <w:pStyle w:val="ListParagraph"/>
        <w:numPr>
          <w:ilvl w:val="0"/>
          <w:numId w:val="16"/>
        </w:numPr>
        <w:rPr>
          <w:sz w:val="32"/>
          <w:szCs w:val="32"/>
        </w:rPr>
      </w:pPr>
      <w:r w:rsidRPr="00251BBB">
        <w:rPr>
          <w:spacing w:val="-1"/>
          <w:sz w:val="32"/>
          <w:szCs w:val="32"/>
        </w:rPr>
        <w:t>C</w:t>
      </w:r>
      <w:r w:rsidRPr="00251BBB">
        <w:rPr>
          <w:sz w:val="32"/>
          <w:szCs w:val="32"/>
        </w:rPr>
        <w:t>ookie the</w:t>
      </w:r>
      <w:r w:rsidRPr="00251BBB">
        <w:rPr>
          <w:spacing w:val="1"/>
          <w:sz w:val="32"/>
          <w:szCs w:val="32"/>
        </w:rPr>
        <w:t>f</w:t>
      </w:r>
      <w:r w:rsidRPr="00251BBB">
        <w:rPr>
          <w:sz w:val="32"/>
          <w:szCs w:val="32"/>
        </w:rPr>
        <w:t>t/poi</w:t>
      </w:r>
      <w:r w:rsidRPr="00251BBB">
        <w:rPr>
          <w:spacing w:val="-1"/>
          <w:sz w:val="32"/>
          <w:szCs w:val="32"/>
        </w:rPr>
        <w:t>s</w:t>
      </w:r>
      <w:r w:rsidRPr="00251BBB">
        <w:rPr>
          <w:sz w:val="32"/>
          <w:szCs w:val="32"/>
        </w:rPr>
        <w:t>oning to acqui</w:t>
      </w:r>
      <w:r w:rsidRPr="00251BBB">
        <w:rPr>
          <w:spacing w:val="1"/>
          <w:sz w:val="32"/>
          <w:szCs w:val="32"/>
        </w:rPr>
        <w:t>r</w:t>
      </w:r>
      <w:r w:rsidRPr="00251BBB">
        <w:rPr>
          <w:sz w:val="32"/>
          <w:szCs w:val="32"/>
        </w:rPr>
        <w:t xml:space="preserve">e </w:t>
      </w:r>
      <w:r w:rsidRPr="00251BBB">
        <w:rPr>
          <w:spacing w:val="-1"/>
          <w:sz w:val="32"/>
          <w:szCs w:val="32"/>
        </w:rPr>
        <w:t>s</w:t>
      </w:r>
      <w:r w:rsidRPr="00251BBB">
        <w:rPr>
          <w:sz w:val="32"/>
          <w:szCs w:val="32"/>
        </w:rPr>
        <w:t>e</w:t>
      </w:r>
      <w:r w:rsidRPr="00251BBB">
        <w:rPr>
          <w:spacing w:val="2"/>
          <w:sz w:val="32"/>
          <w:szCs w:val="32"/>
        </w:rPr>
        <w:t>n</w:t>
      </w:r>
      <w:r w:rsidRPr="00251BBB">
        <w:rPr>
          <w:spacing w:val="-1"/>
          <w:sz w:val="32"/>
          <w:szCs w:val="32"/>
        </w:rPr>
        <w:t>s</w:t>
      </w:r>
      <w:r w:rsidRPr="00251BBB">
        <w:rPr>
          <w:sz w:val="32"/>
          <w:szCs w:val="32"/>
        </w:rPr>
        <w:t>itive in</w:t>
      </w:r>
      <w:r w:rsidRPr="00251BBB">
        <w:rPr>
          <w:spacing w:val="1"/>
          <w:sz w:val="32"/>
          <w:szCs w:val="32"/>
        </w:rPr>
        <w:t>f</w:t>
      </w:r>
      <w:r w:rsidRPr="00251BBB">
        <w:rPr>
          <w:spacing w:val="-2"/>
          <w:sz w:val="32"/>
          <w:szCs w:val="32"/>
        </w:rPr>
        <w:t>o</w:t>
      </w:r>
      <w:r w:rsidRPr="00251BBB">
        <w:rPr>
          <w:spacing w:val="1"/>
          <w:sz w:val="32"/>
          <w:szCs w:val="32"/>
        </w:rPr>
        <w:t>r</w:t>
      </w:r>
      <w:r w:rsidRPr="00251BBB">
        <w:rPr>
          <w:sz w:val="32"/>
          <w:szCs w:val="32"/>
        </w:rPr>
        <w:t>mation</w:t>
      </w:r>
    </w:p>
    <w:p w:rsidR="000255AC" w:rsidRPr="00510F71" w:rsidRDefault="000255AC">
      <w:pPr>
        <w:spacing w:line="200" w:lineRule="exact"/>
        <w:rPr>
          <w:sz w:val="32"/>
          <w:szCs w:val="32"/>
        </w:rPr>
      </w:pPr>
    </w:p>
    <w:p w:rsidR="00251BBB" w:rsidRDefault="00251BBB" w:rsidP="00251BBB">
      <w:pPr>
        <w:ind w:firstLine="480"/>
        <w:rPr>
          <w:sz w:val="32"/>
          <w:szCs w:val="32"/>
        </w:rPr>
      </w:pPr>
    </w:p>
    <w:p w:rsidR="000255AC" w:rsidRPr="00251BBB" w:rsidRDefault="00391F79" w:rsidP="00251BBB">
      <w:pPr>
        <w:pStyle w:val="ListParagraph"/>
        <w:numPr>
          <w:ilvl w:val="0"/>
          <w:numId w:val="16"/>
        </w:numPr>
        <w:rPr>
          <w:sz w:val="32"/>
          <w:szCs w:val="32"/>
        </w:rPr>
      </w:pPr>
      <w:r w:rsidRPr="00251BBB">
        <w:rPr>
          <w:spacing w:val="-1"/>
          <w:sz w:val="32"/>
          <w:szCs w:val="32"/>
        </w:rPr>
        <w:t>C</w:t>
      </w:r>
      <w:r w:rsidRPr="00251BBB">
        <w:rPr>
          <w:sz w:val="32"/>
          <w:szCs w:val="32"/>
        </w:rPr>
        <w:t>onduct phi</w:t>
      </w:r>
      <w:r w:rsidRPr="00251BBB">
        <w:rPr>
          <w:spacing w:val="-1"/>
          <w:sz w:val="32"/>
          <w:szCs w:val="32"/>
        </w:rPr>
        <w:t>s</w:t>
      </w:r>
      <w:r w:rsidRPr="00251BBB">
        <w:rPr>
          <w:sz w:val="32"/>
          <w:szCs w:val="32"/>
        </w:rPr>
        <w:t>hing</w:t>
      </w:r>
      <w:r w:rsidRPr="00251BBB">
        <w:rPr>
          <w:spacing w:val="2"/>
          <w:sz w:val="32"/>
          <w:szCs w:val="32"/>
        </w:rPr>
        <w:t xml:space="preserve"> </w:t>
      </w:r>
      <w:r w:rsidRPr="00251BBB">
        <w:rPr>
          <w:sz w:val="32"/>
          <w:szCs w:val="32"/>
        </w:rPr>
        <w:t>attacks</w:t>
      </w:r>
    </w:p>
    <w:p w:rsidR="000255AC" w:rsidRPr="00510F71" w:rsidRDefault="000255AC">
      <w:pPr>
        <w:spacing w:line="200" w:lineRule="exact"/>
        <w:rPr>
          <w:sz w:val="32"/>
          <w:szCs w:val="32"/>
        </w:rPr>
      </w:pPr>
    </w:p>
    <w:p w:rsidR="00251BBB" w:rsidRDefault="00251BBB" w:rsidP="00251BBB">
      <w:pPr>
        <w:rPr>
          <w:sz w:val="32"/>
          <w:szCs w:val="32"/>
        </w:rPr>
      </w:pPr>
    </w:p>
    <w:p w:rsidR="000255AC" w:rsidRPr="00251BBB" w:rsidRDefault="00391F79" w:rsidP="00251BBB">
      <w:pPr>
        <w:pStyle w:val="ListParagraph"/>
        <w:numPr>
          <w:ilvl w:val="0"/>
          <w:numId w:val="16"/>
        </w:numPr>
        <w:rPr>
          <w:sz w:val="32"/>
          <w:szCs w:val="32"/>
        </w:rPr>
      </w:pPr>
      <w:r w:rsidRPr="00251BBB">
        <w:rPr>
          <w:sz w:val="32"/>
          <w:szCs w:val="32"/>
        </w:rPr>
        <w:t xml:space="preserve">Gain </w:t>
      </w:r>
      <w:r w:rsidRPr="00251BBB">
        <w:rPr>
          <w:spacing w:val="-1"/>
          <w:sz w:val="32"/>
          <w:szCs w:val="32"/>
        </w:rPr>
        <w:t>f</w:t>
      </w:r>
      <w:r w:rsidRPr="00251BBB">
        <w:rPr>
          <w:spacing w:val="1"/>
          <w:sz w:val="32"/>
          <w:szCs w:val="32"/>
        </w:rPr>
        <w:t>r</w:t>
      </w:r>
      <w:r w:rsidRPr="00251BBB">
        <w:rPr>
          <w:sz w:val="32"/>
          <w:szCs w:val="32"/>
        </w:rPr>
        <w:t>ee ac</w:t>
      </w:r>
      <w:r w:rsidRPr="00251BBB">
        <w:rPr>
          <w:spacing w:val="1"/>
          <w:sz w:val="32"/>
          <w:szCs w:val="32"/>
        </w:rPr>
        <w:t>c</w:t>
      </w:r>
      <w:r w:rsidRPr="00251BBB">
        <w:rPr>
          <w:sz w:val="32"/>
          <w:szCs w:val="32"/>
        </w:rPr>
        <w:t>e</w:t>
      </w:r>
      <w:r w:rsidRPr="00251BBB">
        <w:rPr>
          <w:spacing w:val="1"/>
          <w:sz w:val="32"/>
          <w:szCs w:val="32"/>
        </w:rPr>
        <w:t>s</w:t>
      </w:r>
      <w:r w:rsidRPr="00251BBB">
        <w:rPr>
          <w:sz w:val="32"/>
          <w:szCs w:val="32"/>
        </w:rPr>
        <w:t>s</w:t>
      </w:r>
      <w:r w:rsidRPr="00251BBB">
        <w:rPr>
          <w:spacing w:val="-1"/>
          <w:sz w:val="32"/>
          <w:szCs w:val="32"/>
        </w:rPr>
        <w:t xml:space="preserve"> </w:t>
      </w:r>
      <w:r w:rsidRPr="00251BBB">
        <w:rPr>
          <w:sz w:val="32"/>
          <w:szCs w:val="32"/>
        </w:rPr>
        <w:t>to othe</w:t>
      </w:r>
      <w:r w:rsidRPr="00251BBB">
        <w:rPr>
          <w:spacing w:val="1"/>
          <w:sz w:val="32"/>
          <w:szCs w:val="32"/>
        </w:rPr>
        <w:t>r</w:t>
      </w:r>
      <w:r w:rsidRPr="00251BBB">
        <w:rPr>
          <w:sz w:val="32"/>
          <w:szCs w:val="32"/>
        </w:rPr>
        <w:t>wi</w:t>
      </w:r>
      <w:r w:rsidRPr="00251BBB">
        <w:rPr>
          <w:spacing w:val="-1"/>
          <w:sz w:val="32"/>
          <w:szCs w:val="32"/>
        </w:rPr>
        <w:t>s</w:t>
      </w:r>
      <w:r w:rsidRPr="00251BBB">
        <w:rPr>
          <w:sz w:val="32"/>
          <w:szCs w:val="32"/>
        </w:rPr>
        <w:t xml:space="preserve">e paid </w:t>
      </w:r>
      <w:r w:rsidRPr="00251BBB">
        <w:rPr>
          <w:spacing w:val="1"/>
          <w:sz w:val="32"/>
          <w:szCs w:val="32"/>
        </w:rPr>
        <w:t>f</w:t>
      </w:r>
      <w:r w:rsidRPr="00251BBB">
        <w:rPr>
          <w:sz w:val="32"/>
          <w:szCs w:val="32"/>
        </w:rPr>
        <w:t>or</w:t>
      </w:r>
      <w:r w:rsidRPr="00251BBB">
        <w:rPr>
          <w:spacing w:val="1"/>
          <w:sz w:val="32"/>
          <w:szCs w:val="32"/>
        </w:rPr>
        <w:t xml:space="preserve"> </w:t>
      </w:r>
      <w:r w:rsidRPr="00251BBB">
        <w:rPr>
          <w:sz w:val="32"/>
          <w:szCs w:val="32"/>
        </w:rPr>
        <w:t>content</w:t>
      </w:r>
    </w:p>
    <w:p w:rsidR="000255AC" w:rsidRPr="00510F71" w:rsidRDefault="000255AC">
      <w:pPr>
        <w:spacing w:line="200" w:lineRule="exact"/>
        <w:rPr>
          <w:sz w:val="32"/>
          <w:szCs w:val="32"/>
        </w:rPr>
      </w:pPr>
    </w:p>
    <w:p w:rsidR="00251BBB" w:rsidRDefault="00251BBB">
      <w:pPr>
        <w:ind w:left="476"/>
        <w:rPr>
          <w:sz w:val="32"/>
          <w:szCs w:val="32"/>
        </w:rPr>
      </w:pPr>
    </w:p>
    <w:p w:rsidR="00251BBB" w:rsidRPr="0034657D" w:rsidRDefault="00391F79" w:rsidP="0034657D">
      <w:pPr>
        <w:pStyle w:val="ListParagraph"/>
        <w:numPr>
          <w:ilvl w:val="0"/>
          <w:numId w:val="16"/>
        </w:numPr>
        <w:rPr>
          <w:sz w:val="32"/>
          <w:szCs w:val="32"/>
        </w:rPr>
      </w:pPr>
      <w:r w:rsidRPr="00251BBB">
        <w:rPr>
          <w:sz w:val="32"/>
          <w:szCs w:val="32"/>
        </w:rPr>
        <w:t>Fal</w:t>
      </w:r>
      <w:r w:rsidRPr="00251BBB">
        <w:rPr>
          <w:spacing w:val="-1"/>
          <w:sz w:val="32"/>
          <w:szCs w:val="32"/>
        </w:rPr>
        <w:t>s</w:t>
      </w:r>
      <w:r w:rsidRPr="00251BBB">
        <w:rPr>
          <w:sz w:val="32"/>
          <w:szCs w:val="32"/>
        </w:rPr>
        <w:t>e adverti</w:t>
      </w:r>
      <w:r w:rsidRPr="00251BBB">
        <w:rPr>
          <w:spacing w:val="-1"/>
          <w:sz w:val="32"/>
          <w:szCs w:val="32"/>
        </w:rPr>
        <w:t>s</w:t>
      </w:r>
      <w:r w:rsidRPr="00251BBB">
        <w:rPr>
          <w:sz w:val="32"/>
          <w:szCs w:val="32"/>
        </w:rPr>
        <w:t>ing</w:t>
      </w:r>
      <w:r w:rsidR="00251BBB" w:rsidRPr="0034657D">
        <w:rPr>
          <w:sz w:val="32"/>
          <w:szCs w:val="32"/>
        </w:rPr>
        <w:t>.</w:t>
      </w:r>
    </w:p>
    <w:p w:rsidR="00251BBB" w:rsidRPr="00251BBB" w:rsidRDefault="00251BBB" w:rsidP="00251BBB">
      <w:pPr>
        <w:rPr>
          <w:sz w:val="32"/>
          <w:szCs w:val="32"/>
        </w:rPr>
      </w:pPr>
    </w:p>
    <w:p w:rsidR="00251BBB" w:rsidRPr="00251BBB" w:rsidRDefault="00251BBB" w:rsidP="00251BBB">
      <w:pPr>
        <w:pStyle w:val="ListParagraph"/>
        <w:numPr>
          <w:ilvl w:val="0"/>
          <w:numId w:val="16"/>
        </w:numPr>
        <w:rPr>
          <w:sz w:val="32"/>
          <w:szCs w:val="32"/>
        </w:rPr>
      </w:pPr>
      <w:r w:rsidRPr="00251BBB">
        <w:rPr>
          <w:sz w:val="32"/>
          <w:szCs w:val="32"/>
        </w:rPr>
        <w:t>Spread web worms.</w:t>
      </w:r>
    </w:p>
    <w:p w:rsidR="00251BBB" w:rsidRPr="00251BBB" w:rsidRDefault="00251BBB" w:rsidP="00251BBB">
      <w:pPr>
        <w:ind w:left="476"/>
        <w:rPr>
          <w:sz w:val="32"/>
          <w:szCs w:val="32"/>
        </w:rPr>
      </w:pPr>
    </w:p>
    <w:p w:rsidR="00251BBB" w:rsidRPr="00251BBB" w:rsidRDefault="00251BBB" w:rsidP="00251BBB">
      <w:pPr>
        <w:pStyle w:val="ListParagraph"/>
        <w:numPr>
          <w:ilvl w:val="0"/>
          <w:numId w:val="16"/>
        </w:numPr>
        <w:rPr>
          <w:sz w:val="32"/>
          <w:szCs w:val="32"/>
        </w:rPr>
      </w:pPr>
      <w:r w:rsidRPr="00251BBB">
        <w:rPr>
          <w:sz w:val="32"/>
          <w:szCs w:val="32"/>
        </w:rPr>
        <w:t>Access browser history and clipboard contents.</w:t>
      </w:r>
    </w:p>
    <w:p w:rsidR="00251BBB" w:rsidRDefault="00251BBB" w:rsidP="00251BBB">
      <w:pPr>
        <w:ind w:left="476"/>
        <w:rPr>
          <w:sz w:val="32"/>
          <w:szCs w:val="32"/>
        </w:rPr>
      </w:pPr>
    </w:p>
    <w:p w:rsidR="00251BBB" w:rsidRPr="00251BBB" w:rsidRDefault="00251BBB" w:rsidP="00251BBB">
      <w:pPr>
        <w:pStyle w:val="ListParagraph"/>
        <w:numPr>
          <w:ilvl w:val="0"/>
          <w:numId w:val="16"/>
        </w:numPr>
        <w:rPr>
          <w:sz w:val="32"/>
          <w:szCs w:val="32"/>
        </w:rPr>
      </w:pPr>
      <w:r w:rsidRPr="00251BBB">
        <w:rPr>
          <w:sz w:val="32"/>
          <w:szCs w:val="32"/>
        </w:rPr>
        <w:t>Control the browser remotely.</w:t>
      </w:r>
    </w:p>
    <w:p w:rsidR="00251BBB" w:rsidRDefault="00251BBB" w:rsidP="00251BBB">
      <w:pPr>
        <w:ind w:left="476"/>
        <w:rPr>
          <w:sz w:val="32"/>
          <w:szCs w:val="32"/>
        </w:rPr>
      </w:pPr>
    </w:p>
    <w:p w:rsidR="00251BBB" w:rsidRPr="00251BBB" w:rsidRDefault="00251BBB" w:rsidP="00251BBB">
      <w:pPr>
        <w:pStyle w:val="ListParagraph"/>
        <w:numPr>
          <w:ilvl w:val="0"/>
          <w:numId w:val="16"/>
        </w:numPr>
        <w:rPr>
          <w:sz w:val="28"/>
          <w:szCs w:val="28"/>
        </w:rPr>
      </w:pPr>
      <w:r w:rsidRPr="00251BBB">
        <w:rPr>
          <w:sz w:val="32"/>
          <w:szCs w:val="32"/>
        </w:rPr>
        <w:t>Scan and exploit intranet appliances and applications.</w:t>
      </w:r>
    </w:p>
    <w:p w:rsidR="000255AC" w:rsidRDefault="000255AC">
      <w:pPr>
        <w:spacing w:line="200" w:lineRule="exact"/>
      </w:pPr>
    </w:p>
    <w:p w:rsidR="000255AC" w:rsidRDefault="000255AC">
      <w:pPr>
        <w:spacing w:line="200" w:lineRule="exact"/>
      </w:pPr>
    </w:p>
    <w:p w:rsidR="000255AC" w:rsidRDefault="000255AC">
      <w:pPr>
        <w:spacing w:before="18" w:line="240" w:lineRule="exact"/>
        <w:rPr>
          <w:sz w:val="24"/>
          <w:szCs w:val="24"/>
        </w:rPr>
      </w:pPr>
    </w:p>
    <w:p w:rsidR="00510F71" w:rsidRDefault="00510F71">
      <w:pPr>
        <w:ind w:left="116" w:right="7353"/>
        <w:jc w:val="both"/>
        <w:rPr>
          <w:b/>
          <w:spacing w:val="-2"/>
          <w:sz w:val="28"/>
          <w:szCs w:val="28"/>
        </w:rPr>
      </w:pPr>
    </w:p>
    <w:p w:rsidR="00510F71" w:rsidRDefault="00510F71">
      <w:pPr>
        <w:ind w:left="116" w:right="7353"/>
        <w:jc w:val="both"/>
        <w:rPr>
          <w:b/>
          <w:spacing w:val="-2"/>
          <w:sz w:val="28"/>
          <w:szCs w:val="28"/>
        </w:rPr>
      </w:pPr>
    </w:p>
    <w:p w:rsidR="00510F71" w:rsidRDefault="00510F71">
      <w:pPr>
        <w:ind w:left="116" w:right="7353"/>
        <w:jc w:val="both"/>
        <w:rPr>
          <w:b/>
          <w:spacing w:val="-2"/>
          <w:sz w:val="28"/>
          <w:szCs w:val="28"/>
        </w:rPr>
      </w:pPr>
    </w:p>
    <w:p w:rsidR="0056607F" w:rsidRDefault="0056607F">
      <w:pPr>
        <w:spacing w:before="5" w:line="378" w:lineRule="auto"/>
        <w:ind w:left="116" w:right="63" w:firstLine="710"/>
        <w:jc w:val="both"/>
        <w:rPr>
          <w:spacing w:val="-3"/>
          <w:sz w:val="28"/>
          <w:szCs w:val="28"/>
        </w:rPr>
      </w:pPr>
    </w:p>
    <w:p w:rsidR="0056607F" w:rsidRDefault="0056607F">
      <w:pPr>
        <w:spacing w:before="5" w:line="378" w:lineRule="auto"/>
        <w:ind w:left="116" w:right="63" w:firstLine="710"/>
        <w:jc w:val="both"/>
        <w:rPr>
          <w:spacing w:val="-3"/>
          <w:sz w:val="28"/>
          <w:szCs w:val="28"/>
        </w:rPr>
      </w:pPr>
    </w:p>
    <w:p w:rsidR="0056607F" w:rsidRDefault="0056607F">
      <w:pPr>
        <w:spacing w:before="5" w:line="378" w:lineRule="auto"/>
        <w:ind w:left="116" w:right="63" w:firstLine="710"/>
        <w:jc w:val="both"/>
        <w:rPr>
          <w:spacing w:val="-3"/>
          <w:sz w:val="28"/>
          <w:szCs w:val="28"/>
        </w:rPr>
      </w:pPr>
    </w:p>
    <w:p w:rsidR="0056607F" w:rsidRDefault="0056607F">
      <w:pPr>
        <w:spacing w:before="5" w:line="378" w:lineRule="auto"/>
        <w:ind w:left="116" w:right="63" w:firstLine="710"/>
        <w:jc w:val="both"/>
        <w:rPr>
          <w:spacing w:val="-3"/>
          <w:sz w:val="28"/>
          <w:szCs w:val="28"/>
        </w:rPr>
      </w:pPr>
    </w:p>
    <w:p w:rsidR="0034657D" w:rsidRDefault="0034657D" w:rsidP="0056607F">
      <w:pPr>
        <w:spacing w:before="5" w:line="378" w:lineRule="auto"/>
        <w:ind w:right="63"/>
        <w:jc w:val="both"/>
        <w:rPr>
          <w:spacing w:val="-3"/>
          <w:sz w:val="28"/>
          <w:szCs w:val="28"/>
        </w:rPr>
      </w:pPr>
    </w:p>
    <w:p w:rsidR="0056607F" w:rsidRPr="0034657D" w:rsidRDefault="0034657D" w:rsidP="0056607F">
      <w:pPr>
        <w:spacing w:before="5" w:line="378" w:lineRule="auto"/>
        <w:ind w:right="63"/>
        <w:jc w:val="both"/>
        <w:rPr>
          <w:spacing w:val="-3"/>
          <w:sz w:val="40"/>
          <w:szCs w:val="40"/>
        </w:rPr>
      </w:pPr>
      <w:r>
        <w:rPr>
          <w:spacing w:val="-3"/>
          <w:sz w:val="28"/>
          <w:szCs w:val="28"/>
        </w:rPr>
        <w:t xml:space="preserve">                </w:t>
      </w:r>
      <w:r w:rsidR="00C01086">
        <w:rPr>
          <w:spacing w:val="-3"/>
          <w:sz w:val="28"/>
          <w:szCs w:val="28"/>
        </w:rPr>
        <w:t xml:space="preserve">                               </w:t>
      </w:r>
      <w:r>
        <w:rPr>
          <w:spacing w:val="-3"/>
          <w:sz w:val="28"/>
          <w:szCs w:val="28"/>
        </w:rPr>
        <w:t xml:space="preserve">   </w:t>
      </w:r>
      <w:r w:rsidR="0056607F" w:rsidRPr="0056607F">
        <w:rPr>
          <w:b/>
          <w:spacing w:val="-3"/>
          <w:sz w:val="40"/>
          <w:szCs w:val="40"/>
          <w:u w:val="single"/>
        </w:rPr>
        <w:t>Literature Survey</w:t>
      </w:r>
    </w:p>
    <w:p w:rsidR="00C65409" w:rsidRDefault="00C65409" w:rsidP="0056607F">
      <w:pPr>
        <w:spacing w:before="5" w:line="378" w:lineRule="auto"/>
        <w:ind w:right="63"/>
        <w:jc w:val="both"/>
        <w:rPr>
          <w:b/>
          <w:spacing w:val="-3"/>
          <w:sz w:val="40"/>
          <w:szCs w:val="40"/>
          <w:u w:val="single"/>
        </w:rPr>
      </w:pPr>
    </w:p>
    <w:p w:rsidR="0034657D" w:rsidRDefault="00C65409" w:rsidP="0056607F">
      <w:pPr>
        <w:spacing w:before="5" w:line="378" w:lineRule="auto"/>
        <w:ind w:right="63"/>
        <w:jc w:val="both"/>
        <w:rPr>
          <w:b/>
          <w:spacing w:val="-3"/>
          <w:sz w:val="28"/>
          <w:szCs w:val="28"/>
        </w:rPr>
      </w:pPr>
      <w:r w:rsidRPr="00C65409">
        <w:rPr>
          <w:b/>
          <w:spacing w:val="-3"/>
          <w:sz w:val="28"/>
          <w:szCs w:val="28"/>
        </w:rPr>
        <w:t xml:space="preserve">   </w:t>
      </w:r>
    </w:p>
    <w:p w:rsidR="0056607F" w:rsidRPr="00C65409" w:rsidRDefault="0034657D" w:rsidP="0056607F">
      <w:pPr>
        <w:spacing w:before="5" w:line="378" w:lineRule="auto"/>
        <w:ind w:right="63"/>
        <w:jc w:val="both"/>
        <w:rPr>
          <w:b/>
          <w:spacing w:val="-3"/>
          <w:sz w:val="28"/>
          <w:szCs w:val="28"/>
        </w:rPr>
      </w:pPr>
      <w:r>
        <w:rPr>
          <w:b/>
          <w:spacing w:val="-3"/>
          <w:sz w:val="28"/>
          <w:szCs w:val="28"/>
        </w:rPr>
        <w:t xml:space="preserve">   </w:t>
      </w:r>
      <w:r w:rsidR="00C65409" w:rsidRPr="00C65409">
        <w:rPr>
          <w:b/>
          <w:spacing w:val="-3"/>
          <w:sz w:val="28"/>
          <w:szCs w:val="28"/>
        </w:rPr>
        <w:t xml:space="preserve"> </w:t>
      </w:r>
      <w:r w:rsidR="0056607F" w:rsidRPr="00C65409">
        <w:rPr>
          <w:b/>
          <w:spacing w:val="-3"/>
          <w:sz w:val="28"/>
          <w:szCs w:val="28"/>
        </w:rPr>
        <w:t>Cross Site Scripting-Latest developments and solutions: A survey</w:t>
      </w:r>
    </w:p>
    <w:p w:rsidR="00C65409" w:rsidRDefault="00C65409" w:rsidP="00C65409">
      <w:pPr>
        <w:spacing w:before="5" w:line="378" w:lineRule="auto"/>
        <w:ind w:right="63"/>
        <w:jc w:val="both"/>
        <w:rPr>
          <w:rFonts w:ascii="Calibri" w:hAnsi="Calibri" w:cs="Calibri"/>
          <w:sz w:val="28"/>
          <w:szCs w:val="28"/>
        </w:rPr>
      </w:pPr>
      <w:r>
        <w:rPr>
          <w:sz w:val="28"/>
          <w:szCs w:val="28"/>
        </w:rPr>
        <w:t xml:space="preserve">    </w:t>
      </w:r>
      <w:r w:rsidR="0056607F">
        <w:rPr>
          <w:sz w:val="28"/>
          <w:szCs w:val="28"/>
        </w:rPr>
        <w:t xml:space="preserve">By: </w:t>
      </w:r>
      <w:proofErr w:type="spellStart"/>
      <w:r>
        <w:rPr>
          <w:rFonts w:ascii="Calibri" w:hAnsi="Calibri" w:cs="Calibri"/>
          <w:sz w:val="28"/>
          <w:szCs w:val="28"/>
        </w:rPr>
        <w:t>Jayamsakthi</w:t>
      </w:r>
      <w:proofErr w:type="spellEnd"/>
      <w:r>
        <w:rPr>
          <w:rFonts w:ascii="Calibri" w:hAnsi="Calibri" w:cs="Calibri"/>
          <w:sz w:val="28"/>
          <w:szCs w:val="28"/>
        </w:rPr>
        <w:t xml:space="preserve"> </w:t>
      </w:r>
      <w:proofErr w:type="spellStart"/>
      <w:r>
        <w:rPr>
          <w:rFonts w:ascii="Calibri" w:hAnsi="Calibri" w:cs="Calibri"/>
          <w:sz w:val="28"/>
          <w:szCs w:val="28"/>
        </w:rPr>
        <w:t>Shanmugam</w:t>
      </w:r>
      <w:proofErr w:type="spellEnd"/>
      <w:r>
        <w:rPr>
          <w:rFonts w:ascii="Calibri" w:hAnsi="Calibri" w:cs="Calibri"/>
          <w:sz w:val="28"/>
          <w:szCs w:val="28"/>
        </w:rPr>
        <w:t xml:space="preserve">, Dr. M. </w:t>
      </w:r>
      <w:proofErr w:type="spellStart"/>
      <w:r>
        <w:rPr>
          <w:rFonts w:ascii="Calibri" w:hAnsi="Calibri" w:cs="Calibri"/>
          <w:sz w:val="28"/>
          <w:szCs w:val="28"/>
        </w:rPr>
        <w:t>Ponnavaikko</w:t>
      </w:r>
      <w:proofErr w:type="spellEnd"/>
    </w:p>
    <w:p w:rsidR="0056607F" w:rsidRDefault="00C65409" w:rsidP="00C65409">
      <w:pPr>
        <w:spacing w:before="5" w:line="378" w:lineRule="auto"/>
        <w:ind w:right="63"/>
        <w:jc w:val="both"/>
        <w:rPr>
          <w:rFonts w:ascii="Calibri" w:hAnsi="Calibri" w:cs="Calibri"/>
          <w:sz w:val="28"/>
          <w:szCs w:val="28"/>
        </w:rPr>
      </w:pPr>
      <w:r>
        <w:rPr>
          <w:rFonts w:ascii="Calibri" w:hAnsi="Calibri" w:cs="Calibri"/>
          <w:sz w:val="28"/>
          <w:szCs w:val="28"/>
        </w:rPr>
        <w:t xml:space="preserve">    </w:t>
      </w:r>
      <w:r w:rsidRPr="00C65409">
        <w:rPr>
          <w:rFonts w:ascii="Calibri" w:hAnsi="Calibri" w:cs="Calibri"/>
          <w:sz w:val="28"/>
          <w:szCs w:val="28"/>
        </w:rPr>
        <w:t xml:space="preserve">Research Student, BITS, </w:t>
      </w:r>
      <w:proofErr w:type="spellStart"/>
      <w:r w:rsidRPr="00C65409">
        <w:rPr>
          <w:rFonts w:ascii="Calibri" w:hAnsi="Calibri" w:cs="Calibri"/>
          <w:sz w:val="28"/>
          <w:szCs w:val="28"/>
        </w:rPr>
        <w:t>Pilani</w:t>
      </w:r>
      <w:proofErr w:type="spellEnd"/>
      <w:r w:rsidRPr="00C65409">
        <w:rPr>
          <w:rFonts w:ascii="Calibri" w:hAnsi="Calibri" w:cs="Calibri"/>
          <w:sz w:val="28"/>
          <w:szCs w:val="28"/>
        </w:rPr>
        <w:t>, India</w:t>
      </w:r>
    </w:p>
    <w:p w:rsidR="00C65409" w:rsidRDefault="00C65409" w:rsidP="00C65409">
      <w:pPr>
        <w:spacing w:before="5" w:line="378" w:lineRule="auto"/>
        <w:ind w:right="63"/>
        <w:jc w:val="both"/>
        <w:rPr>
          <w:rFonts w:ascii="Calibri" w:hAnsi="Calibri" w:cs="Calibri"/>
          <w:sz w:val="28"/>
          <w:szCs w:val="28"/>
        </w:rPr>
      </w:pPr>
    </w:p>
    <w:p w:rsidR="00C65409" w:rsidRPr="00C65409" w:rsidRDefault="00C65409" w:rsidP="00C65409">
      <w:pPr>
        <w:spacing w:before="5" w:line="378" w:lineRule="auto"/>
        <w:ind w:right="63"/>
        <w:jc w:val="both"/>
        <w:rPr>
          <w:rFonts w:ascii="Calibri" w:hAnsi="Calibri" w:cs="Calibri"/>
          <w:sz w:val="28"/>
          <w:szCs w:val="28"/>
        </w:rPr>
      </w:pPr>
      <w:r w:rsidRPr="00C65409">
        <w:rPr>
          <w:sz w:val="28"/>
          <w:szCs w:val="28"/>
        </w:rPr>
        <w:t>Research reports indicate that more than 80% of the web applications are vulnerable to XSS threats. User friendly web applications are developed to increase the customer base and hackers utilize the features provided by the web applications. Research report shows that there is a shift in the focus of the cyber criminals and cyber spies to evade the counter measures built within the web applications. The authors have collected around 2800 vulnerable Cross Site Scripting (XSS) web applications which formed the basis for drawing conclusions along with the other researchers report on this problem. Recent trend in the growth of XSS attacks indicate that worms are planted in the web application using XSS mechanisms. This paper surveys such vulnerabilities with the current solutions. Categories of solutions are based on the location (client side or server side), analysis type (static, dynamic, taint, alias, data flow, source code, control flow graph), technique (crawling, reverse engineering, black box testing, proxy server) and intrusion detection type (anomaly, misuse, automatic, multimodal). The strengths and weaknesses of all approaches are discussed. In this article, the authors propose the future line of research based on the gaps in the existing solutions proposed by earlier research work.</w:t>
      </w:r>
    </w:p>
    <w:p w:rsidR="0056607F" w:rsidRDefault="0056607F">
      <w:pPr>
        <w:spacing w:before="5" w:line="378" w:lineRule="auto"/>
        <w:ind w:left="116" w:right="63" w:firstLine="710"/>
        <w:jc w:val="both"/>
        <w:rPr>
          <w:spacing w:val="-3"/>
          <w:sz w:val="28"/>
          <w:szCs w:val="28"/>
        </w:rPr>
      </w:pPr>
    </w:p>
    <w:p w:rsidR="00C01086" w:rsidRDefault="00C01086" w:rsidP="0034657D">
      <w:pPr>
        <w:spacing w:before="5" w:line="378" w:lineRule="auto"/>
        <w:ind w:right="63"/>
        <w:jc w:val="both"/>
        <w:rPr>
          <w:spacing w:val="-3"/>
          <w:sz w:val="28"/>
          <w:szCs w:val="28"/>
        </w:rPr>
      </w:pPr>
    </w:p>
    <w:p w:rsidR="0056607F" w:rsidRPr="00391F79" w:rsidRDefault="00C01086" w:rsidP="0034657D">
      <w:pPr>
        <w:spacing w:before="5" w:line="378" w:lineRule="auto"/>
        <w:ind w:right="63"/>
        <w:jc w:val="both"/>
        <w:rPr>
          <w:b/>
          <w:spacing w:val="-3"/>
          <w:sz w:val="40"/>
          <w:szCs w:val="40"/>
          <w:u w:val="single"/>
        </w:rPr>
      </w:pPr>
      <w:r>
        <w:rPr>
          <w:spacing w:val="-3"/>
          <w:sz w:val="28"/>
          <w:szCs w:val="28"/>
        </w:rPr>
        <w:lastRenderedPageBreak/>
        <w:t xml:space="preserve">                             </w:t>
      </w:r>
      <w:r w:rsidR="005C2AA4">
        <w:rPr>
          <w:spacing w:val="-3"/>
          <w:sz w:val="28"/>
          <w:szCs w:val="28"/>
        </w:rPr>
        <w:t xml:space="preserve">        </w:t>
      </w:r>
      <w:r w:rsidR="00391F79">
        <w:rPr>
          <w:b/>
          <w:spacing w:val="-3"/>
          <w:sz w:val="40"/>
          <w:szCs w:val="40"/>
        </w:rPr>
        <w:t xml:space="preserve"> </w:t>
      </w:r>
      <w:r w:rsidR="00391F79" w:rsidRPr="00391F79">
        <w:rPr>
          <w:b/>
          <w:spacing w:val="-3"/>
          <w:sz w:val="40"/>
          <w:szCs w:val="40"/>
          <w:u w:val="single"/>
        </w:rPr>
        <w:t>Problem Statement &amp; Objectives</w:t>
      </w:r>
    </w:p>
    <w:p w:rsidR="0056607F" w:rsidRDefault="0056607F" w:rsidP="00676EFE">
      <w:pPr>
        <w:spacing w:before="5" w:line="378" w:lineRule="auto"/>
        <w:ind w:right="63"/>
        <w:jc w:val="both"/>
        <w:rPr>
          <w:spacing w:val="-3"/>
          <w:sz w:val="28"/>
          <w:szCs w:val="28"/>
        </w:rPr>
      </w:pPr>
    </w:p>
    <w:p w:rsidR="0056607F" w:rsidRDefault="0034657D" w:rsidP="0034657D">
      <w:pPr>
        <w:spacing w:before="5" w:line="378" w:lineRule="auto"/>
        <w:ind w:left="116" w:right="63"/>
        <w:jc w:val="both"/>
        <w:rPr>
          <w:spacing w:val="-3"/>
          <w:sz w:val="28"/>
          <w:szCs w:val="28"/>
        </w:rPr>
      </w:pPr>
      <w:r>
        <w:rPr>
          <w:spacing w:val="-3"/>
          <w:sz w:val="28"/>
          <w:szCs w:val="28"/>
        </w:rPr>
        <w:t xml:space="preserve">   </w:t>
      </w:r>
      <w:r w:rsidR="00F238A9" w:rsidRPr="00F238A9">
        <w:rPr>
          <w:spacing w:val="-3"/>
          <w:sz w:val="28"/>
          <w:szCs w:val="28"/>
        </w:rPr>
        <w:t>Often attackers will inject JavaScript, VBScript, ActiveX, HTML, or Flash into a vulnerable application to fool a user (Read below for further details) in order to gather data from them. Everything from account hijacking, changing of user settings, cookie theft/poisoning, or false advertising is possible. New malicious uses are being found every day for XSS attacks.</w:t>
      </w:r>
    </w:p>
    <w:p w:rsidR="0056607F" w:rsidRDefault="00676EFE" w:rsidP="00676EFE">
      <w:pPr>
        <w:spacing w:before="5" w:line="378" w:lineRule="auto"/>
        <w:ind w:right="63"/>
        <w:jc w:val="both"/>
        <w:rPr>
          <w:spacing w:val="-3"/>
          <w:sz w:val="28"/>
          <w:szCs w:val="28"/>
        </w:rPr>
      </w:pPr>
      <w:r>
        <w:rPr>
          <w:noProof/>
          <w:sz w:val="28"/>
          <w:szCs w:val="28"/>
        </w:rPr>
        <w:drawing>
          <wp:inline distT="0" distB="0" distL="0" distR="0" wp14:anchorId="3EE22639" wp14:editId="04E13985">
            <wp:extent cx="5496959" cy="3008630"/>
            <wp:effectExtent l="0" t="0" r="8890" b="1270"/>
            <wp:docPr id="3" name="Picture 3" descr="C:\Users\USER\AppData\Local\Microsoft\Windows\INetCache\Content.Word\sorted-X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orted-X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8123" cy="3042107"/>
                    </a:xfrm>
                    <a:prstGeom prst="rect">
                      <a:avLst/>
                    </a:prstGeom>
                    <a:noFill/>
                    <a:ln>
                      <a:noFill/>
                    </a:ln>
                  </pic:spPr>
                </pic:pic>
              </a:graphicData>
            </a:graphic>
          </wp:inline>
        </w:drawing>
      </w:r>
    </w:p>
    <w:p w:rsidR="0056607F" w:rsidRDefault="0056607F">
      <w:pPr>
        <w:spacing w:before="5" w:line="378" w:lineRule="auto"/>
        <w:ind w:left="116" w:right="63" w:firstLine="710"/>
        <w:jc w:val="both"/>
        <w:rPr>
          <w:spacing w:val="-3"/>
          <w:sz w:val="28"/>
          <w:szCs w:val="28"/>
        </w:rPr>
      </w:pPr>
    </w:p>
    <w:p w:rsidR="0056607F" w:rsidRDefault="00F238A9" w:rsidP="00BD0742">
      <w:pPr>
        <w:spacing w:before="5" w:line="378" w:lineRule="auto"/>
        <w:ind w:right="63"/>
        <w:jc w:val="both"/>
        <w:rPr>
          <w:b/>
          <w:spacing w:val="-3"/>
          <w:sz w:val="28"/>
          <w:szCs w:val="28"/>
        </w:rPr>
      </w:pPr>
      <w:proofErr w:type="gramStart"/>
      <w:r w:rsidRPr="00F238A9">
        <w:rPr>
          <w:b/>
          <w:spacing w:val="-3"/>
          <w:sz w:val="28"/>
          <w:szCs w:val="28"/>
        </w:rPr>
        <w:t>Objectives</w:t>
      </w:r>
      <w:r>
        <w:rPr>
          <w:b/>
          <w:spacing w:val="-3"/>
          <w:sz w:val="28"/>
          <w:szCs w:val="28"/>
        </w:rPr>
        <w:t xml:space="preserve"> :</w:t>
      </w:r>
      <w:proofErr w:type="gramEnd"/>
      <w:r>
        <w:rPr>
          <w:b/>
          <w:spacing w:val="-3"/>
          <w:sz w:val="28"/>
          <w:szCs w:val="28"/>
        </w:rPr>
        <w:t xml:space="preserve"> - </w:t>
      </w:r>
      <w:r w:rsidR="00BC6F92">
        <w:rPr>
          <w:b/>
          <w:spacing w:val="-3"/>
          <w:sz w:val="28"/>
          <w:szCs w:val="28"/>
        </w:rPr>
        <w:t xml:space="preserve">   </w:t>
      </w:r>
    </w:p>
    <w:p w:rsidR="00BC6F92" w:rsidRDefault="00BC6F92" w:rsidP="00BD0742">
      <w:pPr>
        <w:spacing w:before="5" w:line="378" w:lineRule="auto"/>
        <w:ind w:right="63"/>
        <w:jc w:val="both"/>
        <w:rPr>
          <w:b/>
          <w:spacing w:val="-3"/>
          <w:sz w:val="28"/>
          <w:szCs w:val="28"/>
        </w:rPr>
      </w:pPr>
    </w:p>
    <w:p w:rsidR="00BC6F92" w:rsidRDefault="00BC6F92" w:rsidP="00BD0742">
      <w:pPr>
        <w:spacing w:before="5" w:line="378" w:lineRule="auto"/>
        <w:ind w:right="63"/>
        <w:jc w:val="both"/>
        <w:rPr>
          <w:sz w:val="28"/>
          <w:szCs w:val="28"/>
        </w:rPr>
      </w:pPr>
      <w:r>
        <w:rPr>
          <w:spacing w:val="1"/>
          <w:sz w:val="28"/>
          <w:szCs w:val="28"/>
        </w:rPr>
        <w:t>E</w:t>
      </w:r>
      <w:r>
        <w:rPr>
          <w:sz w:val="28"/>
          <w:szCs w:val="28"/>
        </w:rPr>
        <w:t>x</w:t>
      </w:r>
      <w:r>
        <w:rPr>
          <w:spacing w:val="-2"/>
          <w:sz w:val="28"/>
          <w:szCs w:val="28"/>
        </w:rPr>
        <w:t>i</w:t>
      </w:r>
      <w:r>
        <w:rPr>
          <w:spacing w:val="-3"/>
          <w:sz w:val="28"/>
          <w:szCs w:val="28"/>
        </w:rPr>
        <w:t>s</w:t>
      </w:r>
      <w:r>
        <w:rPr>
          <w:sz w:val="28"/>
          <w:szCs w:val="28"/>
        </w:rPr>
        <w:t>ting</w:t>
      </w:r>
      <w:r>
        <w:rPr>
          <w:spacing w:val="1"/>
          <w:sz w:val="28"/>
          <w:szCs w:val="28"/>
        </w:rPr>
        <w:t xml:space="preserve"> </w:t>
      </w:r>
      <w:r>
        <w:rPr>
          <w:spacing w:val="-6"/>
          <w:sz w:val="28"/>
          <w:szCs w:val="28"/>
        </w:rPr>
        <w:t>w</w:t>
      </w:r>
      <w:r>
        <w:rPr>
          <w:spacing w:val="-2"/>
          <w:sz w:val="28"/>
          <w:szCs w:val="28"/>
        </w:rPr>
        <w:t>e</w:t>
      </w:r>
      <w:r>
        <w:rPr>
          <w:sz w:val="28"/>
          <w:szCs w:val="28"/>
        </w:rPr>
        <w:t>b</w:t>
      </w:r>
      <w:r>
        <w:rPr>
          <w:spacing w:val="1"/>
          <w:sz w:val="28"/>
          <w:szCs w:val="28"/>
        </w:rPr>
        <w:t xml:space="preserve"> </w:t>
      </w:r>
      <w:r>
        <w:rPr>
          <w:spacing w:val="-2"/>
          <w:sz w:val="28"/>
          <w:szCs w:val="28"/>
        </w:rPr>
        <w:t>b</w:t>
      </w:r>
      <w:r>
        <w:rPr>
          <w:spacing w:val="-1"/>
          <w:sz w:val="28"/>
          <w:szCs w:val="28"/>
        </w:rPr>
        <w:t>r</w:t>
      </w:r>
      <w:r>
        <w:rPr>
          <w:spacing w:val="-10"/>
          <w:sz w:val="28"/>
          <w:szCs w:val="28"/>
        </w:rPr>
        <w:t>o</w:t>
      </w:r>
      <w:r>
        <w:rPr>
          <w:spacing w:val="-4"/>
          <w:sz w:val="28"/>
          <w:szCs w:val="28"/>
        </w:rPr>
        <w:t>w</w:t>
      </w:r>
      <w:r>
        <w:rPr>
          <w:spacing w:val="-1"/>
          <w:sz w:val="28"/>
          <w:szCs w:val="28"/>
        </w:rPr>
        <w:t>s</w:t>
      </w:r>
      <w:r>
        <w:rPr>
          <w:sz w:val="28"/>
          <w:szCs w:val="28"/>
        </w:rPr>
        <w:t>e</w:t>
      </w:r>
      <w:r>
        <w:rPr>
          <w:spacing w:val="1"/>
          <w:sz w:val="28"/>
          <w:szCs w:val="28"/>
        </w:rPr>
        <w:t>r</w:t>
      </w:r>
      <w:r>
        <w:rPr>
          <w:sz w:val="28"/>
          <w:szCs w:val="28"/>
        </w:rPr>
        <w:t>s cann</w:t>
      </w:r>
      <w:r>
        <w:rPr>
          <w:spacing w:val="-2"/>
          <w:sz w:val="28"/>
          <w:szCs w:val="28"/>
        </w:rPr>
        <w:t>o</w:t>
      </w:r>
      <w:r>
        <w:rPr>
          <w:sz w:val="28"/>
          <w:szCs w:val="28"/>
        </w:rPr>
        <w:t>t</w:t>
      </w:r>
      <w:r>
        <w:rPr>
          <w:spacing w:val="1"/>
          <w:sz w:val="28"/>
          <w:szCs w:val="28"/>
        </w:rPr>
        <w:t xml:space="preserve"> </w:t>
      </w:r>
      <w:r>
        <w:rPr>
          <w:sz w:val="28"/>
          <w:szCs w:val="28"/>
        </w:rPr>
        <w:t>be</w:t>
      </w:r>
      <w:r>
        <w:rPr>
          <w:spacing w:val="5"/>
          <w:sz w:val="28"/>
          <w:szCs w:val="28"/>
        </w:rPr>
        <w:t xml:space="preserve"> </w:t>
      </w:r>
      <w:r>
        <w:rPr>
          <w:sz w:val="28"/>
          <w:szCs w:val="28"/>
        </w:rPr>
        <w:t>t</w:t>
      </w:r>
      <w:r>
        <w:rPr>
          <w:spacing w:val="5"/>
          <w:sz w:val="28"/>
          <w:szCs w:val="28"/>
        </w:rPr>
        <w:t>r</w:t>
      </w:r>
      <w:r>
        <w:rPr>
          <w:sz w:val="28"/>
          <w:szCs w:val="28"/>
        </w:rPr>
        <w:t>u</w:t>
      </w:r>
      <w:r>
        <w:rPr>
          <w:spacing w:val="-3"/>
          <w:sz w:val="28"/>
          <w:szCs w:val="28"/>
        </w:rPr>
        <w:t>s</w:t>
      </w:r>
      <w:r>
        <w:rPr>
          <w:sz w:val="28"/>
          <w:szCs w:val="28"/>
        </w:rPr>
        <w:t>ted</w:t>
      </w:r>
      <w:r>
        <w:rPr>
          <w:spacing w:val="1"/>
          <w:sz w:val="28"/>
          <w:szCs w:val="28"/>
        </w:rPr>
        <w:t xml:space="preserve"> </w:t>
      </w:r>
      <w:r>
        <w:rPr>
          <w:spacing w:val="-2"/>
          <w:sz w:val="28"/>
          <w:szCs w:val="28"/>
        </w:rPr>
        <w:t>t</w:t>
      </w:r>
      <w:r>
        <w:rPr>
          <w:sz w:val="28"/>
          <w:szCs w:val="28"/>
        </w:rPr>
        <w:t>o</w:t>
      </w:r>
      <w:r>
        <w:rPr>
          <w:spacing w:val="1"/>
          <w:sz w:val="28"/>
          <w:szCs w:val="28"/>
        </w:rPr>
        <w:t xml:space="preserve"> </w:t>
      </w:r>
      <w:r>
        <w:rPr>
          <w:sz w:val="28"/>
          <w:szCs w:val="28"/>
        </w:rPr>
        <w:t>m</w:t>
      </w:r>
      <w:r>
        <w:rPr>
          <w:spacing w:val="-2"/>
          <w:sz w:val="28"/>
          <w:szCs w:val="28"/>
        </w:rPr>
        <w:t>a</w:t>
      </w:r>
      <w:r>
        <w:rPr>
          <w:spacing w:val="-4"/>
          <w:sz w:val="28"/>
          <w:szCs w:val="28"/>
        </w:rPr>
        <w:t>k</w:t>
      </w:r>
      <w:r>
        <w:rPr>
          <w:sz w:val="28"/>
          <w:szCs w:val="28"/>
        </w:rPr>
        <w:t>e</w:t>
      </w:r>
      <w:r>
        <w:rPr>
          <w:spacing w:val="2"/>
          <w:sz w:val="28"/>
          <w:szCs w:val="28"/>
        </w:rPr>
        <w:t xml:space="preserve"> </w:t>
      </w:r>
      <w:r>
        <w:rPr>
          <w:spacing w:val="-1"/>
          <w:sz w:val="28"/>
          <w:szCs w:val="28"/>
        </w:rPr>
        <w:t>s</w:t>
      </w:r>
      <w:r>
        <w:rPr>
          <w:sz w:val="28"/>
          <w:szCs w:val="28"/>
        </w:rPr>
        <w:t>c</w:t>
      </w:r>
      <w:r>
        <w:rPr>
          <w:spacing w:val="7"/>
          <w:sz w:val="28"/>
          <w:szCs w:val="28"/>
        </w:rPr>
        <w:t>r</w:t>
      </w:r>
      <w:r>
        <w:rPr>
          <w:spacing w:val="-2"/>
          <w:sz w:val="28"/>
          <w:szCs w:val="28"/>
        </w:rPr>
        <w:t>i</w:t>
      </w:r>
      <w:r>
        <w:rPr>
          <w:sz w:val="28"/>
          <w:szCs w:val="28"/>
        </w:rPr>
        <w:t>pt</w:t>
      </w:r>
      <w:r>
        <w:rPr>
          <w:spacing w:val="1"/>
          <w:sz w:val="28"/>
          <w:szCs w:val="28"/>
        </w:rPr>
        <w:t xml:space="preserve"> </w:t>
      </w:r>
      <w:r>
        <w:rPr>
          <w:sz w:val="28"/>
          <w:szCs w:val="28"/>
        </w:rPr>
        <w:t>ident</w:t>
      </w:r>
      <w:r>
        <w:rPr>
          <w:spacing w:val="-2"/>
          <w:sz w:val="28"/>
          <w:szCs w:val="28"/>
        </w:rPr>
        <w:t>i</w:t>
      </w:r>
      <w:r>
        <w:rPr>
          <w:spacing w:val="5"/>
          <w:sz w:val="28"/>
          <w:szCs w:val="28"/>
        </w:rPr>
        <w:t>f</w:t>
      </w:r>
      <w:r>
        <w:rPr>
          <w:sz w:val="28"/>
          <w:szCs w:val="28"/>
        </w:rPr>
        <w:t>ication</w:t>
      </w:r>
      <w:r>
        <w:rPr>
          <w:spacing w:val="1"/>
          <w:sz w:val="28"/>
          <w:szCs w:val="28"/>
        </w:rPr>
        <w:t xml:space="preserve"> </w:t>
      </w:r>
      <w:r>
        <w:rPr>
          <w:sz w:val="28"/>
          <w:szCs w:val="28"/>
        </w:rPr>
        <w:t>dec</w:t>
      </w:r>
      <w:r>
        <w:rPr>
          <w:spacing w:val="2"/>
          <w:sz w:val="28"/>
          <w:szCs w:val="28"/>
        </w:rPr>
        <w:t>i</w:t>
      </w:r>
      <w:r>
        <w:rPr>
          <w:spacing w:val="-1"/>
          <w:sz w:val="28"/>
          <w:szCs w:val="28"/>
        </w:rPr>
        <w:t>s</w:t>
      </w:r>
      <w:r>
        <w:rPr>
          <w:sz w:val="28"/>
          <w:szCs w:val="28"/>
        </w:rPr>
        <w:t>ions</w:t>
      </w:r>
      <w:r>
        <w:rPr>
          <w:spacing w:val="2"/>
          <w:sz w:val="28"/>
          <w:szCs w:val="28"/>
        </w:rPr>
        <w:t xml:space="preserve"> </w:t>
      </w:r>
      <w:r>
        <w:rPr>
          <w:sz w:val="28"/>
          <w:szCs w:val="28"/>
        </w:rPr>
        <w:t>in un</w:t>
      </w:r>
      <w:r>
        <w:rPr>
          <w:spacing w:val="-2"/>
          <w:sz w:val="28"/>
          <w:szCs w:val="28"/>
        </w:rPr>
        <w:t>t</w:t>
      </w:r>
      <w:r>
        <w:rPr>
          <w:spacing w:val="7"/>
          <w:sz w:val="28"/>
          <w:szCs w:val="28"/>
        </w:rPr>
        <w:t>r</w:t>
      </w:r>
      <w:r>
        <w:rPr>
          <w:spacing w:val="-2"/>
          <w:sz w:val="28"/>
          <w:szCs w:val="28"/>
        </w:rPr>
        <w:t>u</w:t>
      </w:r>
      <w:r>
        <w:rPr>
          <w:spacing w:val="-3"/>
          <w:sz w:val="28"/>
          <w:szCs w:val="28"/>
        </w:rPr>
        <w:t>s</w:t>
      </w:r>
      <w:r>
        <w:rPr>
          <w:sz w:val="28"/>
          <w:szCs w:val="28"/>
        </w:rPr>
        <w:t>ted</w:t>
      </w:r>
      <w:r>
        <w:rPr>
          <w:spacing w:val="2"/>
          <w:sz w:val="28"/>
          <w:szCs w:val="28"/>
        </w:rPr>
        <w:t xml:space="preserve"> </w:t>
      </w:r>
      <w:r>
        <w:rPr>
          <w:sz w:val="28"/>
          <w:szCs w:val="28"/>
        </w:rPr>
        <w:t>H</w:t>
      </w:r>
      <w:r>
        <w:rPr>
          <w:spacing w:val="1"/>
          <w:sz w:val="28"/>
          <w:szCs w:val="28"/>
        </w:rPr>
        <w:t>T</w:t>
      </w:r>
      <w:r>
        <w:rPr>
          <w:spacing w:val="-1"/>
          <w:sz w:val="28"/>
          <w:szCs w:val="28"/>
        </w:rPr>
        <w:t>M</w:t>
      </w:r>
      <w:r>
        <w:rPr>
          <w:sz w:val="28"/>
          <w:szCs w:val="28"/>
        </w:rPr>
        <w:t>L</w:t>
      </w:r>
      <w:r>
        <w:rPr>
          <w:spacing w:val="1"/>
          <w:sz w:val="28"/>
          <w:szCs w:val="28"/>
        </w:rPr>
        <w:t xml:space="preserve"> </w:t>
      </w:r>
      <w:r>
        <w:rPr>
          <w:sz w:val="28"/>
          <w:szCs w:val="28"/>
        </w:rPr>
        <w:t>due</w:t>
      </w:r>
      <w:r>
        <w:rPr>
          <w:spacing w:val="2"/>
          <w:sz w:val="28"/>
          <w:szCs w:val="28"/>
        </w:rPr>
        <w:t xml:space="preserve"> </w:t>
      </w:r>
      <w:r>
        <w:rPr>
          <w:spacing w:val="-2"/>
          <w:sz w:val="28"/>
          <w:szCs w:val="28"/>
        </w:rPr>
        <w:t>t</w:t>
      </w:r>
      <w:r>
        <w:rPr>
          <w:sz w:val="28"/>
          <w:szCs w:val="28"/>
        </w:rPr>
        <w:t xml:space="preserve">o </w:t>
      </w:r>
      <w:r>
        <w:rPr>
          <w:spacing w:val="2"/>
          <w:sz w:val="28"/>
          <w:szCs w:val="28"/>
        </w:rPr>
        <w:t>t</w:t>
      </w:r>
      <w:r>
        <w:rPr>
          <w:sz w:val="28"/>
          <w:szCs w:val="28"/>
        </w:rPr>
        <w:t>heir</w:t>
      </w:r>
      <w:r>
        <w:rPr>
          <w:spacing w:val="3"/>
          <w:sz w:val="28"/>
          <w:szCs w:val="28"/>
        </w:rPr>
        <w:t xml:space="preserve"> </w:t>
      </w:r>
      <w:r>
        <w:rPr>
          <w:sz w:val="28"/>
          <w:szCs w:val="28"/>
        </w:rPr>
        <w:t>u</w:t>
      </w:r>
      <w:r>
        <w:rPr>
          <w:spacing w:val="-2"/>
          <w:sz w:val="28"/>
          <w:szCs w:val="28"/>
        </w:rPr>
        <w:t>n</w:t>
      </w:r>
      <w:r>
        <w:rPr>
          <w:spacing w:val="1"/>
          <w:sz w:val="28"/>
          <w:szCs w:val="28"/>
        </w:rPr>
        <w:t>r</w:t>
      </w:r>
      <w:r>
        <w:rPr>
          <w:sz w:val="28"/>
          <w:szCs w:val="28"/>
        </w:rPr>
        <w:t>eliable pa</w:t>
      </w:r>
      <w:r>
        <w:rPr>
          <w:spacing w:val="1"/>
          <w:sz w:val="28"/>
          <w:szCs w:val="28"/>
        </w:rPr>
        <w:t>r</w:t>
      </w:r>
      <w:r>
        <w:rPr>
          <w:spacing w:val="-1"/>
          <w:sz w:val="28"/>
          <w:szCs w:val="28"/>
        </w:rPr>
        <w:t>s</w:t>
      </w:r>
      <w:r>
        <w:rPr>
          <w:sz w:val="28"/>
          <w:szCs w:val="28"/>
        </w:rPr>
        <w:t>ing</w:t>
      </w:r>
      <w:r>
        <w:rPr>
          <w:spacing w:val="2"/>
          <w:sz w:val="28"/>
          <w:szCs w:val="28"/>
        </w:rPr>
        <w:t xml:space="preserve"> </w:t>
      </w:r>
      <w:r>
        <w:rPr>
          <w:sz w:val="28"/>
          <w:szCs w:val="28"/>
        </w:rPr>
        <w:t>be</w:t>
      </w:r>
      <w:r>
        <w:rPr>
          <w:spacing w:val="-2"/>
          <w:sz w:val="28"/>
          <w:szCs w:val="28"/>
        </w:rPr>
        <w:t>h</w:t>
      </w:r>
      <w:r>
        <w:rPr>
          <w:spacing w:val="-6"/>
          <w:sz w:val="28"/>
          <w:szCs w:val="28"/>
        </w:rPr>
        <w:t>a</w:t>
      </w:r>
      <w:r>
        <w:rPr>
          <w:sz w:val="28"/>
          <w:szCs w:val="28"/>
        </w:rPr>
        <w:t>vio</w:t>
      </w:r>
      <w:r>
        <w:rPr>
          <w:spacing w:val="-13"/>
          <w:sz w:val="28"/>
          <w:szCs w:val="28"/>
        </w:rPr>
        <w:t>r</w:t>
      </w:r>
      <w:r>
        <w:rPr>
          <w:sz w:val="28"/>
          <w:szCs w:val="28"/>
        </w:rPr>
        <w:t>.</w:t>
      </w:r>
      <w:r>
        <w:rPr>
          <w:spacing w:val="2"/>
          <w:sz w:val="28"/>
          <w:szCs w:val="28"/>
        </w:rPr>
        <w:t xml:space="preserve"> </w:t>
      </w:r>
      <w:r>
        <w:rPr>
          <w:spacing w:val="-2"/>
          <w:sz w:val="28"/>
          <w:szCs w:val="28"/>
        </w:rPr>
        <w:t>S</w:t>
      </w:r>
      <w:r>
        <w:rPr>
          <w:sz w:val="28"/>
          <w:szCs w:val="28"/>
        </w:rPr>
        <w:t>o</w:t>
      </w:r>
      <w:r>
        <w:rPr>
          <w:spacing w:val="2"/>
          <w:sz w:val="28"/>
          <w:szCs w:val="28"/>
        </w:rPr>
        <w:t xml:space="preserve"> t</w:t>
      </w:r>
      <w:r>
        <w:rPr>
          <w:sz w:val="28"/>
          <w:szCs w:val="28"/>
        </w:rPr>
        <w:t>he</w:t>
      </w:r>
      <w:r>
        <w:rPr>
          <w:spacing w:val="2"/>
          <w:sz w:val="28"/>
          <w:szCs w:val="28"/>
        </w:rPr>
        <w:t xml:space="preserve"> </w:t>
      </w:r>
      <w:r>
        <w:rPr>
          <w:sz w:val="28"/>
          <w:szCs w:val="28"/>
        </w:rPr>
        <w:t>object</w:t>
      </w:r>
      <w:r>
        <w:rPr>
          <w:spacing w:val="-2"/>
          <w:sz w:val="28"/>
          <w:szCs w:val="28"/>
        </w:rPr>
        <w:t>i</w:t>
      </w:r>
      <w:r>
        <w:rPr>
          <w:spacing w:val="-8"/>
          <w:sz w:val="28"/>
          <w:szCs w:val="28"/>
        </w:rPr>
        <w:t>v</w:t>
      </w:r>
      <w:r>
        <w:rPr>
          <w:sz w:val="28"/>
          <w:szCs w:val="28"/>
        </w:rPr>
        <w:t>e</w:t>
      </w:r>
      <w:r>
        <w:rPr>
          <w:spacing w:val="2"/>
          <w:sz w:val="28"/>
          <w:szCs w:val="28"/>
        </w:rPr>
        <w:t xml:space="preserve"> </w:t>
      </w:r>
      <w:r>
        <w:rPr>
          <w:sz w:val="28"/>
          <w:szCs w:val="28"/>
        </w:rPr>
        <w:t>is</w:t>
      </w:r>
      <w:r>
        <w:rPr>
          <w:spacing w:val="1"/>
          <w:sz w:val="28"/>
          <w:szCs w:val="28"/>
        </w:rPr>
        <w:t xml:space="preserve"> </w:t>
      </w:r>
      <w:r>
        <w:rPr>
          <w:spacing w:val="-2"/>
          <w:sz w:val="28"/>
          <w:szCs w:val="28"/>
        </w:rPr>
        <w:t>t</w:t>
      </w:r>
      <w:r>
        <w:rPr>
          <w:sz w:val="28"/>
          <w:szCs w:val="28"/>
        </w:rPr>
        <w:t>o</w:t>
      </w:r>
      <w:r w:rsidR="00E32895">
        <w:rPr>
          <w:sz w:val="28"/>
          <w:szCs w:val="28"/>
        </w:rPr>
        <w:t xml:space="preserve"> parse out the field and areas present in the site to check whether they are vulnerable to external script or not,</w:t>
      </w:r>
      <w:r w:rsidR="00E32895" w:rsidRPr="00E32895">
        <w:rPr>
          <w:sz w:val="28"/>
          <w:szCs w:val="28"/>
        </w:rPr>
        <w:t xml:space="preserve"> </w:t>
      </w:r>
      <w:r w:rsidR="00E32895">
        <w:rPr>
          <w:sz w:val="28"/>
          <w:szCs w:val="28"/>
        </w:rPr>
        <w:t xml:space="preserve">those vulnerable parts are generally called XSS </w:t>
      </w:r>
      <w:proofErr w:type="gramStart"/>
      <w:r w:rsidR="00E32895">
        <w:rPr>
          <w:sz w:val="28"/>
          <w:szCs w:val="28"/>
        </w:rPr>
        <w:t>hole</w:t>
      </w:r>
      <w:proofErr w:type="gramEnd"/>
      <w:r w:rsidR="00E32895">
        <w:rPr>
          <w:sz w:val="28"/>
          <w:szCs w:val="28"/>
        </w:rPr>
        <w:t>.</w:t>
      </w:r>
    </w:p>
    <w:p w:rsidR="00C01086" w:rsidRDefault="00E32895" w:rsidP="00C01086">
      <w:pPr>
        <w:spacing w:before="5" w:line="378" w:lineRule="auto"/>
        <w:ind w:right="63"/>
        <w:jc w:val="both"/>
        <w:rPr>
          <w:b/>
          <w:spacing w:val="-3"/>
          <w:sz w:val="28"/>
          <w:szCs w:val="28"/>
        </w:rPr>
      </w:pPr>
      <w:r>
        <w:rPr>
          <w:sz w:val="28"/>
          <w:szCs w:val="28"/>
        </w:rPr>
        <w:t xml:space="preserve">To detect XSS hole we inject different Payloads to the different user input required fields in the site. If the payload script respond then the particular site is vulnerable to XSS </w:t>
      </w:r>
    </w:p>
    <w:p w:rsidR="00391F79" w:rsidRPr="00C01086" w:rsidRDefault="00C01086" w:rsidP="00C01086">
      <w:pPr>
        <w:spacing w:before="5" w:line="378" w:lineRule="auto"/>
        <w:ind w:right="63"/>
        <w:jc w:val="both"/>
        <w:rPr>
          <w:b/>
          <w:spacing w:val="-3"/>
          <w:sz w:val="28"/>
          <w:szCs w:val="28"/>
        </w:rPr>
      </w:pPr>
      <w:r>
        <w:rPr>
          <w:b/>
          <w:spacing w:val="-3"/>
          <w:sz w:val="28"/>
          <w:szCs w:val="28"/>
        </w:rPr>
        <w:lastRenderedPageBreak/>
        <w:t xml:space="preserve">                                                     </w:t>
      </w:r>
      <w:r w:rsidR="00391F79" w:rsidRPr="00391F79">
        <w:rPr>
          <w:b/>
          <w:spacing w:val="1"/>
          <w:sz w:val="40"/>
          <w:szCs w:val="40"/>
          <w:u w:val="single"/>
        </w:rPr>
        <w:t>Methodology</w:t>
      </w:r>
    </w:p>
    <w:p w:rsidR="00391F79" w:rsidRDefault="00391F79">
      <w:pPr>
        <w:spacing w:before="5" w:line="378" w:lineRule="auto"/>
        <w:ind w:left="116" w:right="63" w:firstLine="710"/>
        <w:jc w:val="both"/>
        <w:rPr>
          <w:spacing w:val="1"/>
          <w:sz w:val="28"/>
          <w:szCs w:val="28"/>
        </w:rPr>
      </w:pPr>
    </w:p>
    <w:p w:rsidR="00154C3F" w:rsidRPr="00154C3F" w:rsidRDefault="00154C3F" w:rsidP="00A51E34">
      <w:pPr>
        <w:spacing w:before="5" w:line="378" w:lineRule="auto"/>
        <w:ind w:right="63"/>
        <w:jc w:val="both"/>
        <w:rPr>
          <w:b/>
          <w:spacing w:val="1"/>
          <w:sz w:val="28"/>
          <w:szCs w:val="28"/>
        </w:rPr>
      </w:pPr>
      <w:r w:rsidRPr="00154C3F">
        <w:rPr>
          <w:b/>
          <w:spacing w:val="1"/>
          <w:sz w:val="28"/>
          <w:szCs w:val="28"/>
        </w:rPr>
        <w:t xml:space="preserve">White Box </w:t>
      </w:r>
      <w:proofErr w:type="gramStart"/>
      <w:r w:rsidRPr="00154C3F">
        <w:rPr>
          <w:b/>
          <w:spacing w:val="1"/>
          <w:sz w:val="28"/>
          <w:szCs w:val="28"/>
        </w:rPr>
        <w:t>Testing :</w:t>
      </w:r>
      <w:proofErr w:type="gramEnd"/>
      <w:r w:rsidRPr="00154C3F">
        <w:rPr>
          <w:b/>
          <w:spacing w:val="1"/>
          <w:sz w:val="28"/>
          <w:szCs w:val="28"/>
        </w:rPr>
        <w:t>-</w:t>
      </w:r>
    </w:p>
    <w:p w:rsidR="00A51E34" w:rsidRDefault="00DB347F" w:rsidP="00A51E34">
      <w:pPr>
        <w:spacing w:before="5" w:line="378" w:lineRule="auto"/>
        <w:ind w:right="63"/>
        <w:jc w:val="both"/>
        <w:rPr>
          <w:spacing w:val="1"/>
          <w:sz w:val="28"/>
          <w:szCs w:val="28"/>
        </w:rPr>
      </w:pPr>
      <w:r>
        <w:rPr>
          <w:spacing w:val="1"/>
          <w:sz w:val="28"/>
          <w:szCs w:val="28"/>
        </w:rPr>
        <w:t xml:space="preserve">As name suggest white box </w:t>
      </w:r>
      <w:r w:rsidR="003706AA">
        <w:rPr>
          <w:spacing w:val="1"/>
          <w:sz w:val="28"/>
          <w:szCs w:val="28"/>
        </w:rPr>
        <w:t xml:space="preserve">Penetration Testing we needed </w:t>
      </w:r>
      <w:r>
        <w:rPr>
          <w:spacing w:val="1"/>
          <w:sz w:val="28"/>
          <w:szCs w:val="28"/>
        </w:rPr>
        <w:t xml:space="preserve">pre known data </w:t>
      </w:r>
      <w:r w:rsidR="003706AA">
        <w:rPr>
          <w:spacing w:val="1"/>
          <w:sz w:val="28"/>
          <w:szCs w:val="28"/>
        </w:rPr>
        <w:t xml:space="preserve">of the website </w:t>
      </w:r>
      <w:proofErr w:type="spellStart"/>
      <w:r w:rsidR="003706AA">
        <w:rPr>
          <w:spacing w:val="1"/>
          <w:sz w:val="28"/>
          <w:szCs w:val="28"/>
        </w:rPr>
        <w:t>inorder</w:t>
      </w:r>
      <w:proofErr w:type="spellEnd"/>
      <w:r w:rsidR="003706AA">
        <w:rPr>
          <w:spacing w:val="1"/>
          <w:sz w:val="28"/>
          <w:szCs w:val="28"/>
        </w:rPr>
        <w:t xml:space="preserve"> to check the vulnerability. So to fetch the fields and user input required area, we did</w:t>
      </w:r>
      <w:r>
        <w:rPr>
          <w:spacing w:val="1"/>
          <w:sz w:val="28"/>
          <w:szCs w:val="28"/>
        </w:rPr>
        <w:t xml:space="preserve"> scrapping </w:t>
      </w:r>
      <w:r w:rsidR="00BC6F92">
        <w:rPr>
          <w:spacing w:val="1"/>
          <w:sz w:val="28"/>
          <w:szCs w:val="28"/>
        </w:rPr>
        <w:t xml:space="preserve">using </w:t>
      </w:r>
      <w:r>
        <w:rPr>
          <w:spacing w:val="1"/>
          <w:sz w:val="28"/>
          <w:szCs w:val="28"/>
        </w:rPr>
        <w:t>beautiful soup</w:t>
      </w:r>
      <w:r w:rsidR="003706AA">
        <w:rPr>
          <w:spacing w:val="1"/>
          <w:sz w:val="28"/>
          <w:szCs w:val="28"/>
        </w:rPr>
        <w:t xml:space="preserve"> </w:t>
      </w:r>
      <w:proofErr w:type="gramStart"/>
      <w:r w:rsidR="003706AA">
        <w:rPr>
          <w:spacing w:val="1"/>
          <w:sz w:val="28"/>
          <w:szCs w:val="28"/>
        </w:rPr>
        <w:t>( Python</w:t>
      </w:r>
      <w:proofErr w:type="gramEnd"/>
      <w:r w:rsidR="003706AA">
        <w:rPr>
          <w:spacing w:val="1"/>
          <w:sz w:val="28"/>
          <w:szCs w:val="28"/>
        </w:rPr>
        <w:t xml:space="preserve"> Library). </w:t>
      </w:r>
      <w:r w:rsidR="00B819EC">
        <w:rPr>
          <w:spacing w:val="1"/>
          <w:sz w:val="28"/>
          <w:szCs w:val="28"/>
        </w:rPr>
        <w:t xml:space="preserve">Then added different </w:t>
      </w:r>
      <w:r w:rsidR="00BC6F92">
        <w:rPr>
          <w:spacing w:val="1"/>
          <w:sz w:val="28"/>
          <w:szCs w:val="28"/>
        </w:rPr>
        <w:t>pa</w:t>
      </w:r>
      <w:r>
        <w:rPr>
          <w:spacing w:val="1"/>
          <w:sz w:val="28"/>
          <w:szCs w:val="28"/>
        </w:rPr>
        <w:t xml:space="preserve">yloads </w:t>
      </w:r>
      <w:r w:rsidR="00B819EC">
        <w:rPr>
          <w:spacing w:val="1"/>
          <w:sz w:val="28"/>
          <w:szCs w:val="28"/>
        </w:rPr>
        <w:t>to the extracted forms and checked by seeing the output whether the given script is responding or not.</w:t>
      </w:r>
      <w:r w:rsidR="004C72DF">
        <w:rPr>
          <w:spacing w:val="1"/>
          <w:sz w:val="28"/>
          <w:szCs w:val="28"/>
        </w:rPr>
        <w:t xml:space="preserve"> If the scripts or payloads reacted through a given field or form then that particular form in that particular webpage is vulnerable to XSS attack</w:t>
      </w:r>
      <w:r w:rsidR="00154C3F">
        <w:rPr>
          <w:spacing w:val="1"/>
          <w:sz w:val="28"/>
          <w:szCs w:val="28"/>
        </w:rPr>
        <w:t>.</w:t>
      </w:r>
    </w:p>
    <w:p w:rsidR="00DA6074" w:rsidRDefault="00DA6074" w:rsidP="00A51E34">
      <w:pPr>
        <w:spacing w:before="5" w:line="378" w:lineRule="auto"/>
        <w:ind w:right="63"/>
        <w:jc w:val="both"/>
        <w:rPr>
          <w:spacing w:val="1"/>
          <w:sz w:val="28"/>
          <w:szCs w:val="28"/>
        </w:rPr>
      </w:pPr>
    </w:p>
    <w:p w:rsidR="00DA6074" w:rsidRPr="004D69B4" w:rsidRDefault="004D69B4" w:rsidP="00154C3F">
      <w:pPr>
        <w:spacing w:before="5" w:line="378" w:lineRule="auto"/>
        <w:ind w:right="63"/>
        <w:jc w:val="both"/>
        <w:rPr>
          <w:spacing w:val="1"/>
          <w:sz w:val="28"/>
          <w:szCs w:val="28"/>
        </w:rPr>
      </w:pPr>
      <w:r>
        <w:rPr>
          <w:spacing w:val="1"/>
          <w:sz w:val="28"/>
          <w:szCs w:val="28"/>
        </w:rPr>
        <w:t xml:space="preserve">      </w:t>
      </w:r>
      <w:r w:rsidR="00DA6074">
        <w:rPr>
          <w:b/>
          <w:spacing w:val="1"/>
          <w:sz w:val="28"/>
          <w:szCs w:val="28"/>
        </w:rPr>
        <w:t xml:space="preserve">  </w:t>
      </w:r>
      <w:r>
        <w:rPr>
          <w:b/>
          <w:spacing w:val="1"/>
          <w:sz w:val="28"/>
          <w:szCs w:val="28"/>
        </w:rPr>
        <w:t xml:space="preserve">   </w:t>
      </w:r>
      <w:r w:rsidR="00DA6074">
        <w:rPr>
          <w:b/>
          <w:spacing w:val="1"/>
          <w:sz w:val="28"/>
          <w:szCs w:val="28"/>
        </w:rPr>
        <w:t xml:space="preserve">      </w:t>
      </w:r>
      <w:r>
        <w:rPr>
          <w:noProof/>
        </w:rPr>
        <w:drawing>
          <wp:inline distT="0" distB="0" distL="0" distR="0" wp14:anchorId="1F5BE2B5" wp14:editId="23150BF4">
            <wp:extent cx="5047977" cy="3220705"/>
            <wp:effectExtent l="0" t="0" r="635" b="0"/>
            <wp:docPr id="6" name="Picture 6" descr="C:\Users\USER\AppData\Local\Microsoft\Windows\INetCache\Content.Word\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ur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4921" cy="3282557"/>
                    </a:xfrm>
                    <a:prstGeom prst="rect">
                      <a:avLst/>
                    </a:prstGeom>
                    <a:noFill/>
                    <a:ln>
                      <a:noFill/>
                    </a:ln>
                  </pic:spPr>
                </pic:pic>
              </a:graphicData>
            </a:graphic>
          </wp:inline>
        </w:drawing>
      </w:r>
      <w:r w:rsidR="00DA6074">
        <w:rPr>
          <w:b/>
          <w:spacing w:val="1"/>
          <w:sz w:val="28"/>
          <w:szCs w:val="28"/>
        </w:rPr>
        <w:t xml:space="preserve">        </w:t>
      </w:r>
    </w:p>
    <w:p w:rsidR="00DA6074" w:rsidRDefault="004D69B4" w:rsidP="00154C3F">
      <w:pPr>
        <w:spacing w:before="5" w:line="378" w:lineRule="auto"/>
        <w:ind w:right="63"/>
        <w:jc w:val="both"/>
        <w:rPr>
          <w:b/>
          <w:spacing w:val="1"/>
          <w:sz w:val="28"/>
          <w:szCs w:val="28"/>
        </w:rPr>
      </w:pPr>
      <w:r>
        <w:rPr>
          <w:b/>
          <w:spacing w:val="1"/>
          <w:sz w:val="28"/>
          <w:szCs w:val="28"/>
        </w:rPr>
        <w:t xml:space="preserve">     </w:t>
      </w:r>
    </w:p>
    <w:p w:rsidR="00C01086" w:rsidRDefault="004D69B4" w:rsidP="00154C3F">
      <w:pPr>
        <w:spacing w:before="5" w:line="378" w:lineRule="auto"/>
        <w:ind w:right="63"/>
        <w:jc w:val="both"/>
        <w:rPr>
          <w:spacing w:val="1"/>
          <w:sz w:val="28"/>
          <w:szCs w:val="28"/>
        </w:rPr>
      </w:pPr>
      <w:r w:rsidRPr="004D69B4">
        <w:rPr>
          <w:spacing w:val="1"/>
          <w:sz w:val="28"/>
          <w:szCs w:val="28"/>
        </w:rPr>
        <w:t>White</w:t>
      </w:r>
      <w:r>
        <w:rPr>
          <w:spacing w:val="1"/>
          <w:sz w:val="28"/>
          <w:szCs w:val="28"/>
        </w:rPr>
        <w:t xml:space="preserve"> Box Penetration testing</w:t>
      </w:r>
      <w:r w:rsidR="00A77358">
        <w:rPr>
          <w:spacing w:val="1"/>
          <w:sz w:val="28"/>
          <w:szCs w:val="28"/>
        </w:rPr>
        <w:t xml:space="preserve"> can be done when no webpage data is provided or given</w:t>
      </w:r>
      <w:r w:rsidR="007B662C">
        <w:rPr>
          <w:spacing w:val="1"/>
          <w:sz w:val="28"/>
          <w:szCs w:val="28"/>
        </w:rPr>
        <w:t>. S</w:t>
      </w:r>
      <w:r w:rsidR="00A77358">
        <w:rPr>
          <w:spacing w:val="1"/>
          <w:sz w:val="28"/>
          <w:szCs w:val="28"/>
        </w:rPr>
        <w:t>o as to penetrate different payloads for testing the webpage &amp; finding the vulnerable fields within</w:t>
      </w:r>
      <w:r w:rsidR="007B662C">
        <w:rPr>
          <w:spacing w:val="1"/>
          <w:sz w:val="28"/>
          <w:szCs w:val="28"/>
        </w:rPr>
        <w:t xml:space="preserve"> we need to do Scrapping</w:t>
      </w:r>
      <w:r w:rsidR="00296456">
        <w:rPr>
          <w:spacing w:val="1"/>
          <w:sz w:val="28"/>
          <w:szCs w:val="28"/>
        </w:rPr>
        <w:t>. It is not that all a field respond to or react to all the payloads given.</w:t>
      </w:r>
      <w:r w:rsidR="007B662C">
        <w:rPr>
          <w:spacing w:val="1"/>
          <w:sz w:val="28"/>
          <w:szCs w:val="28"/>
        </w:rPr>
        <w:t xml:space="preserve"> If a Proper Source code is provided by the owner of the webpage then we can do Black Box Testing (details next page)</w:t>
      </w:r>
    </w:p>
    <w:p w:rsidR="00154C3F" w:rsidRPr="00C01086" w:rsidRDefault="00154C3F" w:rsidP="00154C3F">
      <w:pPr>
        <w:spacing w:before="5" w:line="378" w:lineRule="auto"/>
        <w:ind w:right="63"/>
        <w:jc w:val="both"/>
        <w:rPr>
          <w:spacing w:val="1"/>
          <w:sz w:val="28"/>
          <w:szCs w:val="28"/>
        </w:rPr>
      </w:pPr>
      <w:r>
        <w:rPr>
          <w:b/>
          <w:spacing w:val="1"/>
          <w:sz w:val="28"/>
          <w:szCs w:val="28"/>
        </w:rPr>
        <w:lastRenderedPageBreak/>
        <w:t>Black</w:t>
      </w:r>
      <w:r w:rsidRPr="00154C3F">
        <w:rPr>
          <w:b/>
          <w:spacing w:val="1"/>
          <w:sz w:val="28"/>
          <w:szCs w:val="28"/>
        </w:rPr>
        <w:t xml:space="preserve"> Box </w:t>
      </w:r>
      <w:proofErr w:type="gramStart"/>
      <w:r w:rsidRPr="00154C3F">
        <w:rPr>
          <w:b/>
          <w:spacing w:val="1"/>
          <w:sz w:val="28"/>
          <w:szCs w:val="28"/>
        </w:rPr>
        <w:t>Testing :</w:t>
      </w:r>
      <w:proofErr w:type="gramEnd"/>
      <w:r w:rsidRPr="00154C3F">
        <w:rPr>
          <w:b/>
          <w:spacing w:val="1"/>
          <w:sz w:val="28"/>
          <w:szCs w:val="28"/>
        </w:rPr>
        <w:t>-</w:t>
      </w:r>
    </w:p>
    <w:p w:rsidR="005C0902" w:rsidRDefault="005C0902" w:rsidP="00154C3F">
      <w:pPr>
        <w:spacing w:before="5" w:line="378" w:lineRule="auto"/>
        <w:ind w:right="63"/>
        <w:jc w:val="both"/>
        <w:rPr>
          <w:spacing w:val="-1"/>
          <w:sz w:val="28"/>
          <w:szCs w:val="28"/>
        </w:rPr>
      </w:pPr>
    </w:p>
    <w:p w:rsidR="00391F79" w:rsidRDefault="00154C3F" w:rsidP="00154C3F">
      <w:pPr>
        <w:spacing w:before="5" w:line="378" w:lineRule="auto"/>
        <w:ind w:right="63"/>
        <w:jc w:val="both"/>
        <w:rPr>
          <w:spacing w:val="1"/>
          <w:sz w:val="28"/>
          <w:szCs w:val="28"/>
        </w:rPr>
      </w:pPr>
      <w:r w:rsidRPr="00242EB1">
        <w:rPr>
          <w:spacing w:val="-1"/>
          <w:sz w:val="28"/>
          <w:szCs w:val="28"/>
        </w:rPr>
        <w:t>Testing</w:t>
      </w:r>
      <w:r w:rsidRPr="00242EB1">
        <w:rPr>
          <w:sz w:val="28"/>
          <w:szCs w:val="28"/>
        </w:rPr>
        <w:t xml:space="preserve"> in which</w:t>
      </w:r>
      <w:r w:rsidRPr="00242EB1">
        <w:rPr>
          <w:spacing w:val="1"/>
          <w:sz w:val="28"/>
          <w:szCs w:val="28"/>
        </w:rPr>
        <w:t xml:space="preserve"> the test can be done blind, without access to the source code, as an attacker would do (black box penetration testing).</w:t>
      </w:r>
      <w:r w:rsidR="00242EB1" w:rsidRPr="00242EB1">
        <w:rPr>
          <w:spacing w:val="1"/>
          <w:sz w:val="28"/>
          <w:szCs w:val="28"/>
        </w:rPr>
        <w:t xml:space="preserve"> Testing without knowing the source code is a bit difficult &amp; time consuming task, since each and every user input fields &amp; forms needs to be checked manually for each and every domain and sub domain</w:t>
      </w:r>
      <w:r w:rsidR="00242EB1">
        <w:rPr>
          <w:spacing w:val="1"/>
          <w:sz w:val="28"/>
          <w:szCs w:val="28"/>
        </w:rPr>
        <w:t>.</w:t>
      </w:r>
      <w:r w:rsidR="00242EB1" w:rsidRPr="00242EB1">
        <w:rPr>
          <w:spacing w:val="1"/>
          <w:sz w:val="28"/>
          <w:szCs w:val="28"/>
        </w:rPr>
        <w:t xml:space="preserve"> </w:t>
      </w:r>
      <w:proofErr w:type="gramStart"/>
      <w:r w:rsidR="00242EB1" w:rsidRPr="00242EB1">
        <w:rPr>
          <w:spacing w:val="1"/>
          <w:sz w:val="28"/>
          <w:szCs w:val="28"/>
        </w:rPr>
        <w:t>we</w:t>
      </w:r>
      <w:proofErr w:type="gramEnd"/>
      <w:r w:rsidR="00242EB1" w:rsidRPr="00242EB1">
        <w:rPr>
          <w:spacing w:val="1"/>
          <w:sz w:val="28"/>
          <w:szCs w:val="28"/>
        </w:rPr>
        <w:t xml:space="preserve"> used the tool like OWASP </w:t>
      </w:r>
      <w:r w:rsidR="00242EB1">
        <w:rPr>
          <w:spacing w:val="1"/>
          <w:sz w:val="28"/>
          <w:szCs w:val="28"/>
        </w:rPr>
        <w:t>for Black Box Testing by penetratin</w:t>
      </w:r>
      <w:r w:rsidR="006C0CE0">
        <w:rPr>
          <w:spacing w:val="1"/>
          <w:sz w:val="28"/>
          <w:szCs w:val="28"/>
        </w:rPr>
        <w:t>g and fuzzing the given webpage.</w:t>
      </w:r>
    </w:p>
    <w:p w:rsidR="006C0CE0" w:rsidRDefault="006C0CE0" w:rsidP="00154C3F">
      <w:pPr>
        <w:spacing w:before="5" w:line="378" w:lineRule="auto"/>
        <w:ind w:right="63"/>
        <w:jc w:val="both"/>
        <w:rPr>
          <w:spacing w:val="1"/>
          <w:sz w:val="28"/>
          <w:szCs w:val="28"/>
        </w:rPr>
      </w:pPr>
    </w:p>
    <w:p w:rsidR="006C0CE0" w:rsidRPr="00242EB1" w:rsidRDefault="006C0CE0" w:rsidP="00154C3F">
      <w:pPr>
        <w:spacing w:before="5" w:line="378" w:lineRule="auto"/>
        <w:ind w:right="63"/>
        <w:jc w:val="both"/>
        <w:rPr>
          <w:spacing w:val="1"/>
          <w:sz w:val="28"/>
          <w:szCs w:val="28"/>
        </w:rPr>
      </w:pPr>
      <w:r>
        <w:rPr>
          <w:spacing w:val="1"/>
          <w:sz w:val="28"/>
          <w:szCs w:val="28"/>
        </w:rPr>
        <w:t>Screenshots of the Tool Used (OSWAP</w:t>
      </w:r>
      <w:proofErr w:type="gramStart"/>
      <w:r>
        <w:rPr>
          <w:spacing w:val="1"/>
          <w:sz w:val="28"/>
          <w:szCs w:val="28"/>
        </w:rPr>
        <w:t>)  :</w:t>
      </w:r>
      <w:proofErr w:type="gramEnd"/>
      <w:r>
        <w:rPr>
          <w:spacing w:val="1"/>
          <w:sz w:val="28"/>
          <w:szCs w:val="28"/>
        </w:rPr>
        <w:t xml:space="preserve">- </w:t>
      </w:r>
    </w:p>
    <w:p w:rsidR="00391F79" w:rsidRDefault="006C0CE0" w:rsidP="006C0CE0">
      <w:pPr>
        <w:spacing w:before="5" w:line="378" w:lineRule="auto"/>
        <w:ind w:right="63"/>
        <w:jc w:val="both"/>
        <w:rPr>
          <w:spacing w:val="1"/>
          <w:sz w:val="28"/>
          <w:szCs w:val="28"/>
        </w:rPr>
      </w:pPr>
      <w:r>
        <w:rPr>
          <w:noProof/>
          <w:spacing w:val="1"/>
          <w:sz w:val="28"/>
          <w:szCs w:val="28"/>
        </w:rPr>
        <w:drawing>
          <wp:inline distT="0" distB="0" distL="0" distR="0" wp14:anchorId="750FE61B" wp14:editId="7DFB7F56">
            <wp:extent cx="6279293" cy="3784600"/>
            <wp:effectExtent l="0" t="0" r="7620" b="6350"/>
            <wp:docPr id="5" name="Picture 5" descr="C:\Users\USER\AppData\Local\Microsoft\Windows\INetCache\Content.Word\18195826_1001292880005488_12873533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18195826_1001292880005488_128735336_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3095" cy="3798945"/>
                    </a:xfrm>
                    <a:prstGeom prst="rect">
                      <a:avLst/>
                    </a:prstGeom>
                    <a:noFill/>
                    <a:ln>
                      <a:noFill/>
                    </a:ln>
                  </pic:spPr>
                </pic:pic>
              </a:graphicData>
            </a:graphic>
          </wp:inline>
        </w:drawing>
      </w: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DA6074" w:rsidRDefault="005C0902">
      <w:pPr>
        <w:spacing w:before="5" w:line="378" w:lineRule="auto"/>
        <w:ind w:left="116" w:right="63" w:firstLine="710"/>
        <w:jc w:val="both"/>
        <w:rPr>
          <w:b/>
          <w:spacing w:val="1"/>
          <w:sz w:val="48"/>
          <w:szCs w:val="48"/>
        </w:rPr>
      </w:pPr>
      <w:r>
        <w:rPr>
          <w:b/>
          <w:spacing w:val="1"/>
          <w:sz w:val="48"/>
          <w:szCs w:val="48"/>
        </w:rPr>
        <w:t xml:space="preserve">                    </w:t>
      </w:r>
      <w:r w:rsidRPr="005C0902">
        <w:rPr>
          <w:b/>
          <w:spacing w:val="1"/>
          <w:sz w:val="48"/>
          <w:szCs w:val="48"/>
        </w:rPr>
        <w:t>Data Flow Diagram</w:t>
      </w:r>
    </w:p>
    <w:p w:rsidR="005C0902" w:rsidRPr="005C0902" w:rsidRDefault="005C0902">
      <w:pPr>
        <w:spacing w:before="5" w:line="378" w:lineRule="auto"/>
        <w:ind w:left="116" w:right="63" w:firstLine="710"/>
        <w:jc w:val="both"/>
        <w:rPr>
          <w:b/>
          <w:spacing w:val="1"/>
          <w:sz w:val="48"/>
          <w:szCs w:val="48"/>
        </w:rPr>
      </w:pPr>
    </w:p>
    <w:p w:rsidR="00DA6074" w:rsidRDefault="00DA6074">
      <w:pPr>
        <w:spacing w:before="5" w:line="378" w:lineRule="auto"/>
        <w:ind w:left="116" w:right="63" w:firstLine="710"/>
        <w:jc w:val="both"/>
        <w:rPr>
          <w:spacing w:val="1"/>
          <w:sz w:val="28"/>
          <w:szCs w:val="28"/>
        </w:rPr>
      </w:pPr>
    </w:p>
    <w:p w:rsidR="00251BBB" w:rsidRDefault="005C0902" w:rsidP="005C0902">
      <w:pPr>
        <w:spacing w:before="5" w:line="378" w:lineRule="auto"/>
        <w:ind w:right="63"/>
        <w:jc w:val="both"/>
        <w:rPr>
          <w:spacing w:val="1"/>
          <w:sz w:val="28"/>
          <w:szCs w:val="28"/>
        </w:rPr>
      </w:pPr>
      <w:r>
        <w:rPr>
          <w:spacing w:val="1"/>
          <w:sz w:val="28"/>
          <w:szCs w:val="28"/>
        </w:rPr>
        <w:t xml:space="preserve">                  </w:t>
      </w:r>
      <w:r w:rsidR="00A77358">
        <w:rPr>
          <w:noProof/>
        </w:rPr>
        <w:drawing>
          <wp:inline distT="0" distB="0" distL="0" distR="0" wp14:anchorId="1B9BCA0B" wp14:editId="42A2D7F2">
            <wp:extent cx="5283013" cy="5750560"/>
            <wp:effectExtent l="0" t="0" r="0" b="2540"/>
            <wp:docPr id="7" name="Picture 7" descr="C:\Users\USER\AppData\Local\Microsoft\Windows\INetCache\Content.Word\A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AT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2075" cy="5771309"/>
                    </a:xfrm>
                    <a:prstGeom prst="rect">
                      <a:avLst/>
                    </a:prstGeom>
                    <a:noFill/>
                    <a:ln>
                      <a:noFill/>
                    </a:ln>
                  </pic:spPr>
                </pic:pic>
              </a:graphicData>
            </a:graphic>
          </wp:inline>
        </w:drawing>
      </w:r>
    </w:p>
    <w:p w:rsidR="00474A4C" w:rsidRDefault="00251BBB" w:rsidP="00251BBB">
      <w:pPr>
        <w:spacing w:before="5" w:line="378" w:lineRule="auto"/>
        <w:ind w:right="63"/>
        <w:jc w:val="both"/>
        <w:rPr>
          <w:spacing w:val="1"/>
          <w:sz w:val="28"/>
          <w:szCs w:val="28"/>
        </w:rPr>
      </w:pPr>
      <w:r>
        <w:rPr>
          <w:spacing w:val="1"/>
          <w:sz w:val="28"/>
          <w:szCs w:val="28"/>
        </w:rPr>
        <w:t xml:space="preserve">                                     </w:t>
      </w:r>
    </w:p>
    <w:p w:rsidR="00474A4C" w:rsidRDefault="00474A4C" w:rsidP="00251BBB">
      <w:pPr>
        <w:spacing w:before="5" w:line="378" w:lineRule="auto"/>
        <w:ind w:right="63"/>
        <w:jc w:val="both"/>
        <w:rPr>
          <w:spacing w:val="1"/>
          <w:sz w:val="28"/>
          <w:szCs w:val="28"/>
        </w:rPr>
      </w:pPr>
    </w:p>
    <w:p w:rsidR="00C01086" w:rsidRDefault="00C01086" w:rsidP="00251BBB">
      <w:pPr>
        <w:spacing w:before="5" w:line="378" w:lineRule="auto"/>
        <w:ind w:right="63"/>
        <w:jc w:val="both"/>
        <w:rPr>
          <w:spacing w:val="1"/>
          <w:sz w:val="28"/>
          <w:szCs w:val="28"/>
        </w:rPr>
      </w:pPr>
    </w:p>
    <w:p w:rsidR="00391F79" w:rsidRPr="00C01086" w:rsidRDefault="00C01086" w:rsidP="00251BBB">
      <w:pPr>
        <w:spacing w:before="5" w:line="378" w:lineRule="auto"/>
        <w:ind w:right="63"/>
        <w:jc w:val="both"/>
        <w:rPr>
          <w:spacing w:val="1"/>
          <w:sz w:val="28"/>
          <w:szCs w:val="28"/>
        </w:rPr>
      </w:pPr>
      <w:r>
        <w:rPr>
          <w:spacing w:val="1"/>
          <w:sz w:val="28"/>
          <w:szCs w:val="28"/>
        </w:rPr>
        <w:lastRenderedPageBreak/>
        <w:t xml:space="preserve">                             </w:t>
      </w:r>
      <w:r w:rsidR="00391F79" w:rsidRPr="00391F79">
        <w:rPr>
          <w:b/>
          <w:spacing w:val="1"/>
          <w:sz w:val="40"/>
          <w:szCs w:val="40"/>
          <w:u w:val="single"/>
        </w:rPr>
        <w:t>Hardware &amp; Software required</w:t>
      </w: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1D326A" w:rsidRPr="00F378BC" w:rsidRDefault="001D326A" w:rsidP="001D326A">
      <w:pPr>
        <w:spacing w:before="5" w:line="378" w:lineRule="auto"/>
        <w:ind w:left="116" w:right="63" w:firstLine="710"/>
        <w:jc w:val="both"/>
        <w:rPr>
          <w:b/>
          <w:spacing w:val="1"/>
          <w:sz w:val="32"/>
          <w:szCs w:val="32"/>
        </w:rPr>
      </w:pPr>
      <w:r w:rsidRPr="00F378BC">
        <w:rPr>
          <w:b/>
          <w:spacing w:val="1"/>
          <w:sz w:val="32"/>
          <w:szCs w:val="32"/>
        </w:rPr>
        <w:t>Software</w:t>
      </w:r>
      <w:r>
        <w:rPr>
          <w:b/>
          <w:spacing w:val="1"/>
          <w:sz w:val="32"/>
          <w:szCs w:val="32"/>
        </w:rPr>
        <w:t xml:space="preserve"> </w:t>
      </w:r>
      <w:r w:rsidR="00474A4C">
        <w:rPr>
          <w:b/>
          <w:spacing w:val="1"/>
          <w:sz w:val="32"/>
          <w:szCs w:val="32"/>
        </w:rPr>
        <w:t>Requirement</w:t>
      </w:r>
      <w:r w:rsidR="00474A4C" w:rsidRPr="00F378BC">
        <w:rPr>
          <w:b/>
          <w:spacing w:val="1"/>
          <w:sz w:val="32"/>
          <w:szCs w:val="32"/>
        </w:rPr>
        <w:t>:</w:t>
      </w:r>
      <w:r w:rsidRPr="00F378BC">
        <w:rPr>
          <w:b/>
          <w:spacing w:val="1"/>
          <w:sz w:val="32"/>
          <w:szCs w:val="32"/>
        </w:rPr>
        <w:t xml:space="preserve">- </w:t>
      </w:r>
    </w:p>
    <w:p w:rsidR="001D326A" w:rsidRDefault="001D326A" w:rsidP="001D326A">
      <w:pPr>
        <w:spacing w:before="5" w:line="378" w:lineRule="auto"/>
        <w:ind w:left="116" w:right="63" w:firstLine="710"/>
        <w:jc w:val="both"/>
        <w:rPr>
          <w:spacing w:val="1"/>
          <w:sz w:val="28"/>
          <w:szCs w:val="28"/>
        </w:rPr>
      </w:pPr>
    </w:p>
    <w:p w:rsidR="001D326A" w:rsidRDefault="001D326A" w:rsidP="001D326A">
      <w:pPr>
        <w:pStyle w:val="ListParagraph"/>
        <w:numPr>
          <w:ilvl w:val="0"/>
          <w:numId w:val="6"/>
        </w:numPr>
        <w:spacing w:before="5" w:line="378" w:lineRule="auto"/>
        <w:ind w:right="63"/>
        <w:jc w:val="both"/>
        <w:rPr>
          <w:spacing w:val="1"/>
          <w:sz w:val="28"/>
          <w:szCs w:val="28"/>
        </w:rPr>
      </w:pPr>
      <w:r>
        <w:rPr>
          <w:spacing w:val="1"/>
          <w:sz w:val="28"/>
          <w:szCs w:val="28"/>
        </w:rPr>
        <w:t>Anaconda Navigator</w:t>
      </w:r>
    </w:p>
    <w:p w:rsidR="001D326A" w:rsidRDefault="00251BBB" w:rsidP="001D326A">
      <w:pPr>
        <w:pStyle w:val="ListParagraph"/>
        <w:numPr>
          <w:ilvl w:val="0"/>
          <w:numId w:val="6"/>
        </w:numPr>
        <w:spacing w:before="5" w:line="378" w:lineRule="auto"/>
        <w:ind w:right="63"/>
        <w:jc w:val="both"/>
        <w:rPr>
          <w:spacing w:val="1"/>
          <w:sz w:val="28"/>
          <w:szCs w:val="28"/>
        </w:rPr>
      </w:pPr>
      <w:r>
        <w:rPr>
          <w:spacing w:val="1"/>
          <w:sz w:val="28"/>
          <w:szCs w:val="28"/>
        </w:rPr>
        <w:t>MS - excel</w:t>
      </w:r>
    </w:p>
    <w:p w:rsidR="001D326A" w:rsidRDefault="001D326A" w:rsidP="001D326A">
      <w:pPr>
        <w:pStyle w:val="ListParagraph"/>
        <w:numPr>
          <w:ilvl w:val="0"/>
          <w:numId w:val="6"/>
        </w:numPr>
        <w:spacing w:before="5" w:line="378" w:lineRule="auto"/>
        <w:ind w:right="63"/>
        <w:jc w:val="both"/>
        <w:rPr>
          <w:spacing w:val="1"/>
          <w:sz w:val="28"/>
          <w:szCs w:val="28"/>
        </w:rPr>
      </w:pPr>
      <w:r>
        <w:rPr>
          <w:spacing w:val="1"/>
          <w:sz w:val="28"/>
          <w:szCs w:val="28"/>
        </w:rPr>
        <w:t>OWASP tool</w:t>
      </w:r>
    </w:p>
    <w:p w:rsidR="001D326A" w:rsidRDefault="001D326A" w:rsidP="001D326A">
      <w:pPr>
        <w:pStyle w:val="ListParagraph"/>
        <w:numPr>
          <w:ilvl w:val="0"/>
          <w:numId w:val="6"/>
        </w:numPr>
        <w:spacing w:before="5" w:line="378" w:lineRule="auto"/>
        <w:ind w:right="63"/>
        <w:jc w:val="both"/>
        <w:rPr>
          <w:spacing w:val="1"/>
          <w:sz w:val="28"/>
          <w:szCs w:val="28"/>
        </w:rPr>
      </w:pPr>
      <w:r>
        <w:rPr>
          <w:spacing w:val="1"/>
          <w:sz w:val="28"/>
          <w:szCs w:val="28"/>
        </w:rPr>
        <w:t>Python library :-</w:t>
      </w:r>
    </w:p>
    <w:p w:rsidR="001D326A" w:rsidRDefault="001D326A" w:rsidP="001D326A">
      <w:pPr>
        <w:pStyle w:val="ListParagraph"/>
        <w:numPr>
          <w:ilvl w:val="0"/>
          <w:numId w:val="7"/>
        </w:numPr>
        <w:spacing w:before="5" w:line="378" w:lineRule="auto"/>
        <w:ind w:right="63"/>
        <w:jc w:val="both"/>
        <w:rPr>
          <w:spacing w:val="1"/>
          <w:sz w:val="28"/>
          <w:szCs w:val="28"/>
        </w:rPr>
      </w:pPr>
      <w:r>
        <w:rPr>
          <w:spacing w:val="1"/>
          <w:sz w:val="28"/>
          <w:szCs w:val="28"/>
        </w:rPr>
        <w:t>Urllib2csv</w:t>
      </w:r>
    </w:p>
    <w:p w:rsidR="001D326A" w:rsidRDefault="001D326A" w:rsidP="001D326A">
      <w:pPr>
        <w:pStyle w:val="ListParagraph"/>
        <w:numPr>
          <w:ilvl w:val="0"/>
          <w:numId w:val="7"/>
        </w:numPr>
        <w:spacing w:before="5" w:line="378" w:lineRule="auto"/>
        <w:ind w:right="63"/>
        <w:jc w:val="both"/>
        <w:rPr>
          <w:spacing w:val="1"/>
          <w:sz w:val="28"/>
          <w:szCs w:val="28"/>
        </w:rPr>
      </w:pPr>
      <w:r>
        <w:rPr>
          <w:spacing w:val="1"/>
          <w:sz w:val="28"/>
          <w:szCs w:val="28"/>
        </w:rPr>
        <w:t>Mechanize</w:t>
      </w:r>
    </w:p>
    <w:p w:rsidR="001D326A" w:rsidRDefault="001D326A" w:rsidP="001D326A">
      <w:pPr>
        <w:pStyle w:val="ListParagraph"/>
        <w:numPr>
          <w:ilvl w:val="0"/>
          <w:numId w:val="7"/>
        </w:numPr>
        <w:spacing w:before="5" w:line="378" w:lineRule="auto"/>
        <w:ind w:right="63"/>
        <w:jc w:val="both"/>
        <w:rPr>
          <w:spacing w:val="1"/>
          <w:sz w:val="28"/>
          <w:szCs w:val="28"/>
        </w:rPr>
      </w:pPr>
      <w:r>
        <w:rPr>
          <w:spacing w:val="1"/>
          <w:sz w:val="28"/>
          <w:szCs w:val="28"/>
        </w:rPr>
        <w:t>Beautiful Soup</w:t>
      </w:r>
    </w:p>
    <w:p w:rsidR="00251BBB" w:rsidRPr="00F378BC" w:rsidRDefault="00251BBB" w:rsidP="001D326A">
      <w:pPr>
        <w:pStyle w:val="ListParagraph"/>
        <w:numPr>
          <w:ilvl w:val="0"/>
          <w:numId w:val="7"/>
        </w:numPr>
        <w:spacing w:before="5" w:line="378" w:lineRule="auto"/>
        <w:ind w:right="63"/>
        <w:jc w:val="both"/>
        <w:rPr>
          <w:spacing w:val="1"/>
          <w:sz w:val="28"/>
          <w:szCs w:val="28"/>
        </w:rPr>
      </w:pPr>
      <w:r>
        <w:rPr>
          <w:spacing w:val="1"/>
          <w:sz w:val="28"/>
          <w:szCs w:val="28"/>
        </w:rPr>
        <w:t>Panda</w:t>
      </w:r>
    </w:p>
    <w:p w:rsidR="001D326A" w:rsidRDefault="001D326A" w:rsidP="001D326A">
      <w:pPr>
        <w:spacing w:before="5" w:line="378" w:lineRule="auto"/>
        <w:ind w:right="63"/>
        <w:jc w:val="both"/>
        <w:rPr>
          <w:spacing w:val="1"/>
          <w:sz w:val="28"/>
          <w:szCs w:val="28"/>
        </w:rPr>
      </w:pPr>
    </w:p>
    <w:p w:rsidR="001D326A" w:rsidRPr="00F378BC" w:rsidRDefault="001D326A" w:rsidP="001D326A">
      <w:pPr>
        <w:pStyle w:val="ListParagraph"/>
        <w:numPr>
          <w:ilvl w:val="0"/>
          <w:numId w:val="15"/>
        </w:numPr>
        <w:spacing w:before="5" w:line="378" w:lineRule="auto"/>
        <w:ind w:right="63"/>
        <w:jc w:val="both"/>
        <w:rPr>
          <w:spacing w:val="1"/>
          <w:sz w:val="28"/>
          <w:szCs w:val="28"/>
        </w:rPr>
      </w:pPr>
      <w:r>
        <w:rPr>
          <w:spacing w:val="1"/>
          <w:sz w:val="28"/>
          <w:szCs w:val="28"/>
        </w:rPr>
        <w:t>System Running OS – Win XP/7/8/10</w:t>
      </w:r>
    </w:p>
    <w:p w:rsidR="001D326A" w:rsidRDefault="001D326A" w:rsidP="001D326A">
      <w:pPr>
        <w:spacing w:before="5" w:line="378" w:lineRule="auto"/>
        <w:ind w:right="63"/>
        <w:jc w:val="both"/>
        <w:rPr>
          <w:spacing w:val="1"/>
          <w:sz w:val="28"/>
          <w:szCs w:val="28"/>
        </w:rPr>
      </w:pPr>
    </w:p>
    <w:p w:rsidR="001D326A" w:rsidRPr="00F378BC" w:rsidRDefault="001D326A" w:rsidP="001D326A">
      <w:pPr>
        <w:spacing w:before="5" w:line="378" w:lineRule="auto"/>
        <w:ind w:right="63"/>
        <w:jc w:val="both"/>
        <w:rPr>
          <w:spacing w:val="1"/>
          <w:sz w:val="32"/>
          <w:szCs w:val="32"/>
        </w:rPr>
      </w:pPr>
      <w:r w:rsidRPr="00474A4C">
        <w:rPr>
          <w:b/>
          <w:spacing w:val="1"/>
          <w:sz w:val="28"/>
          <w:szCs w:val="28"/>
        </w:rPr>
        <w:t xml:space="preserve">           </w:t>
      </w:r>
      <w:r w:rsidRPr="00474A4C">
        <w:rPr>
          <w:b/>
          <w:spacing w:val="1"/>
          <w:sz w:val="32"/>
          <w:szCs w:val="32"/>
        </w:rPr>
        <w:t xml:space="preserve">Hardware </w:t>
      </w:r>
      <w:r w:rsidR="00474A4C" w:rsidRPr="00474A4C">
        <w:rPr>
          <w:b/>
          <w:spacing w:val="1"/>
          <w:sz w:val="32"/>
          <w:szCs w:val="32"/>
        </w:rPr>
        <w:t>Requirements</w:t>
      </w:r>
      <w:r w:rsidR="00474A4C" w:rsidRPr="00F378BC">
        <w:rPr>
          <w:spacing w:val="1"/>
          <w:sz w:val="32"/>
          <w:szCs w:val="32"/>
        </w:rPr>
        <w:t>:</w:t>
      </w:r>
      <w:r w:rsidRPr="00F378BC">
        <w:rPr>
          <w:spacing w:val="1"/>
          <w:sz w:val="32"/>
          <w:szCs w:val="32"/>
        </w:rPr>
        <w:t xml:space="preserve">- </w:t>
      </w:r>
    </w:p>
    <w:p w:rsidR="001D326A" w:rsidRDefault="001D326A" w:rsidP="001D326A">
      <w:pPr>
        <w:spacing w:before="5" w:line="378" w:lineRule="auto"/>
        <w:ind w:right="63"/>
        <w:jc w:val="both"/>
        <w:rPr>
          <w:spacing w:val="1"/>
          <w:sz w:val="28"/>
          <w:szCs w:val="28"/>
        </w:rPr>
      </w:pPr>
    </w:p>
    <w:p w:rsidR="00391F79" w:rsidRDefault="00B62670" w:rsidP="00B62670">
      <w:pPr>
        <w:pStyle w:val="ListParagraph"/>
        <w:numPr>
          <w:ilvl w:val="0"/>
          <w:numId w:val="13"/>
        </w:numPr>
        <w:spacing w:before="5" w:line="378" w:lineRule="auto"/>
        <w:ind w:right="63"/>
        <w:jc w:val="both"/>
        <w:rPr>
          <w:spacing w:val="1"/>
          <w:sz w:val="28"/>
          <w:szCs w:val="28"/>
        </w:rPr>
      </w:pPr>
      <w:r>
        <w:rPr>
          <w:spacing w:val="1"/>
          <w:sz w:val="28"/>
          <w:szCs w:val="28"/>
        </w:rPr>
        <w:t>Running Win OS higher than win XP</w:t>
      </w:r>
    </w:p>
    <w:p w:rsidR="00B62670" w:rsidRDefault="00692FA5" w:rsidP="00B62670">
      <w:pPr>
        <w:pStyle w:val="ListParagraph"/>
        <w:numPr>
          <w:ilvl w:val="0"/>
          <w:numId w:val="13"/>
        </w:numPr>
        <w:spacing w:before="5" w:line="378" w:lineRule="auto"/>
        <w:ind w:right="63"/>
        <w:jc w:val="both"/>
        <w:rPr>
          <w:spacing w:val="1"/>
          <w:sz w:val="28"/>
          <w:szCs w:val="28"/>
        </w:rPr>
      </w:pPr>
      <w:r>
        <w:rPr>
          <w:spacing w:val="1"/>
          <w:sz w:val="28"/>
          <w:szCs w:val="28"/>
        </w:rPr>
        <w:t>128 MB</w:t>
      </w:r>
      <w:r w:rsidR="00B62670">
        <w:rPr>
          <w:spacing w:val="1"/>
          <w:sz w:val="28"/>
          <w:szCs w:val="28"/>
        </w:rPr>
        <w:t xml:space="preserve"> &amp; higher RAM</w:t>
      </w:r>
    </w:p>
    <w:p w:rsidR="00B62670" w:rsidRDefault="00B62670" w:rsidP="00B62670">
      <w:pPr>
        <w:pStyle w:val="ListParagraph"/>
        <w:numPr>
          <w:ilvl w:val="0"/>
          <w:numId w:val="13"/>
        </w:numPr>
        <w:spacing w:before="5" w:line="378" w:lineRule="auto"/>
        <w:ind w:right="63"/>
        <w:jc w:val="both"/>
        <w:rPr>
          <w:spacing w:val="1"/>
          <w:sz w:val="28"/>
          <w:szCs w:val="28"/>
        </w:rPr>
      </w:pPr>
      <w:r>
        <w:rPr>
          <w:spacing w:val="1"/>
          <w:sz w:val="28"/>
          <w:szCs w:val="28"/>
        </w:rPr>
        <w:t>Internet</w:t>
      </w:r>
      <w:r w:rsidR="00692FA5">
        <w:rPr>
          <w:spacing w:val="1"/>
          <w:sz w:val="28"/>
          <w:szCs w:val="28"/>
        </w:rPr>
        <w:t xml:space="preserve"> connection</w:t>
      </w:r>
    </w:p>
    <w:p w:rsidR="00B62670" w:rsidRDefault="003706AA" w:rsidP="00B62670">
      <w:pPr>
        <w:pStyle w:val="ListParagraph"/>
        <w:numPr>
          <w:ilvl w:val="0"/>
          <w:numId w:val="13"/>
        </w:numPr>
        <w:spacing w:before="5" w:line="378" w:lineRule="auto"/>
        <w:ind w:right="63"/>
        <w:jc w:val="both"/>
        <w:rPr>
          <w:spacing w:val="1"/>
          <w:sz w:val="28"/>
          <w:szCs w:val="28"/>
        </w:rPr>
      </w:pPr>
      <w:r>
        <w:rPr>
          <w:spacing w:val="1"/>
          <w:sz w:val="28"/>
          <w:szCs w:val="28"/>
        </w:rPr>
        <w:t>128 GB HDD</w:t>
      </w:r>
    </w:p>
    <w:p w:rsidR="00182A0A" w:rsidRDefault="005C0902" w:rsidP="00B62670">
      <w:pPr>
        <w:pStyle w:val="ListParagraph"/>
        <w:numPr>
          <w:ilvl w:val="0"/>
          <w:numId w:val="13"/>
        </w:numPr>
        <w:spacing w:before="5" w:line="378" w:lineRule="auto"/>
        <w:ind w:right="63"/>
        <w:jc w:val="both"/>
        <w:rPr>
          <w:spacing w:val="1"/>
          <w:sz w:val="28"/>
          <w:szCs w:val="28"/>
        </w:rPr>
      </w:pPr>
      <w:r>
        <w:rPr>
          <w:spacing w:val="1"/>
          <w:sz w:val="28"/>
          <w:szCs w:val="28"/>
        </w:rPr>
        <w:t>Processor Core 2 Duo &amp; above</w:t>
      </w:r>
    </w:p>
    <w:p w:rsidR="003706AA" w:rsidRPr="00A77358" w:rsidRDefault="003706AA" w:rsidP="00A77358">
      <w:pPr>
        <w:spacing w:before="5" w:line="378" w:lineRule="auto"/>
        <w:ind w:left="1649" w:right="63"/>
        <w:jc w:val="both"/>
        <w:rPr>
          <w:spacing w:val="1"/>
          <w:sz w:val="28"/>
          <w:szCs w:val="28"/>
        </w:rPr>
      </w:pPr>
    </w:p>
    <w:p w:rsidR="007B662C" w:rsidRDefault="00A77358" w:rsidP="001D326A">
      <w:pPr>
        <w:spacing w:before="5" w:line="378" w:lineRule="auto"/>
        <w:ind w:right="63"/>
        <w:jc w:val="both"/>
        <w:rPr>
          <w:spacing w:val="1"/>
          <w:sz w:val="28"/>
          <w:szCs w:val="28"/>
        </w:rPr>
      </w:pPr>
      <w:r>
        <w:rPr>
          <w:spacing w:val="1"/>
          <w:sz w:val="28"/>
          <w:szCs w:val="28"/>
        </w:rPr>
        <w:t xml:space="preserve">                                             </w:t>
      </w:r>
    </w:p>
    <w:p w:rsidR="007B662C" w:rsidRDefault="007B662C" w:rsidP="001D326A">
      <w:pPr>
        <w:spacing w:before="5" w:line="378" w:lineRule="auto"/>
        <w:ind w:right="63"/>
        <w:jc w:val="both"/>
        <w:rPr>
          <w:spacing w:val="1"/>
          <w:sz w:val="28"/>
          <w:szCs w:val="28"/>
        </w:rPr>
      </w:pPr>
    </w:p>
    <w:p w:rsidR="00391F79" w:rsidRPr="00251BBB" w:rsidRDefault="007B662C" w:rsidP="001D326A">
      <w:pPr>
        <w:spacing w:before="5" w:line="378" w:lineRule="auto"/>
        <w:ind w:right="63"/>
        <w:jc w:val="both"/>
        <w:rPr>
          <w:spacing w:val="1"/>
          <w:sz w:val="28"/>
          <w:szCs w:val="28"/>
        </w:rPr>
      </w:pPr>
      <w:r>
        <w:rPr>
          <w:spacing w:val="1"/>
          <w:sz w:val="28"/>
          <w:szCs w:val="28"/>
        </w:rPr>
        <w:t xml:space="preserve">           </w:t>
      </w:r>
      <w:r w:rsidR="00A77358">
        <w:rPr>
          <w:spacing w:val="1"/>
          <w:sz w:val="28"/>
          <w:szCs w:val="28"/>
        </w:rPr>
        <w:t xml:space="preserve"> </w:t>
      </w:r>
      <w:r w:rsidR="00C01086">
        <w:rPr>
          <w:spacing w:val="1"/>
          <w:sz w:val="28"/>
          <w:szCs w:val="28"/>
        </w:rPr>
        <w:t xml:space="preserve">                             </w:t>
      </w:r>
      <w:r w:rsidR="00391F79" w:rsidRPr="00391F79">
        <w:rPr>
          <w:b/>
          <w:spacing w:val="1"/>
          <w:sz w:val="40"/>
          <w:szCs w:val="40"/>
          <w:u w:val="single"/>
        </w:rPr>
        <w:t>Activity Time Chart</w:t>
      </w: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7B662C" w:rsidRDefault="007B662C">
      <w:pPr>
        <w:spacing w:before="5" w:line="378" w:lineRule="auto"/>
        <w:ind w:left="116" w:right="63" w:firstLine="710"/>
        <w:jc w:val="both"/>
        <w:rPr>
          <w:spacing w:val="1"/>
          <w:sz w:val="28"/>
          <w:szCs w:val="28"/>
        </w:rPr>
      </w:pPr>
    </w:p>
    <w:p w:rsidR="007B662C" w:rsidRDefault="007B662C">
      <w:pPr>
        <w:spacing w:before="5" w:line="378" w:lineRule="auto"/>
        <w:ind w:left="116" w:right="63" w:firstLine="710"/>
        <w:jc w:val="both"/>
        <w:rPr>
          <w:spacing w:val="1"/>
          <w:sz w:val="28"/>
          <w:szCs w:val="28"/>
        </w:rPr>
      </w:pPr>
    </w:p>
    <w:p w:rsidR="001D326A" w:rsidRDefault="007B662C">
      <w:pPr>
        <w:spacing w:before="5" w:line="378" w:lineRule="auto"/>
        <w:ind w:left="116" w:right="63" w:firstLine="710"/>
        <w:jc w:val="both"/>
        <w:rPr>
          <w:spacing w:val="1"/>
          <w:sz w:val="28"/>
          <w:szCs w:val="28"/>
        </w:rPr>
      </w:pPr>
      <w:r>
        <w:rPr>
          <w:noProof/>
          <w:spacing w:val="1"/>
          <w:sz w:val="28"/>
          <w:szCs w:val="28"/>
        </w:rPr>
        <w:drawing>
          <wp:inline distT="0" distB="0" distL="0" distR="0">
            <wp:extent cx="6443100" cy="3944620"/>
            <wp:effectExtent l="0" t="0" r="0" b="0"/>
            <wp:docPr id="4" name="Picture 4" descr="C:\Users\USER\AppData\Local\Microsoft\Windows\INetCache\Content.Word\Tim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Time cha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1697" cy="3956006"/>
                    </a:xfrm>
                    <a:prstGeom prst="rect">
                      <a:avLst/>
                    </a:prstGeom>
                    <a:noFill/>
                    <a:ln>
                      <a:noFill/>
                    </a:ln>
                  </pic:spPr>
                </pic:pic>
              </a:graphicData>
            </a:graphic>
          </wp:inline>
        </w:drawing>
      </w:r>
    </w:p>
    <w:p w:rsidR="001D326A" w:rsidRDefault="001D326A">
      <w:pPr>
        <w:spacing w:before="5" w:line="378" w:lineRule="auto"/>
        <w:ind w:left="116" w:right="63" w:firstLine="710"/>
        <w:jc w:val="both"/>
        <w:rPr>
          <w:spacing w:val="1"/>
          <w:sz w:val="28"/>
          <w:szCs w:val="28"/>
        </w:rPr>
      </w:pPr>
    </w:p>
    <w:p w:rsidR="001D326A" w:rsidRPr="007B662C" w:rsidRDefault="007B662C">
      <w:pPr>
        <w:spacing w:before="5" w:line="378" w:lineRule="auto"/>
        <w:ind w:left="116" w:right="63" w:firstLine="710"/>
        <w:jc w:val="both"/>
        <w:rPr>
          <w:spacing w:val="1"/>
          <w:sz w:val="28"/>
          <w:szCs w:val="28"/>
        </w:rPr>
      </w:pPr>
      <w:r>
        <w:rPr>
          <w:spacing w:val="1"/>
          <w:sz w:val="28"/>
          <w:szCs w:val="28"/>
        </w:rPr>
        <w:t xml:space="preserve">                          </w:t>
      </w:r>
      <w:r w:rsidRPr="007B662C">
        <w:rPr>
          <w:spacing w:val="1"/>
          <w:sz w:val="28"/>
          <w:szCs w:val="28"/>
        </w:rPr>
        <w:t>Activity Time Chart</w:t>
      </w:r>
    </w:p>
    <w:p w:rsidR="001D326A" w:rsidRDefault="001D326A">
      <w:pPr>
        <w:spacing w:before="5" w:line="378" w:lineRule="auto"/>
        <w:ind w:left="116" w:right="63" w:firstLine="710"/>
        <w:jc w:val="both"/>
        <w:rPr>
          <w:spacing w:val="1"/>
          <w:sz w:val="28"/>
          <w:szCs w:val="28"/>
        </w:rPr>
      </w:pPr>
    </w:p>
    <w:p w:rsidR="001D326A" w:rsidRDefault="001D326A">
      <w:pPr>
        <w:spacing w:before="5" w:line="378" w:lineRule="auto"/>
        <w:ind w:left="116" w:right="63" w:firstLine="710"/>
        <w:jc w:val="both"/>
        <w:rPr>
          <w:spacing w:val="1"/>
          <w:sz w:val="28"/>
          <w:szCs w:val="28"/>
        </w:rPr>
      </w:pPr>
    </w:p>
    <w:p w:rsidR="00C01086" w:rsidRDefault="00676EFE" w:rsidP="00F378BC">
      <w:pPr>
        <w:spacing w:before="5" w:line="378" w:lineRule="auto"/>
        <w:ind w:right="63"/>
        <w:jc w:val="both"/>
        <w:rPr>
          <w:spacing w:val="1"/>
          <w:sz w:val="28"/>
          <w:szCs w:val="28"/>
        </w:rPr>
      </w:pPr>
      <w:r>
        <w:rPr>
          <w:spacing w:val="1"/>
          <w:sz w:val="28"/>
          <w:szCs w:val="28"/>
        </w:rPr>
        <w:t xml:space="preserve">       </w:t>
      </w:r>
      <w:r w:rsidR="003706AA">
        <w:rPr>
          <w:spacing w:val="1"/>
          <w:sz w:val="28"/>
          <w:szCs w:val="28"/>
        </w:rPr>
        <w:t xml:space="preserve">                                    </w:t>
      </w:r>
    </w:p>
    <w:p w:rsidR="00C01086" w:rsidRDefault="00C01086" w:rsidP="00F378BC">
      <w:pPr>
        <w:spacing w:before="5" w:line="378" w:lineRule="auto"/>
        <w:ind w:right="63"/>
        <w:jc w:val="both"/>
        <w:rPr>
          <w:spacing w:val="1"/>
          <w:sz w:val="28"/>
          <w:szCs w:val="28"/>
        </w:rPr>
      </w:pPr>
    </w:p>
    <w:p w:rsidR="00391F79" w:rsidRPr="00C01086" w:rsidRDefault="00C01086" w:rsidP="00F378BC">
      <w:pPr>
        <w:spacing w:before="5" w:line="378" w:lineRule="auto"/>
        <w:ind w:right="63"/>
        <w:jc w:val="both"/>
        <w:rPr>
          <w:spacing w:val="1"/>
          <w:sz w:val="28"/>
          <w:szCs w:val="28"/>
          <w:u w:val="single"/>
        </w:rPr>
      </w:pPr>
      <w:r>
        <w:rPr>
          <w:b/>
          <w:spacing w:val="1"/>
          <w:sz w:val="40"/>
          <w:szCs w:val="40"/>
        </w:rPr>
        <w:lastRenderedPageBreak/>
        <w:t xml:space="preserve">                             </w:t>
      </w:r>
      <w:r w:rsidR="00391F79" w:rsidRPr="00C01086">
        <w:rPr>
          <w:b/>
          <w:spacing w:val="1"/>
          <w:sz w:val="40"/>
          <w:szCs w:val="40"/>
          <w:u w:val="single"/>
        </w:rPr>
        <w:t>Results and Discussion</w:t>
      </w:r>
    </w:p>
    <w:p w:rsidR="00182A0A" w:rsidRDefault="00182A0A" w:rsidP="00182A0A">
      <w:pPr>
        <w:spacing w:before="5" w:line="378" w:lineRule="auto"/>
        <w:ind w:left="116" w:right="63"/>
        <w:jc w:val="both"/>
        <w:rPr>
          <w:spacing w:val="1"/>
          <w:sz w:val="28"/>
          <w:szCs w:val="28"/>
        </w:rPr>
      </w:pPr>
      <w:r>
        <w:rPr>
          <w:spacing w:val="1"/>
          <w:sz w:val="28"/>
          <w:szCs w:val="28"/>
        </w:rPr>
        <w:t xml:space="preserve">Scrapping </w:t>
      </w:r>
      <w:r w:rsidR="006C0CE0">
        <w:rPr>
          <w:spacing w:val="1"/>
          <w:sz w:val="28"/>
          <w:szCs w:val="28"/>
        </w:rPr>
        <w:t>out the script</w:t>
      </w:r>
      <w:r>
        <w:rPr>
          <w:spacing w:val="1"/>
          <w:sz w:val="28"/>
          <w:szCs w:val="28"/>
        </w:rPr>
        <w:t xml:space="preserve"> of </w:t>
      </w:r>
      <w:proofErr w:type="gramStart"/>
      <w:r>
        <w:rPr>
          <w:spacing w:val="1"/>
          <w:sz w:val="28"/>
          <w:szCs w:val="28"/>
        </w:rPr>
        <w:t>URL</w:t>
      </w:r>
      <w:r w:rsidR="006C0CE0">
        <w:rPr>
          <w:spacing w:val="1"/>
          <w:sz w:val="28"/>
          <w:szCs w:val="28"/>
        </w:rPr>
        <w:t xml:space="preserve"> :-</w:t>
      </w:r>
      <w:proofErr w:type="gramEnd"/>
      <w:r w:rsidR="006C0CE0">
        <w:rPr>
          <w:spacing w:val="1"/>
          <w:sz w:val="28"/>
          <w:szCs w:val="28"/>
        </w:rPr>
        <w:t xml:space="preserve"> </w:t>
      </w:r>
      <w:hyperlink r:id="rId15" w:history="1">
        <w:r w:rsidRPr="003C3E62">
          <w:rPr>
            <w:rStyle w:val="Hyperlink"/>
            <w:spacing w:val="1"/>
            <w:sz w:val="28"/>
            <w:szCs w:val="28"/>
          </w:rPr>
          <w:t>www.webscantest.com/crosstraining/aboutyou2.php</w:t>
        </w:r>
      </w:hyperlink>
      <w:r>
        <w:rPr>
          <w:spacing w:val="1"/>
          <w:sz w:val="28"/>
          <w:szCs w:val="28"/>
        </w:rPr>
        <w:t xml:space="preserve"> and forms in the URL as per the requirement pre data for white box testing</w:t>
      </w:r>
    </w:p>
    <w:p w:rsidR="00182A0A" w:rsidRDefault="00182A0A" w:rsidP="00182A0A">
      <w:pPr>
        <w:spacing w:before="5" w:line="378" w:lineRule="auto"/>
        <w:ind w:left="116" w:right="63"/>
        <w:jc w:val="both"/>
        <w:rPr>
          <w:spacing w:val="1"/>
          <w:sz w:val="28"/>
          <w:szCs w:val="28"/>
        </w:rPr>
      </w:pPr>
    </w:p>
    <w:p w:rsidR="00182A0A" w:rsidRPr="00182A0A" w:rsidRDefault="00182A0A" w:rsidP="00182A0A">
      <w:pPr>
        <w:pStyle w:val="ListParagraph"/>
        <w:numPr>
          <w:ilvl w:val="0"/>
          <w:numId w:val="20"/>
        </w:numPr>
        <w:spacing w:before="5" w:line="378" w:lineRule="auto"/>
        <w:ind w:right="63"/>
        <w:jc w:val="both"/>
        <w:rPr>
          <w:b/>
          <w:spacing w:val="1"/>
          <w:sz w:val="28"/>
          <w:szCs w:val="28"/>
        </w:rPr>
      </w:pPr>
      <w:r w:rsidRPr="00182A0A">
        <w:rPr>
          <w:b/>
          <w:spacing w:val="1"/>
          <w:sz w:val="28"/>
          <w:szCs w:val="28"/>
        </w:rPr>
        <w:t>Web_script.txt</w:t>
      </w:r>
    </w:p>
    <w:p w:rsidR="00391F79" w:rsidRDefault="006C0CE0">
      <w:pPr>
        <w:spacing w:before="5" w:line="378" w:lineRule="auto"/>
        <w:ind w:left="116" w:right="63" w:firstLine="710"/>
        <w:jc w:val="both"/>
        <w:rPr>
          <w:spacing w:val="1"/>
          <w:sz w:val="28"/>
          <w:szCs w:val="28"/>
        </w:rPr>
      </w:pPr>
      <w:r>
        <w:rPr>
          <w:noProof/>
          <w:spacing w:val="1"/>
          <w:sz w:val="28"/>
          <w:szCs w:val="28"/>
        </w:rPr>
        <w:drawing>
          <wp:inline distT="0" distB="0" distL="0" distR="0">
            <wp:extent cx="5099539" cy="3225800"/>
            <wp:effectExtent l="0" t="0" r="6350" b="0"/>
            <wp:docPr id="9" name="Picture 9" descr="C:\Users\USER\AppData\Local\Microsoft\Windows\INetCache\Content.Word\18175825_1726029030746278_131002390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18175825_1726029030746278_1310023907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4165" cy="3228727"/>
                    </a:xfrm>
                    <a:prstGeom prst="rect">
                      <a:avLst/>
                    </a:prstGeom>
                    <a:noFill/>
                    <a:ln>
                      <a:noFill/>
                    </a:ln>
                  </pic:spPr>
                </pic:pic>
              </a:graphicData>
            </a:graphic>
          </wp:inline>
        </w:drawing>
      </w:r>
    </w:p>
    <w:p w:rsidR="00391F79" w:rsidRDefault="00391F79">
      <w:pPr>
        <w:spacing w:before="5" w:line="378" w:lineRule="auto"/>
        <w:ind w:left="116" w:right="63" w:firstLine="710"/>
        <w:jc w:val="both"/>
        <w:rPr>
          <w:spacing w:val="1"/>
          <w:sz w:val="28"/>
          <w:szCs w:val="28"/>
        </w:rPr>
      </w:pPr>
    </w:p>
    <w:p w:rsidR="00391F79" w:rsidRPr="00182A0A" w:rsidRDefault="00182A0A" w:rsidP="00182A0A">
      <w:pPr>
        <w:pStyle w:val="ListParagraph"/>
        <w:numPr>
          <w:ilvl w:val="0"/>
          <w:numId w:val="20"/>
        </w:numPr>
        <w:spacing w:before="5" w:line="378" w:lineRule="auto"/>
        <w:ind w:right="63"/>
        <w:jc w:val="both"/>
        <w:rPr>
          <w:b/>
          <w:spacing w:val="1"/>
          <w:sz w:val="28"/>
          <w:szCs w:val="28"/>
        </w:rPr>
      </w:pPr>
      <w:r w:rsidRPr="00182A0A">
        <w:rPr>
          <w:b/>
          <w:spacing w:val="1"/>
          <w:sz w:val="28"/>
          <w:szCs w:val="28"/>
        </w:rPr>
        <w:t>Form_script.txt</w:t>
      </w:r>
    </w:p>
    <w:p w:rsidR="00182A0A" w:rsidRPr="00182A0A" w:rsidRDefault="00182A0A">
      <w:pPr>
        <w:spacing w:before="5" w:line="378" w:lineRule="auto"/>
        <w:ind w:left="116" w:right="63" w:firstLine="710"/>
        <w:jc w:val="both"/>
        <w:rPr>
          <w:b/>
          <w:spacing w:val="1"/>
          <w:sz w:val="28"/>
          <w:szCs w:val="28"/>
        </w:rPr>
      </w:pPr>
    </w:p>
    <w:p w:rsidR="00391F79" w:rsidRDefault="006C0CE0">
      <w:pPr>
        <w:spacing w:before="5" w:line="378" w:lineRule="auto"/>
        <w:ind w:left="116" w:right="63" w:firstLine="710"/>
        <w:jc w:val="both"/>
        <w:rPr>
          <w:spacing w:val="1"/>
          <w:sz w:val="28"/>
          <w:szCs w:val="28"/>
        </w:rPr>
      </w:pPr>
      <w:r>
        <w:rPr>
          <w:noProof/>
          <w:spacing w:val="1"/>
          <w:sz w:val="28"/>
          <w:szCs w:val="28"/>
        </w:rPr>
        <w:drawing>
          <wp:inline distT="0" distB="0" distL="0" distR="0" wp14:anchorId="53F1F57E" wp14:editId="0463D618">
            <wp:extent cx="6245860" cy="2391410"/>
            <wp:effectExtent l="0" t="0" r="2540" b="8890"/>
            <wp:docPr id="10" name="Picture 10" descr="C:\Users\USER\AppData\Local\Microsoft\Windows\INetCache\Content.Word\18191160_1726029024079612_156412089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18191160_1726029024079612_1564120890_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45860" cy="2391410"/>
                    </a:xfrm>
                    <a:prstGeom prst="rect">
                      <a:avLst/>
                    </a:prstGeom>
                    <a:noFill/>
                    <a:ln>
                      <a:noFill/>
                    </a:ln>
                  </pic:spPr>
                </pic:pic>
              </a:graphicData>
            </a:graphic>
          </wp:inline>
        </w:drawing>
      </w:r>
    </w:p>
    <w:p w:rsidR="00182A0A" w:rsidRDefault="00182A0A">
      <w:pPr>
        <w:spacing w:before="5" w:line="378" w:lineRule="auto"/>
        <w:ind w:left="116" w:right="63" w:firstLine="710"/>
        <w:jc w:val="both"/>
        <w:rPr>
          <w:b/>
          <w:spacing w:val="1"/>
          <w:sz w:val="32"/>
          <w:szCs w:val="32"/>
        </w:rPr>
      </w:pPr>
    </w:p>
    <w:p w:rsidR="00391F79" w:rsidRPr="007D7D85" w:rsidRDefault="00182A0A" w:rsidP="007D7D85">
      <w:pPr>
        <w:spacing w:before="5" w:line="378" w:lineRule="auto"/>
        <w:ind w:left="116" w:right="63" w:firstLine="710"/>
        <w:jc w:val="both"/>
        <w:rPr>
          <w:b/>
          <w:spacing w:val="1"/>
          <w:sz w:val="32"/>
          <w:szCs w:val="32"/>
        </w:rPr>
      </w:pPr>
      <w:r w:rsidRPr="00182A0A">
        <w:rPr>
          <w:b/>
          <w:spacing w:val="1"/>
          <w:sz w:val="32"/>
          <w:szCs w:val="32"/>
        </w:rPr>
        <w:t>Formdetail.csv</w:t>
      </w:r>
    </w:p>
    <w:p w:rsidR="00391F79" w:rsidRDefault="00182A0A">
      <w:pPr>
        <w:spacing w:before="5" w:line="378" w:lineRule="auto"/>
        <w:ind w:left="116" w:right="63" w:firstLine="710"/>
        <w:jc w:val="both"/>
        <w:rPr>
          <w:spacing w:val="1"/>
          <w:sz w:val="28"/>
          <w:szCs w:val="28"/>
        </w:rPr>
      </w:pPr>
      <w:r>
        <w:rPr>
          <w:noProof/>
          <w:spacing w:val="1"/>
          <w:sz w:val="28"/>
          <w:szCs w:val="28"/>
        </w:rPr>
        <w:drawing>
          <wp:inline distT="0" distB="0" distL="0" distR="0">
            <wp:extent cx="5518150" cy="3040380"/>
            <wp:effectExtent l="0" t="0" r="6350" b="7620"/>
            <wp:docPr id="12" name="Picture 12" descr="C:\Users\USER\AppData\Local\Microsoft\Windows\INetCache\Content.Word\18197217_1726028724079642_167535509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18197217_1726028724079642_1675355091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35643" cy="3050018"/>
                    </a:xfrm>
                    <a:prstGeom prst="rect">
                      <a:avLst/>
                    </a:prstGeom>
                    <a:noFill/>
                    <a:ln>
                      <a:noFill/>
                    </a:ln>
                  </pic:spPr>
                </pic:pic>
              </a:graphicData>
            </a:graphic>
          </wp:inline>
        </w:drawing>
      </w:r>
    </w:p>
    <w:p w:rsidR="007D7D85" w:rsidRDefault="007D7D85">
      <w:pPr>
        <w:spacing w:before="5" w:line="378" w:lineRule="auto"/>
        <w:ind w:left="116" w:right="63" w:firstLine="710"/>
        <w:jc w:val="both"/>
        <w:rPr>
          <w:spacing w:val="1"/>
          <w:sz w:val="28"/>
          <w:szCs w:val="28"/>
        </w:rPr>
      </w:pPr>
    </w:p>
    <w:p w:rsidR="007D7D85" w:rsidRDefault="007D7D85">
      <w:pPr>
        <w:spacing w:before="5" w:line="378" w:lineRule="auto"/>
        <w:ind w:left="116" w:right="63" w:firstLine="710"/>
        <w:jc w:val="both"/>
        <w:rPr>
          <w:spacing w:val="1"/>
          <w:sz w:val="28"/>
          <w:szCs w:val="28"/>
        </w:rPr>
      </w:pPr>
      <w:r>
        <w:rPr>
          <w:spacing w:val="1"/>
          <w:sz w:val="28"/>
          <w:szCs w:val="28"/>
        </w:rPr>
        <w:t>These form details were used as the pre data about the user inputs available at these site. The payloads scripts were injected in the forms and the responses were checked for every input section and for each script. If the browser response to that particular script at that particular input control, than it is suspected that part is XSS vulnerable.</w:t>
      </w:r>
    </w:p>
    <w:p w:rsidR="007D7D85" w:rsidRDefault="007D7D85" w:rsidP="007D7D85">
      <w:pPr>
        <w:spacing w:before="5" w:line="378" w:lineRule="auto"/>
        <w:ind w:right="63"/>
        <w:jc w:val="both"/>
        <w:rPr>
          <w:spacing w:val="1"/>
          <w:sz w:val="28"/>
          <w:szCs w:val="28"/>
        </w:rPr>
      </w:pPr>
    </w:p>
    <w:p w:rsidR="00391F79" w:rsidRPr="007D7D85" w:rsidRDefault="007D7D85" w:rsidP="007D7D85">
      <w:pPr>
        <w:spacing w:before="5" w:line="378" w:lineRule="auto"/>
        <w:ind w:right="63" w:firstLine="720"/>
        <w:jc w:val="both"/>
        <w:rPr>
          <w:b/>
          <w:spacing w:val="1"/>
          <w:sz w:val="32"/>
          <w:szCs w:val="32"/>
        </w:rPr>
      </w:pPr>
      <w:r w:rsidRPr="007D7D85">
        <w:rPr>
          <w:b/>
          <w:spacing w:val="1"/>
          <w:sz w:val="32"/>
          <w:szCs w:val="32"/>
        </w:rPr>
        <w:t>Penetration-testing dataset.csv</w:t>
      </w:r>
    </w:p>
    <w:p w:rsidR="00391F79" w:rsidRDefault="00395ADD">
      <w:pPr>
        <w:spacing w:before="5" w:line="378" w:lineRule="auto"/>
        <w:ind w:left="116" w:right="63" w:firstLine="710"/>
        <w:jc w:val="both"/>
        <w:rPr>
          <w:spacing w:val="1"/>
          <w:sz w:val="28"/>
          <w:szCs w:val="28"/>
        </w:rPr>
      </w:pPr>
      <w:r>
        <w:rPr>
          <w:spacing w:val="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4pt;height:174.6pt">
            <v:imagedata r:id="rId19" o:title="Penetration Test"/>
          </v:shape>
        </w:pict>
      </w:r>
    </w:p>
    <w:p w:rsidR="00391F79" w:rsidRDefault="007D7D85">
      <w:pPr>
        <w:spacing w:before="5" w:line="378" w:lineRule="auto"/>
        <w:ind w:left="116" w:right="63" w:firstLine="710"/>
        <w:jc w:val="both"/>
        <w:rPr>
          <w:spacing w:val="1"/>
          <w:sz w:val="28"/>
          <w:szCs w:val="28"/>
        </w:rPr>
      </w:pPr>
      <w:r>
        <w:rPr>
          <w:spacing w:val="1"/>
          <w:sz w:val="28"/>
          <w:szCs w:val="28"/>
        </w:rPr>
        <w:lastRenderedPageBreak/>
        <w:t>Black box testing was then done using OWASP Tool for testin</w:t>
      </w:r>
      <w:r w:rsidR="003E008E">
        <w:rPr>
          <w:spacing w:val="1"/>
          <w:sz w:val="28"/>
          <w:szCs w:val="28"/>
        </w:rPr>
        <w:t>g different web vulnerabilities with similar set of payloads.</w:t>
      </w:r>
    </w:p>
    <w:p w:rsidR="003E008E" w:rsidRDefault="003E008E">
      <w:pPr>
        <w:spacing w:before="5" w:line="378" w:lineRule="auto"/>
        <w:ind w:left="116" w:right="63" w:firstLine="710"/>
        <w:jc w:val="both"/>
        <w:rPr>
          <w:b/>
          <w:spacing w:val="1"/>
          <w:sz w:val="28"/>
          <w:szCs w:val="28"/>
        </w:rPr>
      </w:pPr>
    </w:p>
    <w:p w:rsidR="003E008E" w:rsidRDefault="003E008E">
      <w:pPr>
        <w:spacing w:before="5" w:line="378" w:lineRule="auto"/>
        <w:ind w:left="116" w:right="63" w:firstLine="710"/>
        <w:jc w:val="both"/>
        <w:rPr>
          <w:b/>
          <w:spacing w:val="1"/>
          <w:sz w:val="28"/>
          <w:szCs w:val="28"/>
        </w:rPr>
      </w:pPr>
      <w:r w:rsidRPr="003E008E">
        <w:rPr>
          <w:b/>
          <w:spacing w:val="1"/>
          <w:sz w:val="28"/>
          <w:szCs w:val="28"/>
        </w:rPr>
        <w:t>Black-box-testing dataset.csv</w:t>
      </w:r>
    </w:p>
    <w:p w:rsidR="003E008E" w:rsidRPr="003E008E" w:rsidRDefault="00395ADD">
      <w:pPr>
        <w:spacing w:before="5" w:line="378" w:lineRule="auto"/>
        <w:ind w:left="116" w:right="63" w:firstLine="710"/>
        <w:jc w:val="both"/>
        <w:rPr>
          <w:b/>
          <w:spacing w:val="1"/>
          <w:sz w:val="28"/>
          <w:szCs w:val="28"/>
        </w:rPr>
      </w:pPr>
      <w:r>
        <w:rPr>
          <w:b/>
          <w:spacing w:val="1"/>
          <w:sz w:val="28"/>
          <w:szCs w:val="28"/>
        </w:rPr>
        <w:pict>
          <v:shape id="_x0000_i1026" type="#_x0000_t75" style="width:510pt;height:190.2pt">
            <v:imagedata r:id="rId20" o:title="blckbox test"/>
          </v:shape>
        </w:pict>
      </w:r>
    </w:p>
    <w:p w:rsidR="00391F79" w:rsidRDefault="00391F79">
      <w:pPr>
        <w:spacing w:before="5" w:line="378" w:lineRule="auto"/>
        <w:ind w:left="116" w:right="63" w:firstLine="710"/>
        <w:jc w:val="both"/>
        <w:rPr>
          <w:spacing w:val="1"/>
          <w:sz w:val="28"/>
          <w:szCs w:val="28"/>
        </w:rPr>
      </w:pPr>
    </w:p>
    <w:p w:rsidR="00391F79" w:rsidRPr="00F3436B" w:rsidRDefault="003E008E">
      <w:pPr>
        <w:spacing w:before="5" w:line="378" w:lineRule="auto"/>
        <w:ind w:left="116" w:right="63" w:firstLine="710"/>
        <w:jc w:val="both"/>
        <w:rPr>
          <w:b/>
          <w:spacing w:val="1"/>
          <w:sz w:val="32"/>
          <w:szCs w:val="32"/>
        </w:rPr>
      </w:pPr>
      <w:r w:rsidRPr="00F3436B">
        <w:rPr>
          <w:b/>
          <w:spacing w:val="1"/>
          <w:sz w:val="32"/>
          <w:szCs w:val="32"/>
        </w:rPr>
        <w:t>Percentage matching</w:t>
      </w:r>
    </w:p>
    <w:p w:rsidR="003E008E" w:rsidRDefault="003E008E" w:rsidP="003E008E">
      <w:pPr>
        <w:spacing w:before="5" w:line="378" w:lineRule="auto"/>
        <w:ind w:left="116" w:right="63" w:firstLine="710"/>
        <w:jc w:val="both"/>
        <w:rPr>
          <w:spacing w:val="1"/>
          <w:sz w:val="28"/>
          <w:szCs w:val="28"/>
        </w:rPr>
      </w:pPr>
      <w:r>
        <w:rPr>
          <w:spacing w:val="1"/>
          <w:sz w:val="28"/>
          <w:szCs w:val="28"/>
        </w:rPr>
        <w:t>Through, white-box-penetration testing it was found out that for the given set of pa</w:t>
      </w:r>
      <w:r w:rsidR="00F3436B">
        <w:rPr>
          <w:spacing w:val="1"/>
          <w:sz w:val="28"/>
          <w:szCs w:val="28"/>
        </w:rPr>
        <w:t>yloads,</w:t>
      </w:r>
      <w:r>
        <w:rPr>
          <w:spacing w:val="1"/>
          <w:sz w:val="28"/>
          <w:szCs w:val="28"/>
        </w:rPr>
        <w:t xml:space="preserve"> 32% of the responses were executing the script in the payload, concluding that this URL is vulnerable </w:t>
      </w:r>
      <w:r w:rsidR="00F3436B">
        <w:rPr>
          <w:spacing w:val="1"/>
          <w:sz w:val="28"/>
          <w:szCs w:val="28"/>
        </w:rPr>
        <w:t xml:space="preserve">for </w:t>
      </w:r>
      <w:r>
        <w:rPr>
          <w:spacing w:val="1"/>
          <w:sz w:val="28"/>
          <w:szCs w:val="28"/>
        </w:rPr>
        <w:t>Cross-Site-Scripting.</w:t>
      </w:r>
    </w:p>
    <w:p w:rsidR="003E008E" w:rsidRDefault="003E008E" w:rsidP="003E008E">
      <w:pPr>
        <w:spacing w:before="5" w:line="378" w:lineRule="auto"/>
        <w:ind w:left="116" w:right="63" w:firstLine="710"/>
        <w:jc w:val="both"/>
        <w:rPr>
          <w:spacing w:val="1"/>
          <w:sz w:val="28"/>
          <w:szCs w:val="28"/>
        </w:rPr>
      </w:pPr>
    </w:p>
    <w:p w:rsidR="003E008E" w:rsidRDefault="00F3436B" w:rsidP="003E008E">
      <w:pPr>
        <w:spacing w:before="5" w:line="378" w:lineRule="auto"/>
        <w:ind w:left="116" w:right="63" w:firstLine="710"/>
        <w:jc w:val="both"/>
        <w:rPr>
          <w:spacing w:val="1"/>
          <w:sz w:val="28"/>
          <w:szCs w:val="28"/>
        </w:rPr>
      </w:pPr>
      <w:r>
        <w:rPr>
          <w:spacing w:val="1"/>
          <w:sz w:val="28"/>
          <w:szCs w:val="28"/>
        </w:rPr>
        <w:t>Unlike, white-box-penetration testing, black-box-testing through OWASP showed that there were more no. of responses than white-box-penetration and 34.5% of the responses were executing the scripts in the payload.</w:t>
      </w:r>
    </w:p>
    <w:p w:rsidR="00F3436B" w:rsidRDefault="00F3436B" w:rsidP="003E008E">
      <w:pPr>
        <w:spacing w:before="5" w:line="378" w:lineRule="auto"/>
        <w:ind w:left="116" w:right="63" w:firstLine="710"/>
        <w:jc w:val="both"/>
        <w:rPr>
          <w:spacing w:val="1"/>
          <w:sz w:val="28"/>
          <w:szCs w:val="28"/>
        </w:rPr>
      </w:pPr>
    </w:p>
    <w:p w:rsidR="00F3436B" w:rsidRDefault="00F3436B" w:rsidP="003E008E">
      <w:pPr>
        <w:spacing w:before="5" w:line="378" w:lineRule="auto"/>
        <w:ind w:left="116" w:right="63" w:firstLine="710"/>
        <w:jc w:val="both"/>
        <w:rPr>
          <w:spacing w:val="1"/>
          <w:sz w:val="28"/>
          <w:szCs w:val="28"/>
        </w:rPr>
      </w:pPr>
      <w:r>
        <w:rPr>
          <w:spacing w:val="1"/>
          <w:sz w:val="28"/>
          <w:szCs w:val="28"/>
        </w:rPr>
        <w:t xml:space="preserve">We can conclude that our white-box-penetration was able to detect the </w:t>
      </w:r>
      <w:proofErr w:type="spellStart"/>
      <w:r>
        <w:rPr>
          <w:spacing w:val="1"/>
          <w:sz w:val="28"/>
          <w:szCs w:val="28"/>
        </w:rPr>
        <w:t>vulanerablity</w:t>
      </w:r>
      <w:proofErr w:type="spellEnd"/>
      <w:r>
        <w:rPr>
          <w:spacing w:val="1"/>
          <w:sz w:val="28"/>
          <w:szCs w:val="28"/>
        </w:rPr>
        <w:t xml:space="preserve"> with ±5% vary in detecting the responses than done by OWASP tool.</w:t>
      </w:r>
    </w:p>
    <w:p w:rsidR="00676EFE" w:rsidRDefault="00944840" w:rsidP="00944840">
      <w:pPr>
        <w:spacing w:before="5" w:line="378" w:lineRule="auto"/>
        <w:ind w:right="63"/>
        <w:jc w:val="both"/>
        <w:rPr>
          <w:spacing w:val="1"/>
          <w:sz w:val="28"/>
          <w:szCs w:val="28"/>
        </w:rPr>
      </w:pPr>
      <w:r>
        <w:rPr>
          <w:spacing w:val="1"/>
          <w:sz w:val="28"/>
          <w:szCs w:val="28"/>
        </w:rPr>
        <w:t xml:space="preserve">                                        </w:t>
      </w:r>
    </w:p>
    <w:p w:rsidR="00676EFE" w:rsidRDefault="00676EFE" w:rsidP="00944840">
      <w:pPr>
        <w:spacing w:before="5" w:line="378" w:lineRule="auto"/>
        <w:ind w:right="63"/>
        <w:jc w:val="both"/>
        <w:rPr>
          <w:spacing w:val="1"/>
          <w:sz w:val="28"/>
          <w:szCs w:val="28"/>
        </w:rPr>
      </w:pPr>
    </w:p>
    <w:p w:rsidR="00391F79" w:rsidRPr="00391F79" w:rsidRDefault="00C01086" w:rsidP="003E008E">
      <w:pPr>
        <w:spacing w:before="5" w:line="378" w:lineRule="auto"/>
        <w:ind w:left="1440" w:right="63" w:firstLine="720"/>
        <w:jc w:val="both"/>
        <w:rPr>
          <w:b/>
          <w:spacing w:val="1"/>
          <w:sz w:val="40"/>
          <w:szCs w:val="40"/>
          <w:u w:val="single"/>
        </w:rPr>
      </w:pPr>
      <w:r>
        <w:rPr>
          <w:spacing w:val="1"/>
          <w:sz w:val="28"/>
          <w:szCs w:val="28"/>
        </w:rPr>
        <w:lastRenderedPageBreak/>
        <w:t xml:space="preserve">         </w:t>
      </w:r>
      <w:r w:rsidR="008539F7">
        <w:rPr>
          <w:spacing w:val="1"/>
          <w:sz w:val="28"/>
          <w:szCs w:val="28"/>
        </w:rPr>
        <w:t xml:space="preserve"> </w:t>
      </w:r>
      <w:r w:rsidR="00391F79" w:rsidRPr="00391F79">
        <w:rPr>
          <w:b/>
          <w:spacing w:val="1"/>
          <w:sz w:val="40"/>
          <w:szCs w:val="40"/>
          <w:u w:val="single"/>
        </w:rPr>
        <w:t>Conclusion &amp; Future Scope</w:t>
      </w: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0377E3" w:rsidRDefault="00B62670" w:rsidP="008539F7">
      <w:pPr>
        <w:spacing w:line="378" w:lineRule="auto"/>
        <w:ind w:left="116" w:right="62"/>
        <w:jc w:val="both"/>
        <w:rPr>
          <w:sz w:val="28"/>
          <w:szCs w:val="28"/>
        </w:rPr>
      </w:pPr>
      <w:r>
        <w:rPr>
          <w:spacing w:val="-1"/>
          <w:sz w:val="28"/>
          <w:szCs w:val="28"/>
        </w:rPr>
        <w:t>Cross Site Scripting detection using penetration testing</w:t>
      </w:r>
      <w:r>
        <w:rPr>
          <w:sz w:val="28"/>
          <w:szCs w:val="28"/>
        </w:rPr>
        <w:t xml:space="preserve"> is</w:t>
      </w:r>
      <w:r w:rsidR="00676EFE">
        <w:rPr>
          <w:sz w:val="28"/>
          <w:szCs w:val="28"/>
        </w:rPr>
        <w:t xml:space="preserve"> a </w:t>
      </w:r>
      <w:r w:rsidR="00676EFE">
        <w:rPr>
          <w:spacing w:val="-1"/>
          <w:sz w:val="28"/>
          <w:szCs w:val="28"/>
        </w:rPr>
        <w:t>r</w:t>
      </w:r>
      <w:r w:rsidR="00676EFE">
        <w:rPr>
          <w:sz w:val="28"/>
          <w:szCs w:val="28"/>
        </w:rPr>
        <w:t>ob</w:t>
      </w:r>
      <w:r w:rsidR="00676EFE">
        <w:rPr>
          <w:spacing w:val="-2"/>
          <w:sz w:val="28"/>
          <w:szCs w:val="28"/>
        </w:rPr>
        <w:t>u</w:t>
      </w:r>
      <w:r w:rsidR="00676EFE">
        <w:rPr>
          <w:spacing w:val="-3"/>
          <w:sz w:val="28"/>
          <w:szCs w:val="28"/>
        </w:rPr>
        <w:t>s</w:t>
      </w:r>
      <w:r w:rsidR="00676EFE">
        <w:rPr>
          <w:sz w:val="28"/>
          <w:szCs w:val="28"/>
        </w:rPr>
        <w:t xml:space="preserve">t </w:t>
      </w:r>
      <w:r w:rsidR="000377E3">
        <w:rPr>
          <w:sz w:val="28"/>
          <w:szCs w:val="28"/>
        </w:rPr>
        <w:t xml:space="preserve">XSS </w:t>
      </w:r>
      <w:r w:rsidR="00676EFE">
        <w:rPr>
          <w:spacing w:val="-2"/>
          <w:sz w:val="28"/>
          <w:szCs w:val="28"/>
        </w:rPr>
        <w:t>p</w:t>
      </w:r>
      <w:r w:rsidR="00676EFE">
        <w:rPr>
          <w:spacing w:val="1"/>
          <w:sz w:val="28"/>
          <w:szCs w:val="28"/>
        </w:rPr>
        <w:t>r</w:t>
      </w:r>
      <w:r w:rsidR="00676EFE">
        <w:rPr>
          <w:spacing w:val="-8"/>
          <w:sz w:val="28"/>
          <w:szCs w:val="28"/>
        </w:rPr>
        <w:t>e</w:t>
      </w:r>
      <w:r w:rsidR="00676EFE">
        <w:rPr>
          <w:spacing w:val="-10"/>
          <w:sz w:val="28"/>
          <w:szCs w:val="28"/>
        </w:rPr>
        <w:t>v</w:t>
      </w:r>
      <w:r w:rsidR="00676EFE">
        <w:rPr>
          <w:sz w:val="28"/>
          <w:szCs w:val="28"/>
        </w:rPr>
        <w:t>ention app</w:t>
      </w:r>
      <w:r w:rsidR="00676EFE">
        <w:rPr>
          <w:spacing w:val="-1"/>
          <w:sz w:val="28"/>
          <w:szCs w:val="28"/>
        </w:rPr>
        <w:t>r</w:t>
      </w:r>
      <w:r w:rsidR="00676EFE">
        <w:rPr>
          <w:sz w:val="28"/>
          <w:szCs w:val="28"/>
        </w:rPr>
        <w:t>oa</w:t>
      </w:r>
      <w:r w:rsidR="00676EFE">
        <w:rPr>
          <w:spacing w:val="-4"/>
          <w:sz w:val="28"/>
          <w:szCs w:val="28"/>
        </w:rPr>
        <w:t>c</w:t>
      </w:r>
      <w:r w:rsidR="00676EFE">
        <w:rPr>
          <w:sz w:val="28"/>
          <w:szCs w:val="28"/>
        </w:rPr>
        <w:t xml:space="preserve">h </w:t>
      </w:r>
      <w:r w:rsidR="00676EFE">
        <w:rPr>
          <w:spacing w:val="2"/>
          <w:sz w:val="28"/>
          <w:szCs w:val="28"/>
        </w:rPr>
        <w:t>t</w:t>
      </w:r>
      <w:r w:rsidR="00676EFE">
        <w:rPr>
          <w:sz w:val="28"/>
          <w:szCs w:val="28"/>
        </w:rPr>
        <w:t xml:space="preserve">hat </w:t>
      </w:r>
      <w:r w:rsidR="00676EFE">
        <w:rPr>
          <w:spacing w:val="-8"/>
          <w:sz w:val="28"/>
          <w:szCs w:val="28"/>
        </w:rPr>
        <w:t>w</w:t>
      </w:r>
      <w:r w:rsidR="00676EFE">
        <w:rPr>
          <w:sz w:val="28"/>
          <w:szCs w:val="28"/>
        </w:rPr>
        <w:t>as demo</w:t>
      </w:r>
      <w:r w:rsidR="00676EFE">
        <w:rPr>
          <w:spacing w:val="-2"/>
          <w:sz w:val="28"/>
          <w:szCs w:val="28"/>
        </w:rPr>
        <w:t>n</w:t>
      </w:r>
      <w:r w:rsidR="00676EFE">
        <w:rPr>
          <w:spacing w:val="-3"/>
          <w:sz w:val="28"/>
          <w:szCs w:val="28"/>
        </w:rPr>
        <w:t>s</w:t>
      </w:r>
      <w:r w:rsidR="00676EFE">
        <w:rPr>
          <w:sz w:val="28"/>
          <w:szCs w:val="28"/>
        </w:rPr>
        <w:t>t</w:t>
      </w:r>
      <w:r w:rsidR="00676EFE">
        <w:rPr>
          <w:spacing w:val="1"/>
          <w:sz w:val="28"/>
          <w:szCs w:val="28"/>
        </w:rPr>
        <w:t>r</w:t>
      </w:r>
      <w:r w:rsidR="00676EFE">
        <w:rPr>
          <w:sz w:val="28"/>
          <w:szCs w:val="28"/>
        </w:rPr>
        <w:t>ab</w:t>
      </w:r>
      <w:r w:rsidR="00676EFE">
        <w:rPr>
          <w:spacing w:val="-6"/>
          <w:sz w:val="28"/>
          <w:szCs w:val="28"/>
        </w:rPr>
        <w:t>l</w:t>
      </w:r>
      <w:r w:rsidR="008539F7">
        <w:rPr>
          <w:sz w:val="28"/>
          <w:szCs w:val="28"/>
        </w:rPr>
        <w:t xml:space="preserve">y </w:t>
      </w:r>
      <w:r w:rsidR="00676EFE">
        <w:rPr>
          <w:spacing w:val="-2"/>
          <w:sz w:val="28"/>
          <w:szCs w:val="28"/>
        </w:rPr>
        <w:t>e</w:t>
      </w:r>
      <w:r w:rsidR="00676EFE">
        <w:rPr>
          <w:spacing w:val="3"/>
          <w:sz w:val="28"/>
          <w:szCs w:val="28"/>
        </w:rPr>
        <w:t>f</w:t>
      </w:r>
      <w:r w:rsidR="00676EFE">
        <w:rPr>
          <w:spacing w:val="-9"/>
          <w:sz w:val="28"/>
          <w:szCs w:val="28"/>
        </w:rPr>
        <w:t>f</w:t>
      </w:r>
      <w:r w:rsidR="00676EFE">
        <w:rPr>
          <w:sz w:val="28"/>
          <w:szCs w:val="28"/>
        </w:rPr>
        <w:t>ecti</w:t>
      </w:r>
      <w:r w:rsidR="00676EFE">
        <w:rPr>
          <w:spacing w:val="-10"/>
          <w:sz w:val="28"/>
          <w:szCs w:val="28"/>
        </w:rPr>
        <w:t>v</w:t>
      </w:r>
      <w:r w:rsidR="00676EFE">
        <w:rPr>
          <w:sz w:val="28"/>
          <w:szCs w:val="28"/>
        </w:rPr>
        <w:t xml:space="preserve">e on </w:t>
      </w:r>
      <w:r w:rsidR="00676EFE">
        <w:rPr>
          <w:spacing w:val="-10"/>
          <w:sz w:val="28"/>
          <w:szCs w:val="28"/>
        </w:rPr>
        <w:t>e</w:t>
      </w:r>
      <w:r w:rsidR="00676EFE">
        <w:rPr>
          <w:sz w:val="28"/>
          <w:szCs w:val="28"/>
        </w:rPr>
        <w:t>xi</w:t>
      </w:r>
      <w:r w:rsidR="00676EFE">
        <w:rPr>
          <w:spacing w:val="-5"/>
          <w:sz w:val="28"/>
          <w:szCs w:val="28"/>
        </w:rPr>
        <w:t>s</w:t>
      </w:r>
      <w:r w:rsidR="00676EFE">
        <w:rPr>
          <w:sz w:val="28"/>
          <w:szCs w:val="28"/>
        </w:rPr>
        <w:t xml:space="preserve">ting </w:t>
      </w:r>
      <w:r w:rsidR="00676EFE">
        <w:rPr>
          <w:spacing w:val="-6"/>
          <w:sz w:val="28"/>
          <w:szCs w:val="28"/>
        </w:rPr>
        <w:t>w</w:t>
      </w:r>
      <w:r w:rsidR="00676EFE">
        <w:rPr>
          <w:spacing w:val="-2"/>
          <w:sz w:val="28"/>
          <w:szCs w:val="28"/>
        </w:rPr>
        <w:t>e</w:t>
      </w:r>
      <w:r w:rsidR="00676EFE">
        <w:rPr>
          <w:sz w:val="28"/>
          <w:szCs w:val="28"/>
        </w:rPr>
        <w:t xml:space="preserve">b </w:t>
      </w:r>
      <w:r w:rsidR="00676EFE">
        <w:rPr>
          <w:spacing w:val="-2"/>
          <w:sz w:val="28"/>
          <w:szCs w:val="28"/>
        </w:rPr>
        <w:t>b</w:t>
      </w:r>
      <w:r w:rsidR="00676EFE">
        <w:rPr>
          <w:spacing w:val="1"/>
          <w:sz w:val="28"/>
          <w:szCs w:val="28"/>
        </w:rPr>
        <w:t>r</w:t>
      </w:r>
      <w:r w:rsidR="00676EFE">
        <w:rPr>
          <w:spacing w:val="-10"/>
          <w:sz w:val="28"/>
          <w:szCs w:val="28"/>
        </w:rPr>
        <w:t>o</w:t>
      </w:r>
      <w:r w:rsidR="00676EFE">
        <w:rPr>
          <w:spacing w:val="-6"/>
          <w:sz w:val="28"/>
          <w:szCs w:val="28"/>
        </w:rPr>
        <w:t>w</w:t>
      </w:r>
      <w:r w:rsidR="00676EFE">
        <w:rPr>
          <w:spacing w:val="-1"/>
          <w:sz w:val="28"/>
          <w:szCs w:val="28"/>
        </w:rPr>
        <w:t>s</w:t>
      </w:r>
      <w:r w:rsidR="00676EFE">
        <w:rPr>
          <w:sz w:val="28"/>
          <w:szCs w:val="28"/>
        </w:rPr>
        <w:t>e</w:t>
      </w:r>
      <w:r w:rsidR="00676EFE">
        <w:rPr>
          <w:spacing w:val="1"/>
          <w:sz w:val="28"/>
          <w:szCs w:val="28"/>
        </w:rPr>
        <w:t>r</w:t>
      </w:r>
      <w:r w:rsidR="00676EFE">
        <w:rPr>
          <w:sz w:val="28"/>
          <w:szCs w:val="28"/>
        </w:rPr>
        <w:t xml:space="preserve">s </w:t>
      </w:r>
      <w:r w:rsidR="000377E3">
        <w:rPr>
          <w:sz w:val="28"/>
          <w:szCs w:val="28"/>
        </w:rPr>
        <w:t>and most of the vulnerable websites.</w:t>
      </w:r>
      <w:r w:rsidR="00676EFE">
        <w:rPr>
          <w:sz w:val="28"/>
          <w:szCs w:val="28"/>
        </w:rPr>
        <w:t xml:space="preserve"> </w:t>
      </w:r>
      <w:r w:rsidR="00676EFE">
        <w:rPr>
          <w:spacing w:val="2"/>
          <w:sz w:val="28"/>
          <w:szCs w:val="28"/>
        </w:rPr>
        <w:t xml:space="preserve"> </w:t>
      </w:r>
      <w:r w:rsidR="00676EFE">
        <w:rPr>
          <w:spacing w:val="1"/>
          <w:sz w:val="28"/>
          <w:szCs w:val="28"/>
        </w:rPr>
        <w:t>I</w:t>
      </w:r>
      <w:r w:rsidR="00676EFE">
        <w:rPr>
          <w:sz w:val="28"/>
          <w:szCs w:val="28"/>
        </w:rPr>
        <w:t xml:space="preserve">t </w:t>
      </w:r>
      <w:r w:rsidR="000377E3">
        <w:rPr>
          <w:spacing w:val="2"/>
          <w:sz w:val="28"/>
          <w:szCs w:val="28"/>
        </w:rPr>
        <w:t>lets us know which part or field</w:t>
      </w:r>
      <w:r w:rsidR="008539F7">
        <w:rPr>
          <w:spacing w:val="2"/>
          <w:sz w:val="28"/>
          <w:szCs w:val="28"/>
        </w:rPr>
        <w:t xml:space="preserve"> where</w:t>
      </w:r>
      <w:r w:rsidR="00692FA5">
        <w:rPr>
          <w:spacing w:val="2"/>
          <w:sz w:val="28"/>
          <w:szCs w:val="28"/>
        </w:rPr>
        <w:t xml:space="preserve"> the</w:t>
      </w:r>
      <w:r w:rsidR="008539F7">
        <w:rPr>
          <w:spacing w:val="2"/>
          <w:sz w:val="28"/>
          <w:szCs w:val="28"/>
        </w:rPr>
        <w:t xml:space="preserve"> user inputs are to be given</w:t>
      </w:r>
      <w:r w:rsidR="000377E3">
        <w:rPr>
          <w:spacing w:val="2"/>
          <w:sz w:val="28"/>
          <w:szCs w:val="28"/>
        </w:rPr>
        <w:t xml:space="preserve"> in a given webpage is </w:t>
      </w:r>
      <w:r w:rsidR="008539F7">
        <w:rPr>
          <w:spacing w:val="2"/>
          <w:sz w:val="28"/>
          <w:szCs w:val="28"/>
        </w:rPr>
        <w:t xml:space="preserve">vulnerable to XSS or </w:t>
      </w:r>
      <w:r w:rsidR="000377E3">
        <w:rPr>
          <w:spacing w:val="2"/>
          <w:sz w:val="28"/>
          <w:szCs w:val="28"/>
        </w:rPr>
        <w:t>not.</w:t>
      </w:r>
      <w:r w:rsidR="00692FA5">
        <w:rPr>
          <w:spacing w:val="2"/>
          <w:sz w:val="28"/>
          <w:szCs w:val="28"/>
        </w:rPr>
        <w:t xml:space="preserve"> </w:t>
      </w:r>
      <w:r w:rsidR="00676EFE">
        <w:rPr>
          <w:spacing w:val="1"/>
          <w:sz w:val="28"/>
          <w:szCs w:val="28"/>
        </w:rPr>
        <w:t>I</w:t>
      </w:r>
      <w:r w:rsidR="00676EFE">
        <w:rPr>
          <w:sz w:val="28"/>
          <w:szCs w:val="28"/>
        </w:rPr>
        <w:t>t</w:t>
      </w:r>
      <w:r w:rsidR="00676EFE">
        <w:rPr>
          <w:spacing w:val="38"/>
          <w:sz w:val="28"/>
          <w:szCs w:val="28"/>
        </w:rPr>
        <w:t xml:space="preserve"> </w:t>
      </w:r>
      <w:r w:rsidR="00676EFE">
        <w:rPr>
          <w:sz w:val="28"/>
          <w:szCs w:val="28"/>
        </w:rPr>
        <w:t>is</w:t>
      </w:r>
      <w:r w:rsidR="00676EFE">
        <w:rPr>
          <w:spacing w:val="39"/>
          <w:sz w:val="28"/>
          <w:szCs w:val="28"/>
        </w:rPr>
        <w:t xml:space="preserve"> </w:t>
      </w:r>
      <w:r w:rsidR="00676EFE">
        <w:rPr>
          <w:sz w:val="28"/>
          <w:szCs w:val="28"/>
        </w:rPr>
        <w:t>a</w:t>
      </w:r>
      <w:r w:rsidR="00676EFE">
        <w:rPr>
          <w:spacing w:val="39"/>
          <w:sz w:val="28"/>
          <w:szCs w:val="28"/>
        </w:rPr>
        <w:t xml:space="preserve"> </w:t>
      </w:r>
      <w:r w:rsidR="00676EFE">
        <w:rPr>
          <w:sz w:val="28"/>
          <w:szCs w:val="28"/>
        </w:rPr>
        <w:t>good</w:t>
      </w:r>
      <w:r w:rsidR="00676EFE">
        <w:rPr>
          <w:spacing w:val="38"/>
          <w:sz w:val="28"/>
          <w:szCs w:val="28"/>
        </w:rPr>
        <w:t xml:space="preserve"> </w:t>
      </w:r>
      <w:r w:rsidR="00676EFE">
        <w:rPr>
          <w:sz w:val="28"/>
          <w:szCs w:val="28"/>
        </w:rPr>
        <w:t>op</w:t>
      </w:r>
      <w:r w:rsidR="00676EFE">
        <w:rPr>
          <w:spacing w:val="-2"/>
          <w:sz w:val="28"/>
          <w:szCs w:val="28"/>
        </w:rPr>
        <w:t>t</w:t>
      </w:r>
      <w:r w:rsidR="00676EFE">
        <w:rPr>
          <w:sz w:val="28"/>
          <w:szCs w:val="28"/>
        </w:rPr>
        <w:t>ion</w:t>
      </w:r>
      <w:r w:rsidR="00676EFE">
        <w:rPr>
          <w:spacing w:val="40"/>
          <w:sz w:val="28"/>
          <w:szCs w:val="28"/>
        </w:rPr>
        <w:t xml:space="preserve"> </w:t>
      </w:r>
      <w:r w:rsidR="00676EFE">
        <w:rPr>
          <w:spacing w:val="-9"/>
          <w:sz w:val="28"/>
          <w:szCs w:val="28"/>
        </w:rPr>
        <w:t>f</w:t>
      </w:r>
      <w:r w:rsidR="00676EFE">
        <w:rPr>
          <w:spacing w:val="-2"/>
          <w:sz w:val="28"/>
          <w:szCs w:val="28"/>
        </w:rPr>
        <w:t>o</w:t>
      </w:r>
      <w:r w:rsidR="00676EFE">
        <w:rPr>
          <w:sz w:val="28"/>
          <w:szCs w:val="28"/>
        </w:rPr>
        <w:t>r</w:t>
      </w:r>
      <w:r w:rsidR="00676EFE">
        <w:rPr>
          <w:spacing w:val="39"/>
          <w:sz w:val="28"/>
          <w:szCs w:val="28"/>
        </w:rPr>
        <w:t xml:space="preserve"> </w:t>
      </w:r>
      <w:r w:rsidR="000377E3">
        <w:rPr>
          <w:spacing w:val="-8"/>
          <w:sz w:val="28"/>
          <w:szCs w:val="28"/>
        </w:rPr>
        <w:t>users</w:t>
      </w:r>
      <w:r w:rsidR="000377E3">
        <w:rPr>
          <w:spacing w:val="39"/>
          <w:sz w:val="28"/>
          <w:szCs w:val="28"/>
        </w:rPr>
        <w:t xml:space="preserve"> to</w:t>
      </w:r>
      <w:r w:rsidR="000377E3" w:rsidRPr="000377E3">
        <w:rPr>
          <w:sz w:val="28"/>
          <w:szCs w:val="28"/>
        </w:rPr>
        <w:t xml:space="preserve"> </w:t>
      </w:r>
      <w:r w:rsidR="000377E3">
        <w:rPr>
          <w:sz w:val="28"/>
          <w:szCs w:val="28"/>
        </w:rPr>
        <w:t xml:space="preserve">check using our tool whether their websites are XSS Vulnerable or not </w:t>
      </w:r>
      <w:r w:rsidR="00676EFE">
        <w:rPr>
          <w:sz w:val="28"/>
          <w:szCs w:val="28"/>
        </w:rPr>
        <w:t>unl</w:t>
      </w:r>
      <w:r w:rsidR="00676EFE">
        <w:rPr>
          <w:spacing w:val="-2"/>
          <w:sz w:val="28"/>
          <w:szCs w:val="28"/>
        </w:rPr>
        <w:t>i</w:t>
      </w:r>
      <w:r w:rsidR="00676EFE">
        <w:rPr>
          <w:spacing w:val="-4"/>
          <w:sz w:val="28"/>
          <w:szCs w:val="28"/>
        </w:rPr>
        <w:t>k</w:t>
      </w:r>
      <w:r w:rsidR="00676EFE">
        <w:rPr>
          <w:sz w:val="28"/>
          <w:szCs w:val="28"/>
        </w:rPr>
        <w:t>e</w:t>
      </w:r>
      <w:r w:rsidR="00676EFE">
        <w:rPr>
          <w:spacing w:val="39"/>
          <w:sz w:val="28"/>
          <w:szCs w:val="28"/>
        </w:rPr>
        <w:t xml:space="preserve"> </w:t>
      </w:r>
      <w:r w:rsidR="00676EFE">
        <w:rPr>
          <w:spacing w:val="2"/>
          <w:sz w:val="28"/>
          <w:szCs w:val="28"/>
        </w:rPr>
        <w:t>t</w:t>
      </w:r>
      <w:r w:rsidR="00676EFE">
        <w:rPr>
          <w:sz w:val="28"/>
          <w:szCs w:val="28"/>
        </w:rPr>
        <w:t>he</w:t>
      </w:r>
      <w:r w:rsidR="00676EFE">
        <w:rPr>
          <w:spacing w:val="39"/>
          <w:sz w:val="28"/>
          <w:szCs w:val="28"/>
        </w:rPr>
        <w:t xml:space="preserve"> </w:t>
      </w:r>
      <w:r w:rsidR="00676EFE">
        <w:rPr>
          <w:spacing w:val="-2"/>
          <w:sz w:val="28"/>
          <w:szCs w:val="28"/>
        </w:rPr>
        <w:t>b</w:t>
      </w:r>
      <w:r w:rsidR="00676EFE">
        <w:rPr>
          <w:spacing w:val="-1"/>
          <w:sz w:val="28"/>
          <w:szCs w:val="28"/>
        </w:rPr>
        <w:t>r</w:t>
      </w:r>
      <w:r w:rsidR="00676EFE">
        <w:rPr>
          <w:spacing w:val="-10"/>
          <w:sz w:val="28"/>
          <w:szCs w:val="28"/>
        </w:rPr>
        <w:t>o</w:t>
      </w:r>
      <w:r w:rsidR="00676EFE">
        <w:rPr>
          <w:spacing w:val="-4"/>
          <w:sz w:val="28"/>
          <w:szCs w:val="28"/>
        </w:rPr>
        <w:t>w</w:t>
      </w:r>
      <w:r w:rsidR="00676EFE">
        <w:rPr>
          <w:spacing w:val="-1"/>
          <w:sz w:val="28"/>
          <w:szCs w:val="28"/>
        </w:rPr>
        <w:t>s</w:t>
      </w:r>
      <w:r w:rsidR="00676EFE">
        <w:rPr>
          <w:sz w:val="28"/>
          <w:szCs w:val="28"/>
        </w:rPr>
        <w:t>er ba</w:t>
      </w:r>
      <w:r w:rsidR="00676EFE">
        <w:rPr>
          <w:spacing w:val="-1"/>
          <w:sz w:val="28"/>
          <w:szCs w:val="28"/>
        </w:rPr>
        <w:t>s</w:t>
      </w:r>
      <w:r w:rsidR="00676EFE">
        <w:rPr>
          <w:sz w:val="28"/>
          <w:szCs w:val="28"/>
        </w:rPr>
        <w:t>ed</w:t>
      </w:r>
      <w:r w:rsidR="00676EFE">
        <w:rPr>
          <w:spacing w:val="2"/>
          <w:sz w:val="28"/>
          <w:szCs w:val="28"/>
        </w:rPr>
        <w:t xml:space="preserve"> </w:t>
      </w:r>
      <w:r w:rsidR="00676EFE">
        <w:rPr>
          <w:sz w:val="28"/>
          <w:szCs w:val="28"/>
        </w:rPr>
        <w:t>t</w:t>
      </w:r>
      <w:r w:rsidR="00676EFE">
        <w:rPr>
          <w:spacing w:val="-2"/>
          <w:sz w:val="28"/>
          <w:szCs w:val="28"/>
        </w:rPr>
        <w:t>ec</w:t>
      </w:r>
      <w:r w:rsidR="00676EFE">
        <w:rPr>
          <w:sz w:val="28"/>
          <w:szCs w:val="28"/>
        </w:rPr>
        <w:t>hn</w:t>
      </w:r>
      <w:r w:rsidR="00676EFE">
        <w:rPr>
          <w:spacing w:val="-2"/>
          <w:sz w:val="28"/>
          <w:szCs w:val="28"/>
        </w:rPr>
        <w:t>iq</w:t>
      </w:r>
      <w:r w:rsidR="00676EFE">
        <w:rPr>
          <w:sz w:val="28"/>
          <w:szCs w:val="28"/>
        </w:rPr>
        <w:t>ues</w:t>
      </w:r>
      <w:r w:rsidR="00676EFE">
        <w:rPr>
          <w:spacing w:val="1"/>
          <w:sz w:val="28"/>
          <w:szCs w:val="28"/>
        </w:rPr>
        <w:t xml:space="preserve"> </w:t>
      </w:r>
      <w:r w:rsidR="00676EFE">
        <w:rPr>
          <w:sz w:val="28"/>
          <w:szCs w:val="28"/>
        </w:rPr>
        <w:t>wh</w:t>
      </w:r>
      <w:r w:rsidR="00676EFE">
        <w:rPr>
          <w:spacing w:val="-2"/>
          <w:sz w:val="28"/>
          <w:szCs w:val="28"/>
        </w:rPr>
        <w:t>ic</w:t>
      </w:r>
      <w:r w:rsidR="00676EFE">
        <w:rPr>
          <w:sz w:val="28"/>
          <w:szCs w:val="28"/>
        </w:rPr>
        <w:t xml:space="preserve">h </w:t>
      </w:r>
      <w:r w:rsidR="00676EFE">
        <w:rPr>
          <w:spacing w:val="2"/>
          <w:sz w:val="28"/>
          <w:szCs w:val="28"/>
        </w:rPr>
        <w:t>t</w:t>
      </w:r>
      <w:r w:rsidR="00676EFE">
        <w:rPr>
          <w:sz w:val="28"/>
          <w:szCs w:val="28"/>
        </w:rPr>
        <w:t>a</w:t>
      </w:r>
      <w:r w:rsidR="00676EFE">
        <w:rPr>
          <w:spacing w:val="-4"/>
          <w:sz w:val="28"/>
          <w:szCs w:val="28"/>
        </w:rPr>
        <w:t>k</w:t>
      </w:r>
      <w:r w:rsidR="00676EFE">
        <w:rPr>
          <w:sz w:val="28"/>
          <w:szCs w:val="28"/>
        </w:rPr>
        <w:t>es</w:t>
      </w:r>
      <w:r w:rsidR="00676EFE">
        <w:rPr>
          <w:spacing w:val="1"/>
          <w:sz w:val="28"/>
          <w:szCs w:val="28"/>
        </w:rPr>
        <w:t xml:space="preserve"> </w:t>
      </w:r>
      <w:r w:rsidR="00676EFE">
        <w:rPr>
          <w:sz w:val="28"/>
          <w:szCs w:val="28"/>
        </w:rPr>
        <w:t xml:space="preserve">long </w:t>
      </w:r>
      <w:r w:rsidR="00676EFE">
        <w:rPr>
          <w:spacing w:val="-2"/>
          <w:sz w:val="28"/>
          <w:szCs w:val="28"/>
        </w:rPr>
        <w:t>t</w:t>
      </w:r>
      <w:r w:rsidR="00676EFE">
        <w:rPr>
          <w:sz w:val="28"/>
          <w:szCs w:val="28"/>
        </w:rPr>
        <w:t xml:space="preserve">ime </w:t>
      </w:r>
      <w:r w:rsidR="00676EFE">
        <w:rPr>
          <w:spacing w:val="-9"/>
          <w:sz w:val="28"/>
          <w:szCs w:val="28"/>
        </w:rPr>
        <w:t>f</w:t>
      </w:r>
      <w:r w:rsidR="00676EFE">
        <w:rPr>
          <w:sz w:val="28"/>
          <w:szCs w:val="28"/>
        </w:rPr>
        <w:t>or</w:t>
      </w:r>
      <w:r w:rsidR="00676EFE">
        <w:rPr>
          <w:spacing w:val="-1"/>
          <w:sz w:val="28"/>
          <w:szCs w:val="28"/>
        </w:rPr>
        <w:t xml:space="preserve"> </w:t>
      </w:r>
      <w:r w:rsidR="00676EFE">
        <w:rPr>
          <w:sz w:val="28"/>
          <w:szCs w:val="28"/>
        </w:rPr>
        <w:t>p</w:t>
      </w:r>
      <w:r w:rsidR="00676EFE">
        <w:rPr>
          <w:spacing w:val="-1"/>
          <w:sz w:val="28"/>
          <w:szCs w:val="28"/>
        </w:rPr>
        <w:t>r</w:t>
      </w:r>
      <w:r w:rsidR="00676EFE">
        <w:rPr>
          <w:spacing w:val="-8"/>
          <w:sz w:val="28"/>
          <w:szCs w:val="28"/>
        </w:rPr>
        <w:t>ev</w:t>
      </w:r>
      <w:r w:rsidR="00676EFE">
        <w:rPr>
          <w:sz w:val="28"/>
          <w:szCs w:val="28"/>
        </w:rPr>
        <w:t>ention.</w:t>
      </w:r>
    </w:p>
    <w:p w:rsidR="000377E3" w:rsidRDefault="000377E3" w:rsidP="00676EFE">
      <w:pPr>
        <w:spacing w:before="5" w:line="378" w:lineRule="auto"/>
        <w:ind w:left="116" w:right="68" w:firstLine="710"/>
        <w:rPr>
          <w:sz w:val="28"/>
          <w:szCs w:val="28"/>
        </w:rPr>
      </w:pPr>
    </w:p>
    <w:p w:rsidR="00676EFE" w:rsidRDefault="008539F7" w:rsidP="008539F7">
      <w:pPr>
        <w:spacing w:before="5" w:line="378" w:lineRule="auto"/>
        <w:ind w:left="116" w:right="68"/>
        <w:rPr>
          <w:sz w:val="28"/>
          <w:szCs w:val="28"/>
        </w:rPr>
        <w:sectPr w:rsidR="00676EFE">
          <w:pgSz w:w="12240" w:h="15840"/>
          <w:pgMar w:top="1100" w:right="1020" w:bottom="280" w:left="1020" w:header="720" w:footer="720" w:gutter="0"/>
          <w:cols w:space="720"/>
        </w:sectPr>
      </w:pPr>
      <w:r>
        <w:rPr>
          <w:sz w:val="28"/>
          <w:szCs w:val="28"/>
        </w:rPr>
        <w:t xml:space="preserve">   In future our project can work dynamically across multiple sites checking </w:t>
      </w:r>
      <w:r w:rsidR="0034657D">
        <w:rPr>
          <w:sz w:val="28"/>
          <w:szCs w:val="28"/>
        </w:rPr>
        <w:t>multiple</w:t>
      </w:r>
      <w:r>
        <w:rPr>
          <w:sz w:val="28"/>
          <w:szCs w:val="28"/>
        </w:rPr>
        <w:t xml:space="preserve"> fields and other user input areas</w:t>
      </w:r>
      <w:r w:rsidR="0034657D">
        <w:rPr>
          <w:sz w:val="28"/>
          <w:szCs w:val="28"/>
        </w:rPr>
        <w:t xml:space="preserve"> within domain as well as sub domains</w:t>
      </w:r>
      <w:r>
        <w:rPr>
          <w:sz w:val="28"/>
          <w:szCs w:val="28"/>
        </w:rPr>
        <w:t xml:space="preserve"> </w:t>
      </w:r>
      <w:r w:rsidR="0034657D">
        <w:rPr>
          <w:sz w:val="28"/>
          <w:szCs w:val="28"/>
        </w:rPr>
        <w:t>finding out the vulnerable parts exposed to XSS attack</w:t>
      </w:r>
      <w:r w:rsidR="00474A4C">
        <w:rPr>
          <w:sz w:val="28"/>
          <w:szCs w:val="28"/>
        </w:rPr>
        <w:t xml:space="preserve">   .Our project can work as standard tool for finding out the XSS vulnerability by integrating it to extension based browsers like Mozilla, Chrome, Safari so</w:t>
      </w:r>
      <w:r w:rsidR="003706AA">
        <w:rPr>
          <w:sz w:val="28"/>
          <w:szCs w:val="28"/>
        </w:rPr>
        <w:t xml:space="preserve"> that</w:t>
      </w:r>
      <w:r w:rsidR="00474A4C">
        <w:rPr>
          <w:sz w:val="28"/>
          <w:szCs w:val="28"/>
        </w:rPr>
        <w:t xml:space="preserve"> functioning</w:t>
      </w:r>
      <w:r w:rsidR="003706AA">
        <w:rPr>
          <w:sz w:val="28"/>
          <w:szCs w:val="28"/>
        </w:rPr>
        <w:t xml:space="preserve"> and surfing</w:t>
      </w:r>
      <w:r w:rsidR="00474A4C">
        <w:rPr>
          <w:sz w:val="28"/>
          <w:szCs w:val="28"/>
        </w:rPr>
        <w:t xml:space="preserve"> will be much more easier and safer.                </w:t>
      </w: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391F79" w:rsidRDefault="00391F79">
      <w:pPr>
        <w:spacing w:before="5" w:line="378" w:lineRule="auto"/>
        <w:ind w:left="116" w:right="63" w:firstLine="710"/>
        <w:jc w:val="both"/>
        <w:rPr>
          <w:spacing w:val="1"/>
          <w:sz w:val="28"/>
          <w:szCs w:val="28"/>
        </w:rPr>
      </w:pPr>
    </w:p>
    <w:p w:rsidR="00391F79" w:rsidRPr="00391F79" w:rsidRDefault="00676EFE" w:rsidP="00676EFE">
      <w:pPr>
        <w:spacing w:before="5" w:line="378" w:lineRule="auto"/>
        <w:ind w:right="63"/>
        <w:jc w:val="both"/>
        <w:rPr>
          <w:b/>
          <w:spacing w:val="1"/>
          <w:sz w:val="40"/>
          <w:szCs w:val="40"/>
          <w:u w:val="single"/>
        </w:rPr>
      </w:pPr>
      <w:r>
        <w:rPr>
          <w:spacing w:val="1"/>
          <w:sz w:val="28"/>
          <w:szCs w:val="28"/>
        </w:rPr>
        <w:t xml:space="preserve">                                                  </w:t>
      </w:r>
      <w:r w:rsidR="00391F79">
        <w:rPr>
          <w:spacing w:val="1"/>
          <w:sz w:val="28"/>
          <w:szCs w:val="28"/>
        </w:rPr>
        <w:t xml:space="preserve">  </w:t>
      </w:r>
      <w:r w:rsidR="00391F79" w:rsidRPr="00391F79">
        <w:rPr>
          <w:b/>
          <w:spacing w:val="1"/>
          <w:sz w:val="40"/>
          <w:szCs w:val="40"/>
          <w:u w:val="single"/>
        </w:rPr>
        <w:t>References</w:t>
      </w:r>
    </w:p>
    <w:p w:rsidR="00391F79" w:rsidRDefault="00391F79">
      <w:pPr>
        <w:spacing w:before="5" w:line="378" w:lineRule="auto"/>
        <w:ind w:left="116" w:right="63" w:firstLine="710"/>
        <w:jc w:val="both"/>
        <w:rPr>
          <w:spacing w:val="1"/>
          <w:sz w:val="28"/>
          <w:szCs w:val="28"/>
        </w:rPr>
      </w:pPr>
    </w:p>
    <w:p w:rsidR="00391F79" w:rsidRDefault="00591CFD" w:rsidP="00AB4227">
      <w:pPr>
        <w:pStyle w:val="ListParagraph"/>
        <w:numPr>
          <w:ilvl w:val="0"/>
          <w:numId w:val="3"/>
        </w:numPr>
        <w:spacing w:before="5" w:line="378" w:lineRule="auto"/>
        <w:ind w:right="63"/>
        <w:jc w:val="both"/>
        <w:rPr>
          <w:spacing w:val="1"/>
          <w:sz w:val="28"/>
          <w:szCs w:val="28"/>
        </w:rPr>
      </w:pPr>
      <w:hyperlink r:id="rId21" w:history="1">
        <w:r w:rsidR="00AF2EB1" w:rsidRPr="00493CCC">
          <w:rPr>
            <w:rStyle w:val="Hyperlink"/>
            <w:spacing w:val="1"/>
            <w:sz w:val="28"/>
            <w:szCs w:val="28"/>
          </w:rPr>
          <w:t>https://technet.microsoft.com/en-us/library/cc512662.aspx</w:t>
        </w:r>
      </w:hyperlink>
    </w:p>
    <w:p w:rsidR="00AF2EB1" w:rsidRDefault="00591CFD" w:rsidP="00A72C99">
      <w:pPr>
        <w:pStyle w:val="ListParagraph"/>
        <w:numPr>
          <w:ilvl w:val="0"/>
          <w:numId w:val="3"/>
        </w:numPr>
        <w:spacing w:before="5" w:line="378" w:lineRule="auto"/>
        <w:ind w:right="63"/>
        <w:jc w:val="both"/>
        <w:rPr>
          <w:spacing w:val="1"/>
          <w:sz w:val="28"/>
          <w:szCs w:val="28"/>
        </w:rPr>
      </w:pPr>
      <w:hyperlink r:id="rId22" w:history="1">
        <w:r w:rsidR="00A72C99" w:rsidRPr="00493CCC">
          <w:rPr>
            <w:rStyle w:val="Hyperlink"/>
            <w:spacing w:val="1"/>
            <w:sz w:val="28"/>
            <w:szCs w:val="28"/>
          </w:rPr>
          <w:t>http://ieeexplore.ieee.org/document/4276491/</w:t>
        </w:r>
      </w:hyperlink>
    </w:p>
    <w:p w:rsidR="00A72C99" w:rsidRDefault="00591CFD" w:rsidP="000837F8">
      <w:pPr>
        <w:pStyle w:val="ListParagraph"/>
        <w:numPr>
          <w:ilvl w:val="0"/>
          <w:numId w:val="3"/>
        </w:numPr>
        <w:spacing w:before="5" w:line="378" w:lineRule="auto"/>
        <w:ind w:right="63"/>
        <w:jc w:val="both"/>
        <w:rPr>
          <w:spacing w:val="1"/>
          <w:sz w:val="28"/>
          <w:szCs w:val="28"/>
        </w:rPr>
      </w:pPr>
      <w:hyperlink r:id="rId23" w:history="1">
        <w:r w:rsidR="000837F8" w:rsidRPr="00493CCC">
          <w:rPr>
            <w:rStyle w:val="Hyperlink"/>
            <w:spacing w:val="1"/>
            <w:sz w:val="28"/>
            <w:szCs w:val="28"/>
          </w:rPr>
          <w:t>https://www.veracode.com/security/xss</w:t>
        </w:r>
      </w:hyperlink>
    </w:p>
    <w:p w:rsidR="000837F8" w:rsidRDefault="00591CFD" w:rsidP="000837F8">
      <w:pPr>
        <w:pStyle w:val="ListParagraph"/>
        <w:numPr>
          <w:ilvl w:val="0"/>
          <w:numId w:val="3"/>
        </w:numPr>
        <w:spacing w:before="5" w:line="378" w:lineRule="auto"/>
        <w:ind w:right="63"/>
        <w:jc w:val="both"/>
        <w:rPr>
          <w:spacing w:val="1"/>
          <w:sz w:val="28"/>
          <w:szCs w:val="28"/>
        </w:rPr>
      </w:pPr>
      <w:hyperlink r:id="rId24" w:history="1">
        <w:r w:rsidR="000837F8" w:rsidRPr="00493CCC">
          <w:rPr>
            <w:rStyle w:val="Hyperlink"/>
            <w:spacing w:val="1"/>
            <w:sz w:val="28"/>
            <w:szCs w:val="28"/>
          </w:rPr>
          <w:t>https://www.owasp.org/index.php/Cross-site_Scripting_%28XSS%29</w:t>
        </w:r>
      </w:hyperlink>
    </w:p>
    <w:p w:rsidR="000837F8" w:rsidRDefault="00591CFD" w:rsidP="000837F8">
      <w:pPr>
        <w:pStyle w:val="ListParagraph"/>
        <w:numPr>
          <w:ilvl w:val="0"/>
          <w:numId w:val="3"/>
        </w:numPr>
        <w:spacing w:before="5" w:line="378" w:lineRule="auto"/>
        <w:ind w:right="63"/>
        <w:jc w:val="both"/>
        <w:rPr>
          <w:spacing w:val="1"/>
          <w:sz w:val="28"/>
          <w:szCs w:val="28"/>
        </w:rPr>
      </w:pPr>
      <w:hyperlink r:id="rId25" w:history="1">
        <w:r w:rsidR="000837F8" w:rsidRPr="00493CCC">
          <w:rPr>
            <w:rStyle w:val="Hyperlink"/>
            <w:spacing w:val="1"/>
            <w:sz w:val="28"/>
            <w:szCs w:val="28"/>
          </w:rPr>
          <w:t>https://www.incapsula.com/web-application-security/cross-site-scripting-xss-attacks.html</w:t>
        </w:r>
      </w:hyperlink>
    </w:p>
    <w:p w:rsidR="000255AC" w:rsidRPr="00B62670" w:rsidRDefault="00591CFD" w:rsidP="00B62670">
      <w:pPr>
        <w:pStyle w:val="ListParagraph"/>
        <w:numPr>
          <w:ilvl w:val="0"/>
          <w:numId w:val="3"/>
        </w:numPr>
        <w:spacing w:before="5" w:line="378" w:lineRule="auto"/>
        <w:ind w:right="63"/>
        <w:jc w:val="both"/>
        <w:rPr>
          <w:spacing w:val="1"/>
          <w:sz w:val="28"/>
          <w:szCs w:val="28"/>
        </w:rPr>
      </w:pPr>
      <w:hyperlink r:id="rId26" w:history="1">
        <w:r w:rsidR="00D956C5" w:rsidRPr="00493CCC">
          <w:rPr>
            <w:rStyle w:val="Hyperlink"/>
            <w:spacing w:val="1"/>
            <w:sz w:val="28"/>
            <w:szCs w:val="28"/>
          </w:rPr>
          <w:t>https://excess-xss.com/</w:t>
        </w:r>
      </w:hyperlink>
    </w:p>
    <w:sectPr w:rsidR="000255AC" w:rsidRPr="00B62670">
      <w:pgSz w:w="12240" w:h="15840"/>
      <w:pgMar w:top="1100" w:right="1020" w:bottom="28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CFD" w:rsidRDefault="00591CFD" w:rsidP="00BF7525">
      <w:r>
        <w:separator/>
      </w:r>
    </w:p>
  </w:endnote>
  <w:endnote w:type="continuationSeparator" w:id="0">
    <w:p w:rsidR="00591CFD" w:rsidRDefault="00591CFD" w:rsidP="00BF7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9083"/>
      <w:docPartObj>
        <w:docPartGallery w:val="Page Numbers (Bottom of Page)"/>
        <w:docPartUnique/>
      </w:docPartObj>
    </w:sdtPr>
    <w:sdtEndPr>
      <w:rPr>
        <w:color w:val="7F7F7F" w:themeColor="background1" w:themeShade="7F"/>
        <w:spacing w:val="60"/>
      </w:rPr>
    </w:sdtEndPr>
    <w:sdtContent>
      <w:p w:rsidR="00BF7525" w:rsidRDefault="00BF752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95ADD" w:rsidRPr="00395ADD">
          <w:rPr>
            <w:b/>
            <w:bCs/>
            <w:noProof/>
          </w:rPr>
          <w:t>20</w:t>
        </w:r>
        <w:r>
          <w:rPr>
            <w:b/>
            <w:bCs/>
            <w:noProof/>
          </w:rPr>
          <w:fldChar w:fldCharType="end"/>
        </w:r>
        <w:r>
          <w:rPr>
            <w:b/>
            <w:bCs/>
          </w:rPr>
          <w:t xml:space="preserve"> | </w:t>
        </w:r>
        <w:r>
          <w:rPr>
            <w:color w:val="7F7F7F" w:themeColor="background1" w:themeShade="7F"/>
            <w:spacing w:val="60"/>
          </w:rPr>
          <w:t>Page</w:t>
        </w:r>
      </w:p>
    </w:sdtContent>
  </w:sdt>
  <w:p w:rsidR="00BF7525" w:rsidRDefault="00BF75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CFD" w:rsidRDefault="00591CFD" w:rsidP="00BF7525">
      <w:r>
        <w:separator/>
      </w:r>
    </w:p>
  </w:footnote>
  <w:footnote w:type="continuationSeparator" w:id="0">
    <w:p w:rsidR="00591CFD" w:rsidRDefault="00591CFD" w:rsidP="00BF7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3CE3"/>
    <w:multiLevelType w:val="hybridMultilevel"/>
    <w:tmpl w:val="38988700"/>
    <w:lvl w:ilvl="0" w:tplc="04090001">
      <w:start w:val="1"/>
      <w:numFmt w:val="bullet"/>
      <w:lvlText w:val=""/>
      <w:lvlJc w:val="left"/>
      <w:pPr>
        <w:ind w:left="2143" w:hanging="360"/>
      </w:pPr>
      <w:rPr>
        <w:rFonts w:ascii="Symbol" w:hAnsi="Symbol" w:hint="default"/>
      </w:rPr>
    </w:lvl>
    <w:lvl w:ilvl="1" w:tplc="04090003" w:tentative="1">
      <w:start w:val="1"/>
      <w:numFmt w:val="bullet"/>
      <w:lvlText w:val="o"/>
      <w:lvlJc w:val="left"/>
      <w:pPr>
        <w:ind w:left="2863" w:hanging="360"/>
      </w:pPr>
      <w:rPr>
        <w:rFonts w:ascii="Courier New" w:hAnsi="Courier New" w:cs="Courier New" w:hint="default"/>
      </w:rPr>
    </w:lvl>
    <w:lvl w:ilvl="2" w:tplc="04090005" w:tentative="1">
      <w:start w:val="1"/>
      <w:numFmt w:val="bullet"/>
      <w:lvlText w:val=""/>
      <w:lvlJc w:val="left"/>
      <w:pPr>
        <w:ind w:left="3583" w:hanging="360"/>
      </w:pPr>
      <w:rPr>
        <w:rFonts w:ascii="Wingdings" w:hAnsi="Wingdings" w:hint="default"/>
      </w:rPr>
    </w:lvl>
    <w:lvl w:ilvl="3" w:tplc="04090001" w:tentative="1">
      <w:start w:val="1"/>
      <w:numFmt w:val="bullet"/>
      <w:lvlText w:val=""/>
      <w:lvlJc w:val="left"/>
      <w:pPr>
        <w:ind w:left="4303" w:hanging="360"/>
      </w:pPr>
      <w:rPr>
        <w:rFonts w:ascii="Symbol" w:hAnsi="Symbol" w:hint="default"/>
      </w:rPr>
    </w:lvl>
    <w:lvl w:ilvl="4" w:tplc="04090003" w:tentative="1">
      <w:start w:val="1"/>
      <w:numFmt w:val="bullet"/>
      <w:lvlText w:val="o"/>
      <w:lvlJc w:val="left"/>
      <w:pPr>
        <w:ind w:left="5023" w:hanging="360"/>
      </w:pPr>
      <w:rPr>
        <w:rFonts w:ascii="Courier New" w:hAnsi="Courier New" w:cs="Courier New" w:hint="default"/>
      </w:rPr>
    </w:lvl>
    <w:lvl w:ilvl="5" w:tplc="04090005" w:tentative="1">
      <w:start w:val="1"/>
      <w:numFmt w:val="bullet"/>
      <w:lvlText w:val=""/>
      <w:lvlJc w:val="left"/>
      <w:pPr>
        <w:ind w:left="5743" w:hanging="360"/>
      </w:pPr>
      <w:rPr>
        <w:rFonts w:ascii="Wingdings" w:hAnsi="Wingdings" w:hint="default"/>
      </w:rPr>
    </w:lvl>
    <w:lvl w:ilvl="6" w:tplc="04090001" w:tentative="1">
      <w:start w:val="1"/>
      <w:numFmt w:val="bullet"/>
      <w:lvlText w:val=""/>
      <w:lvlJc w:val="left"/>
      <w:pPr>
        <w:ind w:left="6463" w:hanging="360"/>
      </w:pPr>
      <w:rPr>
        <w:rFonts w:ascii="Symbol" w:hAnsi="Symbol" w:hint="default"/>
      </w:rPr>
    </w:lvl>
    <w:lvl w:ilvl="7" w:tplc="04090003" w:tentative="1">
      <w:start w:val="1"/>
      <w:numFmt w:val="bullet"/>
      <w:lvlText w:val="o"/>
      <w:lvlJc w:val="left"/>
      <w:pPr>
        <w:ind w:left="7183" w:hanging="360"/>
      </w:pPr>
      <w:rPr>
        <w:rFonts w:ascii="Courier New" w:hAnsi="Courier New" w:cs="Courier New" w:hint="default"/>
      </w:rPr>
    </w:lvl>
    <w:lvl w:ilvl="8" w:tplc="04090005" w:tentative="1">
      <w:start w:val="1"/>
      <w:numFmt w:val="bullet"/>
      <w:lvlText w:val=""/>
      <w:lvlJc w:val="left"/>
      <w:pPr>
        <w:ind w:left="7903" w:hanging="360"/>
      </w:pPr>
      <w:rPr>
        <w:rFonts w:ascii="Wingdings" w:hAnsi="Wingdings" w:hint="default"/>
      </w:rPr>
    </w:lvl>
  </w:abstractNum>
  <w:abstractNum w:abstractNumId="1">
    <w:nsid w:val="04D335B9"/>
    <w:multiLevelType w:val="hybridMultilevel"/>
    <w:tmpl w:val="880A65FE"/>
    <w:lvl w:ilvl="0" w:tplc="0409000F">
      <w:start w:val="1"/>
      <w:numFmt w:val="decimal"/>
      <w:lvlText w:val="%1."/>
      <w:lvlJc w:val="left"/>
      <w:pPr>
        <w:ind w:left="2980" w:hanging="360"/>
      </w:pPr>
    </w:lvl>
    <w:lvl w:ilvl="1" w:tplc="04090019" w:tentative="1">
      <w:start w:val="1"/>
      <w:numFmt w:val="lowerLetter"/>
      <w:lvlText w:val="%2."/>
      <w:lvlJc w:val="left"/>
      <w:pPr>
        <w:ind w:left="3700" w:hanging="360"/>
      </w:pPr>
    </w:lvl>
    <w:lvl w:ilvl="2" w:tplc="0409001B" w:tentative="1">
      <w:start w:val="1"/>
      <w:numFmt w:val="lowerRoman"/>
      <w:lvlText w:val="%3."/>
      <w:lvlJc w:val="right"/>
      <w:pPr>
        <w:ind w:left="4420" w:hanging="180"/>
      </w:pPr>
    </w:lvl>
    <w:lvl w:ilvl="3" w:tplc="0409000F" w:tentative="1">
      <w:start w:val="1"/>
      <w:numFmt w:val="decimal"/>
      <w:lvlText w:val="%4."/>
      <w:lvlJc w:val="left"/>
      <w:pPr>
        <w:ind w:left="5140" w:hanging="360"/>
      </w:pPr>
    </w:lvl>
    <w:lvl w:ilvl="4" w:tplc="04090019" w:tentative="1">
      <w:start w:val="1"/>
      <w:numFmt w:val="lowerLetter"/>
      <w:lvlText w:val="%5."/>
      <w:lvlJc w:val="left"/>
      <w:pPr>
        <w:ind w:left="5860" w:hanging="360"/>
      </w:pPr>
    </w:lvl>
    <w:lvl w:ilvl="5" w:tplc="0409001B" w:tentative="1">
      <w:start w:val="1"/>
      <w:numFmt w:val="lowerRoman"/>
      <w:lvlText w:val="%6."/>
      <w:lvlJc w:val="right"/>
      <w:pPr>
        <w:ind w:left="6580" w:hanging="180"/>
      </w:pPr>
    </w:lvl>
    <w:lvl w:ilvl="6" w:tplc="0409000F" w:tentative="1">
      <w:start w:val="1"/>
      <w:numFmt w:val="decimal"/>
      <w:lvlText w:val="%7."/>
      <w:lvlJc w:val="left"/>
      <w:pPr>
        <w:ind w:left="7300" w:hanging="360"/>
      </w:pPr>
    </w:lvl>
    <w:lvl w:ilvl="7" w:tplc="04090019" w:tentative="1">
      <w:start w:val="1"/>
      <w:numFmt w:val="lowerLetter"/>
      <w:lvlText w:val="%8."/>
      <w:lvlJc w:val="left"/>
      <w:pPr>
        <w:ind w:left="8020" w:hanging="360"/>
      </w:pPr>
    </w:lvl>
    <w:lvl w:ilvl="8" w:tplc="0409001B" w:tentative="1">
      <w:start w:val="1"/>
      <w:numFmt w:val="lowerRoman"/>
      <w:lvlText w:val="%9."/>
      <w:lvlJc w:val="right"/>
      <w:pPr>
        <w:ind w:left="8740" w:hanging="180"/>
      </w:pPr>
    </w:lvl>
  </w:abstractNum>
  <w:abstractNum w:abstractNumId="2">
    <w:nsid w:val="093B5EF0"/>
    <w:multiLevelType w:val="hybridMultilevel"/>
    <w:tmpl w:val="B59E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674EF"/>
    <w:multiLevelType w:val="hybridMultilevel"/>
    <w:tmpl w:val="995E4D04"/>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4">
    <w:nsid w:val="0CA84A24"/>
    <w:multiLevelType w:val="hybridMultilevel"/>
    <w:tmpl w:val="226838E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5">
    <w:nsid w:val="168F24F1"/>
    <w:multiLevelType w:val="hybridMultilevel"/>
    <w:tmpl w:val="BA062100"/>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6">
    <w:nsid w:val="1BF52B97"/>
    <w:multiLevelType w:val="hybridMultilevel"/>
    <w:tmpl w:val="D25A813E"/>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7">
    <w:nsid w:val="20980F55"/>
    <w:multiLevelType w:val="multilevel"/>
    <w:tmpl w:val="C98C9D4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nsid w:val="217F3CFE"/>
    <w:multiLevelType w:val="hybridMultilevel"/>
    <w:tmpl w:val="55E4928C"/>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9">
    <w:nsid w:val="26CF11CF"/>
    <w:multiLevelType w:val="hybridMultilevel"/>
    <w:tmpl w:val="B0006AAA"/>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hAnsi="Courier New" w:cs="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hAnsi="Courier New" w:cs="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hAnsi="Courier New" w:cs="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10">
    <w:nsid w:val="379C2D5A"/>
    <w:multiLevelType w:val="hybridMultilevel"/>
    <w:tmpl w:val="7DFCCBE2"/>
    <w:lvl w:ilvl="0" w:tplc="9864C69A">
      <w:start w:val="1"/>
      <w:numFmt w:val="decimal"/>
      <w:lvlText w:val="%1."/>
      <w:lvlJc w:val="left"/>
      <w:pPr>
        <w:ind w:left="836" w:hanging="360"/>
      </w:pPr>
      <w:rPr>
        <w:rFonts w:hint="default"/>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11">
    <w:nsid w:val="3B12652F"/>
    <w:multiLevelType w:val="hybridMultilevel"/>
    <w:tmpl w:val="0B9E19AC"/>
    <w:lvl w:ilvl="0" w:tplc="04090001">
      <w:start w:val="1"/>
      <w:numFmt w:val="bullet"/>
      <w:lvlText w:val=""/>
      <w:lvlJc w:val="left"/>
      <w:pPr>
        <w:ind w:left="2110" w:hanging="360"/>
      </w:pPr>
      <w:rPr>
        <w:rFonts w:ascii="Symbol" w:hAnsi="Symbol" w:hint="default"/>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abstractNum w:abstractNumId="12">
    <w:nsid w:val="3BA9020C"/>
    <w:multiLevelType w:val="hybridMultilevel"/>
    <w:tmpl w:val="827C6D10"/>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abstractNum w:abstractNumId="13">
    <w:nsid w:val="47E56C11"/>
    <w:multiLevelType w:val="hybridMultilevel"/>
    <w:tmpl w:val="1C88E37A"/>
    <w:lvl w:ilvl="0" w:tplc="04090001">
      <w:start w:val="1"/>
      <w:numFmt w:val="bullet"/>
      <w:lvlText w:val=""/>
      <w:lvlJc w:val="left"/>
      <w:pPr>
        <w:ind w:left="2009" w:hanging="360"/>
      </w:pPr>
      <w:rPr>
        <w:rFonts w:ascii="Symbol" w:hAnsi="Symbol" w:hint="default"/>
      </w:rPr>
    </w:lvl>
    <w:lvl w:ilvl="1" w:tplc="04090003" w:tentative="1">
      <w:start w:val="1"/>
      <w:numFmt w:val="bullet"/>
      <w:lvlText w:val="o"/>
      <w:lvlJc w:val="left"/>
      <w:pPr>
        <w:ind w:left="2729" w:hanging="360"/>
      </w:pPr>
      <w:rPr>
        <w:rFonts w:ascii="Courier New" w:hAnsi="Courier New" w:cs="Courier New" w:hint="default"/>
      </w:rPr>
    </w:lvl>
    <w:lvl w:ilvl="2" w:tplc="04090005" w:tentative="1">
      <w:start w:val="1"/>
      <w:numFmt w:val="bullet"/>
      <w:lvlText w:val=""/>
      <w:lvlJc w:val="left"/>
      <w:pPr>
        <w:ind w:left="3449" w:hanging="360"/>
      </w:pPr>
      <w:rPr>
        <w:rFonts w:ascii="Wingdings" w:hAnsi="Wingdings" w:hint="default"/>
      </w:rPr>
    </w:lvl>
    <w:lvl w:ilvl="3" w:tplc="04090001" w:tentative="1">
      <w:start w:val="1"/>
      <w:numFmt w:val="bullet"/>
      <w:lvlText w:val=""/>
      <w:lvlJc w:val="left"/>
      <w:pPr>
        <w:ind w:left="4169" w:hanging="360"/>
      </w:pPr>
      <w:rPr>
        <w:rFonts w:ascii="Symbol" w:hAnsi="Symbol" w:hint="default"/>
      </w:rPr>
    </w:lvl>
    <w:lvl w:ilvl="4" w:tplc="04090003" w:tentative="1">
      <w:start w:val="1"/>
      <w:numFmt w:val="bullet"/>
      <w:lvlText w:val="o"/>
      <w:lvlJc w:val="left"/>
      <w:pPr>
        <w:ind w:left="4889" w:hanging="360"/>
      </w:pPr>
      <w:rPr>
        <w:rFonts w:ascii="Courier New" w:hAnsi="Courier New" w:cs="Courier New" w:hint="default"/>
      </w:rPr>
    </w:lvl>
    <w:lvl w:ilvl="5" w:tplc="04090005" w:tentative="1">
      <w:start w:val="1"/>
      <w:numFmt w:val="bullet"/>
      <w:lvlText w:val=""/>
      <w:lvlJc w:val="left"/>
      <w:pPr>
        <w:ind w:left="5609" w:hanging="360"/>
      </w:pPr>
      <w:rPr>
        <w:rFonts w:ascii="Wingdings" w:hAnsi="Wingdings" w:hint="default"/>
      </w:rPr>
    </w:lvl>
    <w:lvl w:ilvl="6" w:tplc="04090001" w:tentative="1">
      <w:start w:val="1"/>
      <w:numFmt w:val="bullet"/>
      <w:lvlText w:val=""/>
      <w:lvlJc w:val="left"/>
      <w:pPr>
        <w:ind w:left="6329" w:hanging="360"/>
      </w:pPr>
      <w:rPr>
        <w:rFonts w:ascii="Symbol" w:hAnsi="Symbol" w:hint="default"/>
      </w:rPr>
    </w:lvl>
    <w:lvl w:ilvl="7" w:tplc="04090003" w:tentative="1">
      <w:start w:val="1"/>
      <w:numFmt w:val="bullet"/>
      <w:lvlText w:val="o"/>
      <w:lvlJc w:val="left"/>
      <w:pPr>
        <w:ind w:left="7049" w:hanging="360"/>
      </w:pPr>
      <w:rPr>
        <w:rFonts w:ascii="Courier New" w:hAnsi="Courier New" w:cs="Courier New" w:hint="default"/>
      </w:rPr>
    </w:lvl>
    <w:lvl w:ilvl="8" w:tplc="04090005" w:tentative="1">
      <w:start w:val="1"/>
      <w:numFmt w:val="bullet"/>
      <w:lvlText w:val=""/>
      <w:lvlJc w:val="left"/>
      <w:pPr>
        <w:ind w:left="7769" w:hanging="360"/>
      </w:pPr>
      <w:rPr>
        <w:rFonts w:ascii="Wingdings" w:hAnsi="Wingdings" w:hint="default"/>
      </w:rPr>
    </w:lvl>
  </w:abstractNum>
  <w:abstractNum w:abstractNumId="14">
    <w:nsid w:val="525A12FD"/>
    <w:multiLevelType w:val="hybridMultilevel"/>
    <w:tmpl w:val="4E48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2646B"/>
    <w:multiLevelType w:val="hybridMultilevel"/>
    <w:tmpl w:val="5C6886BA"/>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6">
    <w:nsid w:val="62BC0FD1"/>
    <w:multiLevelType w:val="hybridMultilevel"/>
    <w:tmpl w:val="E572D8E2"/>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hAnsi="Courier New" w:cs="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hAnsi="Courier New" w:cs="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hAnsi="Courier New" w:cs="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17">
    <w:nsid w:val="6CE6707E"/>
    <w:multiLevelType w:val="hybridMultilevel"/>
    <w:tmpl w:val="BF524858"/>
    <w:lvl w:ilvl="0" w:tplc="04090001">
      <w:start w:val="1"/>
      <w:numFmt w:val="bullet"/>
      <w:lvlText w:val=""/>
      <w:lvlJc w:val="left"/>
      <w:pPr>
        <w:ind w:left="1823" w:hanging="360"/>
      </w:pPr>
      <w:rPr>
        <w:rFonts w:ascii="Symbol" w:hAnsi="Symbol" w:hint="default"/>
      </w:rPr>
    </w:lvl>
    <w:lvl w:ilvl="1" w:tplc="04090003" w:tentative="1">
      <w:start w:val="1"/>
      <w:numFmt w:val="bullet"/>
      <w:lvlText w:val="o"/>
      <w:lvlJc w:val="left"/>
      <w:pPr>
        <w:ind w:left="2543" w:hanging="360"/>
      </w:pPr>
      <w:rPr>
        <w:rFonts w:ascii="Courier New" w:hAnsi="Courier New" w:cs="Courier New" w:hint="default"/>
      </w:rPr>
    </w:lvl>
    <w:lvl w:ilvl="2" w:tplc="04090005" w:tentative="1">
      <w:start w:val="1"/>
      <w:numFmt w:val="bullet"/>
      <w:lvlText w:val=""/>
      <w:lvlJc w:val="left"/>
      <w:pPr>
        <w:ind w:left="3263" w:hanging="360"/>
      </w:pPr>
      <w:rPr>
        <w:rFonts w:ascii="Wingdings" w:hAnsi="Wingdings" w:hint="default"/>
      </w:rPr>
    </w:lvl>
    <w:lvl w:ilvl="3" w:tplc="04090001" w:tentative="1">
      <w:start w:val="1"/>
      <w:numFmt w:val="bullet"/>
      <w:lvlText w:val=""/>
      <w:lvlJc w:val="left"/>
      <w:pPr>
        <w:ind w:left="3983" w:hanging="360"/>
      </w:pPr>
      <w:rPr>
        <w:rFonts w:ascii="Symbol" w:hAnsi="Symbol" w:hint="default"/>
      </w:rPr>
    </w:lvl>
    <w:lvl w:ilvl="4" w:tplc="04090003" w:tentative="1">
      <w:start w:val="1"/>
      <w:numFmt w:val="bullet"/>
      <w:lvlText w:val="o"/>
      <w:lvlJc w:val="left"/>
      <w:pPr>
        <w:ind w:left="4703" w:hanging="360"/>
      </w:pPr>
      <w:rPr>
        <w:rFonts w:ascii="Courier New" w:hAnsi="Courier New" w:cs="Courier New" w:hint="default"/>
      </w:rPr>
    </w:lvl>
    <w:lvl w:ilvl="5" w:tplc="04090005" w:tentative="1">
      <w:start w:val="1"/>
      <w:numFmt w:val="bullet"/>
      <w:lvlText w:val=""/>
      <w:lvlJc w:val="left"/>
      <w:pPr>
        <w:ind w:left="5423" w:hanging="360"/>
      </w:pPr>
      <w:rPr>
        <w:rFonts w:ascii="Wingdings" w:hAnsi="Wingdings" w:hint="default"/>
      </w:rPr>
    </w:lvl>
    <w:lvl w:ilvl="6" w:tplc="04090001" w:tentative="1">
      <w:start w:val="1"/>
      <w:numFmt w:val="bullet"/>
      <w:lvlText w:val=""/>
      <w:lvlJc w:val="left"/>
      <w:pPr>
        <w:ind w:left="6143" w:hanging="360"/>
      </w:pPr>
      <w:rPr>
        <w:rFonts w:ascii="Symbol" w:hAnsi="Symbol" w:hint="default"/>
      </w:rPr>
    </w:lvl>
    <w:lvl w:ilvl="7" w:tplc="04090003" w:tentative="1">
      <w:start w:val="1"/>
      <w:numFmt w:val="bullet"/>
      <w:lvlText w:val="o"/>
      <w:lvlJc w:val="left"/>
      <w:pPr>
        <w:ind w:left="6863" w:hanging="360"/>
      </w:pPr>
      <w:rPr>
        <w:rFonts w:ascii="Courier New" w:hAnsi="Courier New" w:cs="Courier New" w:hint="default"/>
      </w:rPr>
    </w:lvl>
    <w:lvl w:ilvl="8" w:tplc="04090005" w:tentative="1">
      <w:start w:val="1"/>
      <w:numFmt w:val="bullet"/>
      <w:lvlText w:val=""/>
      <w:lvlJc w:val="left"/>
      <w:pPr>
        <w:ind w:left="7583" w:hanging="360"/>
      </w:pPr>
      <w:rPr>
        <w:rFonts w:ascii="Wingdings" w:hAnsi="Wingdings" w:hint="default"/>
      </w:rPr>
    </w:lvl>
  </w:abstractNum>
  <w:abstractNum w:abstractNumId="18">
    <w:nsid w:val="73107345"/>
    <w:multiLevelType w:val="hybridMultilevel"/>
    <w:tmpl w:val="CCC8CC7A"/>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9">
    <w:nsid w:val="74011A8A"/>
    <w:multiLevelType w:val="hybridMultilevel"/>
    <w:tmpl w:val="B406DB8E"/>
    <w:lvl w:ilvl="0" w:tplc="04090001">
      <w:start w:val="1"/>
      <w:numFmt w:val="bullet"/>
      <w:lvlText w:val=""/>
      <w:lvlJc w:val="left"/>
      <w:pPr>
        <w:ind w:left="1546" w:hanging="360"/>
      </w:pPr>
      <w:rPr>
        <w:rFonts w:ascii="Symbol" w:hAnsi="Symbol" w:hint="default"/>
      </w:rPr>
    </w:lvl>
    <w:lvl w:ilvl="1" w:tplc="04090003" w:tentative="1">
      <w:start w:val="1"/>
      <w:numFmt w:val="bullet"/>
      <w:lvlText w:val="o"/>
      <w:lvlJc w:val="left"/>
      <w:pPr>
        <w:ind w:left="2266" w:hanging="360"/>
      </w:pPr>
      <w:rPr>
        <w:rFonts w:ascii="Courier New" w:hAnsi="Courier New" w:cs="Courier New" w:hint="default"/>
      </w:rPr>
    </w:lvl>
    <w:lvl w:ilvl="2" w:tplc="04090005" w:tentative="1">
      <w:start w:val="1"/>
      <w:numFmt w:val="bullet"/>
      <w:lvlText w:val=""/>
      <w:lvlJc w:val="left"/>
      <w:pPr>
        <w:ind w:left="2986" w:hanging="360"/>
      </w:pPr>
      <w:rPr>
        <w:rFonts w:ascii="Wingdings" w:hAnsi="Wingdings" w:hint="default"/>
      </w:rPr>
    </w:lvl>
    <w:lvl w:ilvl="3" w:tplc="04090001" w:tentative="1">
      <w:start w:val="1"/>
      <w:numFmt w:val="bullet"/>
      <w:lvlText w:val=""/>
      <w:lvlJc w:val="left"/>
      <w:pPr>
        <w:ind w:left="3706" w:hanging="360"/>
      </w:pPr>
      <w:rPr>
        <w:rFonts w:ascii="Symbol" w:hAnsi="Symbol" w:hint="default"/>
      </w:rPr>
    </w:lvl>
    <w:lvl w:ilvl="4" w:tplc="04090003" w:tentative="1">
      <w:start w:val="1"/>
      <w:numFmt w:val="bullet"/>
      <w:lvlText w:val="o"/>
      <w:lvlJc w:val="left"/>
      <w:pPr>
        <w:ind w:left="4426" w:hanging="360"/>
      </w:pPr>
      <w:rPr>
        <w:rFonts w:ascii="Courier New" w:hAnsi="Courier New" w:cs="Courier New" w:hint="default"/>
      </w:rPr>
    </w:lvl>
    <w:lvl w:ilvl="5" w:tplc="04090005" w:tentative="1">
      <w:start w:val="1"/>
      <w:numFmt w:val="bullet"/>
      <w:lvlText w:val=""/>
      <w:lvlJc w:val="left"/>
      <w:pPr>
        <w:ind w:left="5146" w:hanging="360"/>
      </w:pPr>
      <w:rPr>
        <w:rFonts w:ascii="Wingdings" w:hAnsi="Wingdings" w:hint="default"/>
      </w:rPr>
    </w:lvl>
    <w:lvl w:ilvl="6" w:tplc="04090001" w:tentative="1">
      <w:start w:val="1"/>
      <w:numFmt w:val="bullet"/>
      <w:lvlText w:val=""/>
      <w:lvlJc w:val="left"/>
      <w:pPr>
        <w:ind w:left="5866" w:hanging="360"/>
      </w:pPr>
      <w:rPr>
        <w:rFonts w:ascii="Symbol" w:hAnsi="Symbol" w:hint="default"/>
      </w:rPr>
    </w:lvl>
    <w:lvl w:ilvl="7" w:tplc="04090003" w:tentative="1">
      <w:start w:val="1"/>
      <w:numFmt w:val="bullet"/>
      <w:lvlText w:val="o"/>
      <w:lvlJc w:val="left"/>
      <w:pPr>
        <w:ind w:left="6586" w:hanging="360"/>
      </w:pPr>
      <w:rPr>
        <w:rFonts w:ascii="Courier New" w:hAnsi="Courier New" w:cs="Courier New" w:hint="default"/>
      </w:rPr>
    </w:lvl>
    <w:lvl w:ilvl="8" w:tplc="04090005" w:tentative="1">
      <w:start w:val="1"/>
      <w:numFmt w:val="bullet"/>
      <w:lvlText w:val=""/>
      <w:lvlJc w:val="left"/>
      <w:pPr>
        <w:ind w:left="7306" w:hanging="360"/>
      </w:pPr>
      <w:rPr>
        <w:rFonts w:ascii="Wingdings" w:hAnsi="Wingdings" w:hint="default"/>
      </w:rPr>
    </w:lvl>
  </w:abstractNum>
  <w:num w:numId="1">
    <w:abstractNumId w:val="7"/>
  </w:num>
  <w:num w:numId="2">
    <w:abstractNumId w:val="17"/>
  </w:num>
  <w:num w:numId="3">
    <w:abstractNumId w:val="19"/>
  </w:num>
  <w:num w:numId="4">
    <w:abstractNumId w:val="12"/>
  </w:num>
  <w:num w:numId="5">
    <w:abstractNumId w:val="3"/>
  </w:num>
  <w:num w:numId="6">
    <w:abstractNumId w:val="8"/>
  </w:num>
  <w:num w:numId="7">
    <w:abstractNumId w:val="1"/>
  </w:num>
  <w:num w:numId="8">
    <w:abstractNumId w:val="16"/>
  </w:num>
  <w:num w:numId="9">
    <w:abstractNumId w:val="15"/>
  </w:num>
  <w:num w:numId="10">
    <w:abstractNumId w:val="9"/>
  </w:num>
  <w:num w:numId="11">
    <w:abstractNumId w:val="0"/>
  </w:num>
  <w:num w:numId="12">
    <w:abstractNumId w:val="14"/>
  </w:num>
  <w:num w:numId="13">
    <w:abstractNumId w:val="13"/>
  </w:num>
  <w:num w:numId="14">
    <w:abstractNumId w:val="4"/>
  </w:num>
  <w:num w:numId="15">
    <w:abstractNumId w:val="18"/>
  </w:num>
  <w:num w:numId="16">
    <w:abstractNumId w:val="2"/>
  </w:num>
  <w:num w:numId="17">
    <w:abstractNumId w:val="11"/>
  </w:num>
  <w:num w:numId="18">
    <w:abstractNumId w:val="5"/>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5AC"/>
    <w:rsid w:val="000255AC"/>
    <w:rsid w:val="000377E3"/>
    <w:rsid w:val="000464F5"/>
    <w:rsid w:val="000537F3"/>
    <w:rsid w:val="000547A0"/>
    <w:rsid w:val="000837F8"/>
    <w:rsid w:val="00112980"/>
    <w:rsid w:val="00154C3F"/>
    <w:rsid w:val="00182A0A"/>
    <w:rsid w:val="001D326A"/>
    <w:rsid w:val="002113D9"/>
    <w:rsid w:val="00242EB1"/>
    <w:rsid w:val="00251BBB"/>
    <w:rsid w:val="00266A3A"/>
    <w:rsid w:val="00296456"/>
    <w:rsid w:val="0034657D"/>
    <w:rsid w:val="003706AA"/>
    <w:rsid w:val="00391F79"/>
    <w:rsid w:val="00395ADD"/>
    <w:rsid w:val="003E008E"/>
    <w:rsid w:val="003E451D"/>
    <w:rsid w:val="00474A4C"/>
    <w:rsid w:val="004C72DF"/>
    <w:rsid w:val="004D69B4"/>
    <w:rsid w:val="00510F71"/>
    <w:rsid w:val="0056607F"/>
    <w:rsid w:val="00591CFD"/>
    <w:rsid w:val="005B2703"/>
    <w:rsid w:val="005C0902"/>
    <w:rsid w:val="005C2AA4"/>
    <w:rsid w:val="00614997"/>
    <w:rsid w:val="006260B8"/>
    <w:rsid w:val="00676EFE"/>
    <w:rsid w:val="00692FA5"/>
    <w:rsid w:val="006C0CE0"/>
    <w:rsid w:val="0078446A"/>
    <w:rsid w:val="007B662C"/>
    <w:rsid w:val="007D7D85"/>
    <w:rsid w:val="007E6EB5"/>
    <w:rsid w:val="00833B8A"/>
    <w:rsid w:val="008539F7"/>
    <w:rsid w:val="008F55B6"/>
    <w:rsid w:val="00944840"/>
    <w:rsid w:val="00A51E34"/>
    <w:rsid w:val="00A72C99"/>
    <w:rsid w:val="00A77358"/>
    <w:rsid w:val="00AB4227"/>
    <w:rsid w:val="00AF06A6"/>
    <w:rsid w:val="00AF2EB1"/>
    <w:rsid w:val="00B02DEE"/>
    <w:rsid w:val="00B62670"/>
    <w:rsid w:val="00B6437E"/>
    <w:rsid w:val="00B819EC"/>
    <w:rsid w:val="00BC6F92"/>
    <w:rsid w:val="00BD0742"/>
    <w:rsid w:val="00BF7525"/>
    <w:rsid w:val="00C01086"/>
    <w:rsid w:val="00C65409"/>
    <w:rsid w:val="00C70D14"/>
    <w:rsid w:val="00D956C5"/>
    <w:rsid w:val="00DA6074"/>
    <w:rsid w:val="00DB347F"/>
    <w:rsid w:val="00E270A3"/>
    <w:rsid w:val="00E32895"/>
    <w:rsid w:val="00F238A9"/>
    <w:rsid w:val="00F3436B"/>
    <w:rsid w:val="00F378BC"/>
    <w:rsid w:val="00F47DCE"/>
    <w:rsid w:val="00F611FD"/>
    <w:rsid w:val="00F953DE"/>
    <w:rsid w:val="00FE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D9FE2-1746-40E4-AAE0-C783F0F34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611FD"/>
    <w:pPr>
      <w:ind w:left="720"/>
      <w:contextualSpacing/>
    </w:pPr>
  </w:style>
  <w:style w:type="character" w:styleId="Hyperlink">
    <w:name w:val="Hyperlink"/>
    <w:basedOn w:val="DefaultParagraphFont"/>
    <w:uiPriority w:val="99"/>
    <w:unhideWhenUsed/>
    <w:rsid w:val="00AF2EB1"/>
    <w:rPr>
      <w:color w:val="0000FF" w:themeColor="hyperlink"/>
      <w:u w:val="single"/>
    </w:rPr>
  </w:style>
  <w:style w:type="character" w:customStyle="1" w:styleId="Mention">
    <w:name w:val="Mention"/>
    <w:basedOn w:val="DefaultParagraphFont"/>
    <w:uiPriority w:val="99"/>
    <w:semiHidden/>
    <w:unhideWhenUsed/>
    <w:rsid w:val="00AF2EB1"/>
    <w:rPr>
      <w:color w:val="2B579A"/>
      <w:shd w:val="clear" w:color="auto" w:fill="E6E6E6"/>
    </w:rPr>
  </w:style>
  <w:style w:type="paragraph" w:styleId="Header">
    <w:name w:val="header"/>
    <w:basedOn w:val="Normal"/>
    <w:link w:val="HeaderChar"/>
    <w:uiPriority w:val="99"/>
    <w:unhideWhenUsed/>
    <w:rsid w:val="00BF7525"/>
    <w:pPr>
      <w:tabs>
        <w:tab w:val="center" w:pos="4680"/>
        <w:tab w:val="right" w:pos="9360"/>
      </w:tabs>
    </w:pPr>
  </w:style>
  <w:style w:type="character" w:customStyle="1" w:styleId="HeaderChar">
    <w:name w:val="Header Char"/>
    <w:basedOn w:val="DefaultParagraphFont"/>
    <w:link w:val="Header"/>
    <w:uiPriority w:val="99"/>
    <w:rsid w:val="00BF7525"/>
  </w:style>
  <w:style w:type="paragraph" w:styleId="Footer">
    <w:name w:val="footer"/>
    <w:basedOn w:val="Normal"/>
    <w:link w:val="FooterChar"/>
    <w:uiPriority w:val="99"/>
    <w:unhideWhenUsed/>
    <w:rsid w:val="00BF7525"/>
    <w:pPr>
      <w:tabs>
        <w:tab w:val="center" w:pos="4680"/>
        <w:tab w:val="right" w:pos="9360"/>
      </w:tabs>
    </w:pPr>
  </w:style>
  <w:style w:type="character" w:customStyle="1" w:styleId="FooterChar">
    <w:name w:val="Footer Char"/>
    <w:basedOn w:val="DefaultParagraphFont"/>
    <w:link w:val="Footer"/>
    <w:uiPriority w:val="99"/>
    <w:rsid w:val="00BF75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740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hyperlink" Target="https://excess-xss.com/" TargetMode="External"/><Relationship Id="rId3" Type="http://schemas.openxmlformats.org/officeDocument/2006/relationships/styles" Target="styles.xml"/><Relationship Id="rId21" Type="http://schemas.openxmlformats.org/officeDocument/2006/relationships/hyperlink" Target="https://technet.microsoft.com/en-us/library/cc512662.aspx"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hyperlink" Target="https://www.incapsula.com/web-application-security/cross-site-scripting-xss-attack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owasp.org/index.php/Cross-site_Scripting_%28XSS%29" TargetMode="External"/><Relationship Id="rId5" Type="http://schemas.openxmlformats.org/officeDocument/2006/relationships/webSettings" Target="webSettings.xml"/><Relationship Id="rId15" Type="http://schemas.openxmlformats.org/officeDocument/2006/relationships/hyperlink" Target="http://www.webscantest.com/crosstraining/aboutyou2.php" TargetMode="External"/><Relationship Id="rId23" Type="http://schemas.openxmlformats.org/officeDocument/2006/relationships/hyperlink" Target="https://www.veracode.com/security/xs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ieeexplore.ieee.org/document/427649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CA52C-D7C7-4469-939C-C808B135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20</Pages>
  <Words>2395</Words>
  <Characters>13655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NightCrawler</cp:lastModifiedBy>
  <cp:revision>20</cp:revision>
  <dcterms:created xsi:type="dcterms:W3CDTF">2017-04-27T07:12:00Z</dcterms:created>
  <dcterms:modified xsi:type="dcterms:W3CDTF">2017-04-28T22:24:00Z</dcterms:modified>
</cp:coreProperties>
</file>